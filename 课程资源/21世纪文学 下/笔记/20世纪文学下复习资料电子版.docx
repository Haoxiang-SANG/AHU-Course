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AF2" w:rsidRPr="00810AF2" w:rsidRDefault="00810AF2" w:rsidP="00810AF2">
      <w:pPr>
        <w:jc w:val="center"/>
        <w:rPr>
          <w:rFonts w:ascii="黑体" w:eastAsia="黑体" w:hAnsi="黑体" w:cs="黑体"/>
          <w:b/>
          <w:bCs/>
          <w:sz w:val="32"/>
          <w:szCs w:val="28"/>
        </w:rPr>
      </w:pPr>
      <w:r w:rsidRPr="00810AF2">
        <w:rPr>
          <w:rFonts w:ascii="黑体" w:eastAsia="黑体" w:hAnsi="黑体" w:cs="黑体" w:hint="eastAsia"/>
          <w:b/>
          <w:bCs/>
          <w:sz w:val="32"/>
          <w:szCs w:val="28"/>
        </w:rPr>
        <w:t>建国初十七年文学</w:t>
      </w:r>
    </w:p>
    <w:p w:rsidR="00FA2700" w:rsidRDefault="00FA2700" w:rsidP="00FA2700">
      <w:pPr>
        <w:rPr>
          <w:rFonts w:ascii="黑体" w:eastAsia="黑体" w:hAnsi="黑体" w:cs="黑体"/>
          <w:b/>
          <w:bCs/>
          <w:sz w:val="28"/>
          <w:szCs w:val="28"/>
        </w:rPr>
      </w:pPr>
      <w:r>
        <w:rPr>
          <w:rFonts w:ascii="黑体" w:eastAsia="黑体" w:hAnsi="黑体" w:cs="黑体" w:hint="eastAsia"/>
          <w:b/>
          <w:bCs/>
          <w:sz w:val="28"/>
          <w:szCs w:val="28"/>
        </w:rPr>
        <w:t>延安文艺思想</w:t>
      </w:r>
    </w:p>
    <w:p w:rsidR="00FA2700" w:rsidRDefault="00FA2700" w:rsidP="00FA2700">
      <w:pPr>
        <w:rPr>
          <w:rFonts w:ascii="宋体" w:hAnsi="宋体" w:cs="宋体"/>
          <w:szCs w:val="21"/>
        </w:rPr>
      </w:pPr>
      <w:r>
        <w:rPr>
          <w:rFonts w:ascii="宋体" w:hAnsi="宋体" w:cs="宋体" w:hint="eastAsia"/>
          <w:szCs w:val="21"/>
        </w:rPr>
        <w:t>两个基本文艺观念</w:t>
      </w:r>
      <w:r>
        <w:rPr>
          <w:rFonts w:ascii="宋体" w:hAnsi="宋体" w:cs="宋体" w:hint="eastAsia"/>
          <w:position w:val="-32"/>
          <w:szCs w:val="21"/>
        </w:rPr>
        <w:object w:dxaOrig="2105" w:dyaOrig="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36pt;mso-position-horizontal-relative:page;mso-position-vertical-relative:page" o:ole="">
            <v:imagedata r:id="rId8" o:title=""/>
          </v:shape>
          <o:OLEObject Type="Embed" ProgID="Equation.3" ShapeID="_x0000_i1025" DrawAspect="Content" ObjectID="_1639515995" r:id="rId9">
            <o:FieldCodes>\* MERGEFORMAT</o:FieldCodes>
          </o:OLEObject>
        </w:object>
      </w:r>
    </w:p>
    <w:p w:rsidR="00FA2700" w:rsidRPr="00FA2700" w:rsidRDefault="00FA2700" w:rsidP="00FA2700">
      <w:pPr>
        <w:rPr>
          <w:rFonts w:ascii="黑体" w:eastAsia="黑体" w:hAnsi="黑体" w:cs="黑体"/>
          <w:b/>
          <w:bCs/>
          <w:sz w:val="28"/>
          <w:szCs w:val="28"/>
        </w:rPr>
      </w:pPr>
      <w:r w:rsidRPr="00FA2700">
        <w:rPr>
          <w:rFonts w:ascii="黑体" w:eastAsia="黑体" w:hAnsi="黑体" w:cs="黑体" w:hint="eastAsia"/>
          <w:b/>
          <w:bCs/>
          <w:sz w:val="28"/>
          <w:szCs w:val="28"/>
        </w:rPr>
        <w:t>首届全国文代会的重要意义</w:t>
      </w:r>
    </w:p>
    <w:p w:rsidR="00FA2700" w:rsidRPr="00FA2700" w:rsidRDefault="00FA2700" w:rsidP="00FA2700">
      <w:pPr>
        <w:rPr>
          <w:rFonts w:ascii="宋体" w:hAnsi="宋体" w:cs="宋体"/>
          <w:szCs w:val="21"/>
        </w:rPr>
      </w:pPr>
      <w:r w:rsidRPr="00FA2700">
        <w:rPr>
          <w:rFonts w:ascii="宋体" w:hAnsi="宋体" w:cs="宋体" w:hint="eastAsia"/>
          <w:szCs w:val="21"/>
        </w:rPr>
        <w:t>时间：1949年7月2日至19日</w:t>
      </w:r>
    </w:p>
    <w:p w:rsidR="00FA2700" w:rsidRPr="00FA2700" w:rsidRDefault="00FA2700" w:rsidP="00FA2700">
      <w:pPr>
        <w:rPr>
          <w:rFonts w:ascii="宋体" w:hAnsi="宋体" w:cs="宋体"/>
          <w:szCs w:val="21"/>
        </w:rPr>
      </w:pPr>
      <w:r w:rsidRPr="00FA2700">
        <w:rPr>
          <w:rFonts w:ascii="宋体" w:hAnsi="宋体" w:cs="宋体" w:hint="eastAsia"/>
          <w:szCs w:val="21"/>
        </w:rPr>
        <w:t>地点：北平</w:t>
      </w:r>
    </w:p>
    <w:p w:rsidR="00FA2700" w:rsidRPr="00FA2700" w:rsidRDefault="00FA2700" w:rsidP="00FA2700">
      <w:pPr>
        <w:rPr>
          <w:rFonts w:ascii="宋体" w:hAnsi="宋体" w:cs="宋体"/>
          <w:szCs w:val="21"/>
        </w:rPr>
      </w:pPr>
      <w:r w:rsidRPr="00FA2700">
        <w:rPr>
          <w:rFonts w:ascii="宋体" w:hAnsi="宋体" w:cs="宋体" w:hint="eastAsia"/>
          <w:szCs w:val="21"/>
        </w:rPr>
        <w:t>意义：1、继承延安文艺思想路线</w:t>
      </w:r>
    </w:p>
    <w:p w:rsidR="00FA2700" w:rsidRPr="00FA2700" w:rsidRDefault="00FA2700" w:rsidP="00FA2700">
      <w:pPr>
        <w:numPr>
          <w:ilvl w:val="0"/>
          <w:numId w:val="2"/>
        </w:numPr>
        <w:ind w:firstLineChars="304" w:firstLine="638"/>
        <w:rPr>
          <w:rFonts w:ascii="宋体" w:hAnsi="宋体" w:cs="宋体"/>
          <w:szCs w:val="21"/>
        </w:rPr>
      </w:pPr>
      <w:r w:rsidRPr="00FA2700">
        <w:rPr>
          <w:rFonts w:ascii="宋体" w:hAnsi="宋体" w:cs="宋体" w:hint="eastAsia"/>
          <w:szCs w:val="21"/>
        </w:rPr>
        <w:t>确立了新中国文艺体制的基本建构</w:t>
      </w:r>
    </w:p>
    <w:p w:rsidR="00FA2700" w:rsidRPr="00FA2700" w:rsidRDefault="00FA2700" w:rsidP="00FA2700">
      <w:pPr>
        <w:numPr>
          <w:ilvl w:val="0"/>
          <w:numId w:val="2"/>
        </w:numPr>
        <w:ind w:firstLineChars="304" w:firstLine="638"/>
        <w:rPr>
          <w:rFonts w:ascii="宋体" w:hAnsi="宋体" w:cs="宋体"/>
          <w:szCs w:val="21"/>
        </w:rPr>
      </w:pPr>
      <w:r w:rsidRPr="00FA2700">
        <w:rPr>
          <w:rFonts w:ascii="宋体" w:hAnsi="宋体" w:cs="宋体" w:hint="eastAsia"/>
          <w:szCs w:val="21"/>
        </w:rPr>
        <w:t>对作家的历史身份和历史表现进行了评价和排位</w:t>
      </w:r>
    </w:p>
    <w:p w:rsidR="00FA2700" w:rsidRDefault="00FA2700" w:rsidP="00FA2700">
      <w:pPr>
        <w:rPr>
          <w:rFonts w:ascii="黑体" w:eastAsia="黑体" w:hAnsi="黑体" w:cs="黑体"/>
          <w:b/>
          <w:bCs/>
          <w:sz w:val="28"/>
          <w:szCs w:val="28"/>
        </w:rPr>
      </w:pPr>
      <w:r>
        <w:rPr>
          <w:rFonts w:ascii="黑体" w:eastAsia="黑体" w:hAnsi="黑体" w:cs="黑体" w:hint="eastAsia"/>
          <w:b/>
          <w:bCs/>
          <w:sz w:val="28"/>
          <w:szCs w:val="28"/>
        </w:rPr>
        <w:t>三次全国文艺批判运动</w:t>
      </w:r>
    </w:p>
    <w:p w:rsidR="00FA2700" w:rsidRDefault="00FA2700" w:rsidP="00FA2700">
      <w:pPr>
        <w:numPr>
          <w:ilvl w:val="0"/>
          <w:numId w:val="3"/>
        </w:numPr>
        <w:rPr>
          <w:rFonts w:ascii="宋体" w:hAnsi="宋体" w:cs="宋体"/>
          <w:b/>
          <w:bCs/>
          <w:szCs w:val="21"/>
        </w:rPr>
      </w:pPr>
      <w:r>
        <w:rPr>
          <w:rFonts w:ascii="宋体" w:hAnsi="宋体" w:cs="宋体" w:hint="eastAsia"/>
          <w:b/>
          <w:bCs/>
          <w:szCs w:val="21"/>
        </w:rPr>
        <w:t>对电影《武训传》的批判</w:t>
      </w:r>
    </w:p>
    <w:p w:rsidR="00FA2700" w:rsidRDefault="00FA2700" w:rsidP="00FA2700">
      <w:pPr>
        <w:rPr>
          <w:rFonts w:ascii="宋体" w:hAnsi="宋体" w:cs="宋体"/>
          <w:szCs w:val="21"/>
        </w:rPr>
      </w:pPr>
      <w:r>
        <w:rPr>
          <w:rFonts w:ascii="宋体" w:hAnsi="宋体" w:cs="宋体" w:hint="eastAsia"/>
          <w:szCs w:val="21"/>
        </w:rPr>
        <w:t>时间：1951年</w:t>
      </w:r>
    </w:p>
    <w:p w:rsidR="00FA2700" w:rsidRDefault="00FA2700" w:rsidP="00FA2700">
      <w:pPr>
        <w:rPr>
          <w:rFonts w:ascii="宋体" w:hAnsi="宋体" w:cs="宋体"/>
          <w:szCs w:val="21"/>
        </w:rPr>
      </w:pPr>
      <w:r>
        <w:rPr>
          <w:rFonts w:ascii="宋体" w:hAnsi="宋体" w:cs="宋体" w:hint="eastAsia"/>
          <w:szCs w:val="21"/>
        </w:rPr>
        <w:t>经过：①毛泽东《应当重视电影&lt;武训传&gt;的讨论》。</w:t>
      </w:r>
    </w:p>
    <w:p w:rsidR="00FA2700" w:rsidRDefault="00FA2700" w:rsidP="00FA2700">
      <w:pPr>
        <w:ind w:leftChars="7" w:left="15" w:firstLine="622"/>
        <w:rPr>
          <w:rFonts w:ascii="宋体" w:hAnsi="宋体" w:cs="宋体"/>
          <w:szCs w:val="21"/>
        </w:rPr>
      </w:pPr>
      <w:r>
        <w:rPr>
          <w:rFonts w:ascii="宋体" w:hAnsi="宋体" w:cs="宋体" w:hint="eastAsia"/>
          <w:szCs w:val="21"/>
        </w:rPr>
        <w:t>②5月23日文化部电影局向全国发出开展对电影《武训传》批判的通知，编导、演员和肯定过武训的人都被迫检讨。</w:t>
      </w:r>
    </w:p>
    <w:p w:rsidR="00FA2700" w:rsidRDefault="00FA2700" w:rsidP="00FA2700">
      <w:pPr>
        <w:ind w:firstLineChars="303" w:firstLine="636"/>
        <w:rPr>
          <w:rFonts w:ascii="宋体" w:hAnsi="宋体" w:cs="宋体"/>
          <w:szCs w:val="21"/>
        </w:rPr>
      </w:pPr>
      <w:r>
        <w:rPr>
          <w:rFonts w:ascii="宋体" w:hAnsi="宋体" w:cs="宋体" w:hint="eastAsia"/>
          <w:szCs w:val="21"/>
        </w:rPr>
        <w:t>③7月《人民日报》发表了“武训历史调查团”的《武训历史调查记》，对武</w:t>
      </w:r>
      <w:proofErr w:type="gramStart"/>
      <w:r>
        <w:rPr>
          <w:rFonts w:ascii="宋体" w:hAnsi="宋体" w:cs="宋体" w:hint="eastAsia"/>
          <w:szCs w:val="21"/>
        </w:rPr>
        <w:t>训及其</w:t>
      </w:r>
      <w:proofErr w:type="gramEnd"/>
      <w:r>
        <w:rPr>
          <w:rFonts w:ascii="宋体" w:hAnsi="宋体" w:cs="宋体" w:hint="eastAsia"/>
          <w:szCs w:val="21"/>
        </w:rPr>
        <w:t>“行乞兴学”做了如此定性：“武训是一个以‘兴义学’为手段，被当时反动政府赋予特权而为整个地主阶级和反动政府服务的大流氓、大债主和大地主。”</w:t>
      </w:r>
    </w:p>
    <w:p w:rsidR="00FA2700" w:rsidRDefault="00FA2700" w:rsidP="00FA2700">
      <w:pPr>
        <w:ind w:firstLineChars="303" w:firstLine="636"/>
        <w:rPr>
          <w:rFonts w:ascii="宋体" w:hAnsi="宋体" w:cs="宋体"/>
          <w:szCs w:val="21"/>
        </w:rPr>
      </w:pPr>
      <w:r>
        <w:rPr>
          <w:rFonts w:ascii="宋体" w:hAnsi="宋体" w:cs="宋体" w:hint="eastAsia"/>
          <w:szCs w:val="21"/>
        </w:rPr>
        <w:t>④8月总结：周扬《反人民、反历史的思想和反现实主义的艺术——电影&lt;武训传&gt;批判》。</w:t>
      </w:r>
    </w:p>
    <w:p w:rsidR="00FA2700" w:rsidRDefault="00FA2700" w:rsidP="00FA2700">
      <w:pPr>
        <w:numPr>
          <w:ilvl w:val="0"/>
          <w:numId w:val="3"/>
        </w:numPr>
        <w:rPr>
          <w:rFonts w:ascii="宋体" w:hAnsi="宋体" w:cs="宋体"/>
          <w:b/>
          <w:bCs/>
          <w:szCs w:val="21"/>
        </w:rPr>
      </w:pPr>
      <w:r>
        <w:rPr>
          <w:rFonts w:ascii="宋体" w:hAnsi="宋体" w:cs="宋体" w:hint="eastAsia"/>
          <w:b/>
          <w:bCs/>
          <w:szCs w:val="21"/>
        </w:rPr>
        <w:t>对俞平伯《红楼梦》研究思想的批判</w:t>
      </w:r>
    </w:p>
    <w:p w:rsidR="00FA2700" w:rsidRDefault="00FA2700" w:rsidP="00FA2700">
      <w:pPr>
        <w:rPr>
          <w:rFonts w:ascii="宋体" w:hAnsi="宋体" w:cs="宋体"/>
          <w:szCs w:val="21"/>
        </w:rPr>
      </w:pPr>
      <w:r>
        <w:rPr>
          <w:rFonts w:ascii="宋体" w:hAnsi="宋体" w:cs="宋体" w:hint="eastAsia"/>
          <w:szCs w:val="21"/>
        </w:rPr>
        <w:t>时间：1954年开始</w:t>
      </w:r>
    </w:p>
    <w:p w:rsidR="00FA2700" w:rsidRDefault="00FA2700" w:rsidP="00FA2700">
      <w:pPr>
        <w:rPr>
          <w:rFonts w:ascii="宋体" w:hAnsi="宋体" w:cs="宋体"/>
          <w:szCs w:val="21"/>
        </w:rPr>
      </w:pPr>
      <w:r>
        <w:rPr>
          <w:rFonts w:ascii="宋体" w:hAnsi="宋体" w:cs="宋体" w:hint="eastAsia"/>
          <w:szCs w:val="21"/>
        </w:rPr>
        <w:t>经过：①起因：1952年俞平伯修订《红楼梦辨》，易名《红楼梦研究》重新出版，发挥并强调了“新红学”的“自传说”，这些观点看不到《红楼梦》的反封建。</w:t>
      </w:r>
    </w:p>
    <w:p w:rsidR="00FA2700" w:rsidRDefault="00FA2700" w:rsidP="00FA2700">
      <w:pPr>
        <w:ind w:firstLineChars="304" w:firstLine="638"/>
        <w:rPr>
          <w:rFonts w:ascii="宋体" w:hAnsi="宋体" w:cs="宋体"/>
          <w:szCs w:val="21"/>
        </w:rPr>
      </w:pPr>
      <w:r>
        <w:rPr>
          <w:rFonts w:ascii="宋体" w:hAnsi="宋体" w:cs="宋体" w:hint="eastAsia"/>
          <w:szCs w:val="21"/>
        </w:rPr>
        <w:t>②1954年，青年学者李希凡与蓝翎投稿并附信给《文艺报》，对俞平伯《红楼梦》研究提出批评，文章未发表，于是写信给母校山东大学的教师，得到鼓励，合写的文章《关于&lt;红楼梦简论&gt;及其他》也在山东大学校刊《文史哲》发表。</w:t>
      </w:r>
    </w:p>
    <w:p w:rsidR="00FA2700" w:rsidRDefault="00FA2700" w:rsidP="00FA2700">
      <w:pPr>
        <w:ind w:firstLineChars="304" w:firstLine="638"/>
        <w:rPr>
          <w:rFonts w:ascii="宋体" w:hAnsi="宋体" w:cs="宋体"/>
          <w:szCs w:val="21"/>
        </w:rPr>
      </w:pPr>
      <w:r>
        <w:rPr>
          <w:rFonts w:ascii="宋体" w:hAnsi="宋体" w:cs="宋体" w:hint="eastAsia"/>
          <w:szCs w:val="21"/>
        </w:rPr>
        <w:t>③在江青要求下，《文艺报》1954年第18期被指定转载了该文，主编</w:t>
      </w:r>
      <w:proofErr w:type="gramStart"/>
      <w:r>
        <w:rPr>
          <w:rFonts w:ascii="宋体" w:hAnsi="宋体" w:cs="宋体" w:hint="eastAsia"/>
          <w:szCs w:val="21"/>
        </w:rPr>
        <w:t>冯</w:t>
      </w:r>
      <w:proofErr w:type="gramEnd"/>
      <w:r>
        <w:rPr>
          <w:rFonts w:ascii="宋体" w:hAnsi="宋体" w:cs="宋体" w:hint="eastAsia"/>
          <w:szCs w:val="21"/>
        </w:rPr>
        <w:t>雪峰为该文撰写了持保留态度的“编者按”。</w:t>
      </w:r>
    </w:p>
    <w:p w:rsidR="00FA2700" w:rsidRDefault="00FA2700" w:rsidP="00FA2700">
      <w:pPr>
        <w:ind w:firstLineChars="304" w:firstLine="638"/>
        <w:rPr>
          <w:rFonts w:ascii="宋体" w:hAnsi="宋体" w:cs="宋体"/>
          <w:szCs w:val="21"/>
        </w:rPr>
      </w:pPr>
      <w:r>
        <w:rPr>
          <w:rFonts w:ascii="宋体" w:hAnsi="宋体" w:cs="宋体" w:hint="eastAsia"/>
          <w:szCs w:val="21"/>
        </w:rPr>
        <w:t>④10月10日，《光明日报》“文学遗产”副刊又发表了这两位青年作者的新作《评&lt;红楼梦研究&gt;》，该文更见锋芒，直接将俞平伯《红楼梦》研究与胡适资产阶级唯心论思想联系起来。</w:t>
      </w:r>
    </w:p>
    <w:p w:rsidR="00FA2700" w:rsidRDefault="00FA2700" w:rsidP="00FA2700">
      <w:pPr>
        <w:ind w:firstLineChars="304" w:firstLine="638"/>
        <w:rPr>
          <w:rFonts w:ascii="宋体" w:hAnsi="宋体" w:cs="宋体"/>
          <w:szCs w:val="21"/>
        </w:rPr>
      </w:pPr>
      <w:r>
        <w:rPr>
          <w:rFonts w:ascii="宋体" w:hAnsi="宋体" w:cs="宋体" w:hint="eastAsia"/>
          <w:szCs w:val="21"/>
        </w:rPr>
        <w:t>⑤10月16日，毛泽东给中共中央政治局委员及有关人士写了《关于红楼梦研究问题的信》，将俞平伯“新红学”研究纳入“胡适派资产阶级唯心论”，真正意图是要清算胡适资产阶级文化思想的流毒和中国旧知识分子的传统“学道”意识。</w:t>
      </w:r>
    </w:p>
    <w:p w:rsidR="00FA2700" w:rsidRDefault="00FA2700" w:rsidP="00FA2700">
      <w:pPr>
        <w:ind w:firstLineChars="304" w:firstLine="638"/>
        <w:rPr>
          <w:rFonts w:ascii="宋体" w:hAnsi="宋体" w:cs="宋体"/>
          <w:szCs w:val="21"/>
        </w:rPr>
      </w:pPr>
      <w:r>
        <w:rPr>
          <w:rFonts w:ascii="宋体" w:hAnsi="宋体" w:cs="宋体" w:hint="eastAsia"/>
          <w:szCs w:val="21"/>
        </w:rPr>
        <w:t>⑥成立指导批判运动的委员会，出台批判计划，决定从哲学思想、政治思想、文学思想、历史观等九个方面对胡适进行批判。</w:t>
      </w:r>
    </w:p>
    <w:p w:rsidR="00FA2700" w:rsidRDefault="00FA2700" w:rsidP="00FA2700">
      <w:pPr>
        <w:ind w:firstLineChars="304" w:firstLine="638"/>
        <w:rPr>
          <w:rFonts w:ascii="宋体" w:hAnsi="宋体" w:cs="宋体"/>
          <w:szCs w:val="21"/>
        </w:rPr>
      </w:pPr>
      <w:r>
        <w:rPr>
          <w:rFonts w:ascii="宋体" w:hAnsi="宋体" w:cs="宋体" w:hint="eastAsia"/>
          <w:szCs w:val="21"/>
        </w:rPr>
        <w:t>⑦1955年3月-1956年4月，三联书店编辑出版了八辑《胡适思想批判》的“论文汇</w:t>
      </w:r>
      <w:r>
        <w:rPr>
          <w:rFonts w:ascii="宋体" w:hAnsi="宋体" w:cs="宋体" w:hint="eastAsia"/>
          <w:szCs w:val="21"/>
        </w:rPr>
        <w:lastRenderedPageBreak/>
        <w:t>编</w:t>
      </w:r>
      <w:r>
        <w:rPr>
          <w:rFonts w:ascii="宋体" w:hAnsi="宋体" w:cs="宋体"/>
          <w:szCs w:val="21"/>
        </w:rPr>
        <w:t>”</w:t>
      </w:r>
      <w:r>
        <w:rPr>
          <w:rFonts w:ascii="宋体" w:hAnsi="宋体" w:cs="宋体" w:hint="eastAsia"/>
          <w:szCs w:val="21"/>
        </w:rPr>
        <w:t>。</w:t>
      </w:r>
    </w:p>
    <w:p w:rsidR="00FA2700" w:rsidRDefault="00FA2700" w:rsidP="00FA2700">
      <w:pPr>
        <w:rPr>
          <w:rFonts w:ascii="宋体" w:hAnsi="宋体" w:cs="宋体"/>
          <w:b/>
          <w:bCs/>
          <w:szCs w:val="21"/>
        </w:rPr>
      </w:pPr>
      <w:r>
        <w:rPr>
          <w:rFonts w:ascii="宋体" w:hAnsi="宋体" w:cs="宋体" w:hint="eastAsia"/>
          <w:b/>
          <w:bCs/>
          <w:szCs w:val="21"/>
        </w:rPr>
        <w:t>三、对胡风文艺思想的批判</w:t>
      </w:r>
    </w:p>
    <w:p w:rsidR="00FA2700" w:rsidRDefault="00FA2700" w:rsidP="00FA2700">
      <w:pPr>
        <w:ind w:left="17" w:hangingChars="8" w:hanging="17"/>
        <w:rPr>
          <w:rFonts w:ascii="宋体" w:hAnsi="宋体" w:cs="宋体"/>
          <w:szCs w:val="21"/>
        </w:rPr>
      </w:pPr>
      <w:r>
        <w:rPr>
          <w:rFonts w:ascii="宋体" w:hAnsi="宋体" w:cs="宋体" w:hint="eastAsia"/>
          <w:szCs w:val="21"/>
        </w:rPr>
        <w:t>时间：新中国成立后开始，1954年12月发展成为全国性批判运动</w:t>
      </w:r>
    </w:p>
    <w:p w:rsidR="00FA2700" w:rsidRDefault="00FA2700" w:rsidP="00FA2700">
      <w:pPr>
        <w:ind w:left="638" w:hangingChars="304" w:hanging="638"/>
        <w:rPr>
          <w:rFonts w:ascii="宋体" w:hAnsi="宋体" w:cs="宋体"/>
          <w:szCs w:val="21"/>
        </w:rPr>
      </w:pPr>
      <w:r>
        <w:rPr>
          <w:rFonts w:ascii="宋体" w:hAnsi="宋体" w:cs="宋体" w:hint="eastAsia"/>
          <w:szCs w:val="21"/>
        </w:rPr>
        <w:t>经过：①周扬《我们必须战斗》</w:t>
      </w:r>
    </w:p>
    <w:p w:rsidR="00FA2700" w:rsidRDefault="00FA2700" w:rsidP="00FA2700">
      <w:pPr>
        <w:ind w:leftChars="6" w:left="13" w:firstLineChars="298" w:firstLine="626"/>
        <w:rPr>
          <w:rFonts w:ascii="宋体" w:hAnsi="宋体" w:cs="宋体"/>
          <w:szCs w:val="21"/>
        </w:rPr>
      </w:pPr>
      <w:r>
        <w:rPr>
          <w:rFonts w:ascii="宋体" w:hAnsi="宋体" w:cs="宋体" w:hint="eastAsia"/>
          <w:szCs w:val="21"/>
        </w:rPr>
        <w:t>②1955年5月13日《人民日报》公布了《关于胡风反党集团的一些材料》；24日《人民日报》公布了《关于胡风反党集团的第二批材料》；6月10日《人民日报》又公布了第三批材料。</w:t>
      </w:r>
    </w:p>
    <w:p w:rsidR="00C076DA" w:rsidRDefault="00FA2700" w:rsidP="00FA2700">
      <w:pPr>
        <w:rPr>
          <w:rFonts w:ascii="宋体" w:hAnsi="宋体" w:cs="宋体"/>
          <w:szCs w:val="21"/>
        </w:rPr>
      </w:pPr>
      <w:r>
        <w:rPr>
          <w:rFonts w:ascii="宋体" w:hAnsi="宋体" w:cs="宋体" w:hint="eastAsia"/>
          <w:szCs w:val="21"/>
        </w:rPr>
        <w:t>③6月15日三批材料汇编成册，并将“反党集团”字样一律改为“胡风反革命集团”，毛泽东写了“序言”，这就完全成为权利掌控的组织行为。群体批判运动展开。</w:t>
      </w:r>
    </w:p>
    <w:p w:rsidR="00FA2700" w:rsidRDefault="00FA2700" w:rsidP="00FA2700">
      <w:pPr>
        <w:rPr>
          <w:rFonts w:ascii="宋体" w:hAnsi="宋体" w:cs="宋体"/>
          <w:szCs w:val="21"/>
        </w:rPr>
      </w:pPr>
    </w:p>
    <w:p w:rsidR="00FA2700" w:rsidRPr="00FA2700" w:rsidRDefault="00FA2700" w:rsidP="00FA2700">
      <w:pPr>
        <w:rPr>
          <w:rFonts w:ascii="宋体" w:hAnsi="宋体" w:cs="宋体"/>
          <w:b/>
          <w:szCs w:val="21"/>
        </w:rPr>
      </w:pPr>
      <w:r w:rsidRPr="00FA2700">
        <w:rPr>
          <w:rFonts w:ascii="宋体" w:hAnsi="宋体" w:cs="宋体" w:hint="eastAsia"/>
          <w:b/>
          <w:szCs w:val="21"/>
        </w:rPr>
        <w:t>柳青《创业史》</w:t>
      </w:r>
    </w:p>
    <w:p w:rsidR="00FA2700" w:rsidRPr="00FA2700" w:rsidRDefault="00FA2700" w:rsidP="00FA2700">
      <w:pPr>
        <w:rPr>
          <w:rFonts w:ascii="宋体" w:hAnsi="宋体" w:cs="宋体"/>
          <w:szCs w:val="21"/>
        </w:rPr>
      </w:pPr>
      <w:r w:rsidRPr="00FA2700">
        <w:rPr>
          <w:rFonts w:ascii="宋体" w:hAnsi="宋体" w:cs="宋体" w:hint="eastAsia"/>
          <w:szCs w:val="21"/>
        </w:rPr>
        <w:t>（1）梁三老汉人物形象分析：作者把梁三老汉植根于深厚的历史与现实生活的土壤中，完整细致地从精神上、心理上揭示梁三老汉从旧的创业道路走上新的创业道路、从留恋私有制到接受公有制的思想转变过程。梁三老汉勤劳、朴实、善良、厚道。他的转变，完整准确地揭示了就是农民告别私有制、放弃个人发家致富时心灵上所经历的痛苦和迷惘，展示了中国农民选择社会主义道路、走向新的创业道路的艰难转变过程。</w:t>
      </w:r>
    </w:p>
    <w:p w:rsidR="00FA2700" w:rsidRPr="00FA2700" w:rsidRDefault="00FA2700" w:rsidP="00FA2700">
      <w:pPr>
        <w:rPr>
          <w:rFonts w:ascii="宋体" w:hAnsi="宋体" w:cs="宋体"/>
          <w:szCs w:val="21"/>
        </w:rPr>
      </w:pPr>
      <w:r w:rsidRPr="00FA2700">
        <w:rPr>
          <w:rFonts w:ascii="宋体" w:hAnsi="宋体" w:cs="宋体" w:hint="eastAsia"/>
          <w:szCs w:val="21"/>
        </w:rPr>
        <w:t>（2）艺术成就：</w:t>
      </w:r>
    </w:p>
    <w:p w:rsidR="00FA2700" w:rsidRPr="00FA2700" w:rsidRDefault="00FA2700" w:rsidP="00FA2700">
      <w:pPr>
        <w:rPr>
          <w:rFonts w:ascii="宋体" w:hAnsi="宋体" w:cs="宋体"/>
          <w:szCs w:val="21"/>
        </w:rPr>
      </w:pPr>
      <w:r w:rsidRPr="00FA2700">
        <w:rPr>
          <w:rFonts w:ascii="宋体" w:hAnsi="宋体" w:cs="宋体" w:hint="eastAsia"/>
          <w:szCs w:val="21"/>
        </w:rPr>
        <w:t>①深邃宏大的构思、时空跨度的延展与内容的真实性、广阔性密切联系，增强了小说的历史厚度和思想境界，使作品具有了“史诗”的规模与特点；</w:t>
      </w:r>
    </w:p>
    <w:p w:rsidR="00FA2700" w:rsidRPr="00FA2700" w:rsidRDefault="00FA2700" w:rsidP="00FA2700">
      <w:pPr>
        <w:rPr>
          <w:rFonts w:ascii="宋体" w:hAnsi="宋体" w:cs="宋体"/>
          <w:szCs w:val="21"/>
        </w:rPr>
      </w:pPr>
      <w:r w:rsidRPr="00FA2700">
        <w:rPr>
          <w:rFonts w:ascii="宋体" w:hAnsi="宋体" w:cs="宋体" w:hint="eastAsia"/>
          <w:szCs w:val="21"/>
        </w:rPr>
        <w:t>②刻画人物时，对比手法的运用，精微细腻的描写，特别是符合人物身份、性格的心理描写，颇见功力的环境描写，充满浓郁的地域色彩和乡土气息；</w:t>
      </w:r>
    </w:p>
    <w:p w:rsidR="00FA2700" w:rsidRDefault="00FA2700" w:rsidP="00FA2700">
      <w:pPr>
        <w:rPr>
          <w:rFonts w:ascii="宋体" w:hAnsi="宋体" w:cs="宋体"/>
          <w:szCs w:val="21"/>
        </w:rPr>
      </w:pPr>
      <w:r w:rsidRPr="00FA2700">
        <w:rPr>
          <w:rFonts w:ascii="宋体" w:hAnsi="宋体" w:cs="宋体" w:hint="eastAsia"/>
          <w:szCs w:val="21"/>
        </w:rPr>
        <w:t>③小说语言上，常常叙议结合，抒情、议论深沉精辟，有浓厚的意蕴和思辨色彩。</w:t>
      </w:r>
    </w:p>
    <w:p w:rsidR="00FA2700" w:rsidRDefault="00FA2700" w:rsidP="00FA2700">
      <w:pPr>
        <w:rPr>
          <w:rFonts w:ascii="宋体" w:hAnsi="宋体" w:cs="宋体"/>
          <w:b/>
          <w:szCs w:val="21"/>
        </w:rPr>
      </w:pPr>
    </w:p>
    <w:p w:rsidR="00810AF2" w:rsidRDefault="00810AF2" w:rsidP="00FA2700">
      <w:pPr>
        <w:rPr>
          <w:rFonts w:ascii="宋体" w:hAnsi="宋体" w:cs="宋体"/>
          <w:b/>
          <w:szCs w:val="21"/>
        </w:rPr>
      </w:pPr>
      <w:proofErr w:type="gramStart"/>
      <w:r w:rsidRPr="00810AF2">
        <w:rPr>
          <w:rFonts w:ascii="宋体" w:hAnsi="宋体" w:cs="宋体" w:hint="eastAsia"/>
          <w:b/>
          <w:szCs w:val="21"/>
        </w:rPr>
        <w:t>萧也牧</w:t>
      </w:r>
      <w:r>
        <w:rPr>
          <w:rFonts w:ascii="宋体" w:hAnsi="宋体" w:cs="宋体" w:hint="eastAsia"/>
          <w:b/>
          <w:szCs w:val="21"/>
        </w:rPr>
        <w:t>《</w:t>
      </w:r>
      <w:r w:rsidRPr="00810AF2">
        <w:rPr>
          <w:rFonts w:ascii="宋体" w:hAnsi="宋体" w:cs="宋体" w:hint="eastAsia"/>
          <w:b/>
          <w:szCs w:val="21"/>
        </w:rPr>
        <w:t>我们夫妇之间</w:t>
      </w:r>
      <w:r>
        <w:rPr>
          <w:rFonts w:ascii="宋体" w:hAnsi="宋体" w:cs="宋体" w:hint="eastAsia"/>
          <w:b/>
          <w:szCs w:val="21"/>
        </w:rPr>
        <w:t>》</w:t>
      </w:r>
      <w:proofErr w:type="gramEnd"/>
    </w:p>
    <w:p w:rsidR="00810AF2" w:rsidRPr="005F0BBE" w:rsidRDefault="00810AF2" w:rsidP="00810AF2">
      <w:pPr>
        <w:rPr>
          <w:rFonts w:ascii="宋体" w:hAnsi="宋体" w:cs="宋体"/>
          <w:szCs w:val="21"/>
        </w:rPr>
      </w:pPr>
      <w:r w:rsidRPr="005F0BBE">
        <w:rPr>
          <w:rFonts w:ascii="宋体" w:hAnsi="宋体" w:cs="宋体" w:hint="eastAsia"/>
          <w:szCs w:val="21"/>
        </w:rPr>
        <w:t>《我们夫妇之间》内容简介：</w:t>
      </w:r>
      <w:proofErr w:type="gramStart"/>
      <w:r w:rsidRPr="005F0BBE">
        <w:rPr>
          <w:rFonts w:ascii="宋体" w:hAnsi="宋体" w:cs="宋体" w:hint="eastAsia"/>
          <w:szCs w:val="21"/>
        </w:rPr>
        <w:t>萧也牧以</w:t>
      </w:r>
      <w:proofErr w:type="gramEnd"/>
      <w:r w:rsidRPr="005F0BBE">
        <w:rPr>
          <w:rFonts w:ascii="宋体" w:hAnsi="宋体" w:cs="宋体" w:hint="eastAsia"/>
          <w:szCs w:val="21"/>
        </w:rPr>
        <w:t>中篇小说《我们夫妇之间》，成为1949年后第一个受大规模批判的作家。《我们夫妇之间》描写知识分子</w:t>
      </w:r>
      <w:r w:rsidRPr="005F0BBE">
        <w:rPr>
          <w:rFonts w:ascii="宋体" w:hAnsi="宋体" w:cs="宋体" w:hint="eastAsia"/>
          <w:b/>
          <w:szCs w:val="21"/>
        </w:rPr>
        <w:t>丈夫</w:t>
      </w:r>
      <w:r w:rsidR="005F0BBE" w:rsidRPr="005F0BBE">
        <w:rPr>
          <w:rFonts w:ascii="宋体" w:hAnsi="宋体" w:cs="宋体" w:hint="eastAsia"/>
          <w:b/>
          <w:szCs w:val="21"/>
        </w:rPr>
        <w:t>李克</w:t>
      </w:r>
      <w:r w:rsidRPr="005F0BBE">
        <w:rPr>
          <w:rFonts w:ascii="宋体" w:hAnsi="宋体" w:cs="宋体" w:hint="eastAsia"/>
          <w:szCs w:val="21"/>
        </w:rPr>
        <w:t>与工农干部出身的</w:t>
      </w:r>
      <w:r w:rsidRPr="005F0BBE">
        <w:rPr>
          <w:rFonts w:ascii="宋体" w:hAnsi="宋体" w:cs="宋体" w:hint="eastAsia"/>
          <w:b/>
          <w:szCs w:val="21"/>
        </w:rPr>
        <w:t>妻子</w:t>
      </w:r>
      <w:r w:rsidR="005F0BBE" w:rsidRPr="005F0BBE">
        <w:rPr>
          <w:rFonts w:ascii="宋体" w:hAnsi="宋体" w:cs="宋体" w:hint="eastAsia"/>
          <w:b/>
          <w:szCs w:val="21"/>
        </w:rPr>
        <w:t>张英</w:t>
      </w:r>
      <w:r w:rsidRPr="005F0BBE">
        <w:rPr>
          <w:rFonts w:ascii="宋体" w:hAnsi="宋体" w:cs="宋体" w:hint="eastAsia"/>
          <w:szCs w:val="21"/>
        </w:rPr>
        <w:t>在进城后的矛盾；中突及最终的相互理解、融合，描写一瓢一饮的</w:t>
      </w:r>
      <w:proofErr w:type="gramStart"/>
      <w:r w:rsidRPr="005F0BBE">
        <w:rPr>
          <w:rFonts w:ascii="宋体" w:hAnsi="宋体" w:cs="宋体" w:hint="eastAsia"/>
          <w:szCs w:val="21"/>
        </w:rPr>
        <w:t>最</w:t>
      </w:r>
      <w:proofErr w:type="gramEnd"/>
      <w:r w:rsidRPr="005F0BBE">
        <w:rPr>
          <w:rFonts w:ascii="宋体" w:hAnsi="宋体" w:cs="宋体" w:hint="eastAsia"/>
          <w:szCs w:val="21"/>
        </w:rPr>
        <w:t>日常、最普通的家庭琐事，富有浓郁的人情味。</w:t>
      </w:r>
      <w:proofErr w:type="gramStart"/>
      <w:r w:rsidRPr="005F0BBE">
        <w:rPr>
          <w:rFonts w:ascii="宋体" w:hAnsi="宋体" w:cs="宋体" w:hint="eastAsia"/>
          <w:szCs w:val="21"/>
        </w:rPr>
        <w:t>萧也牧的</w:t>
      </w:r>
      <w:proofErr w:type="gramEnd"/>
      <w:r w:rsidRPr="005F0BBE">
        <w:rPr>
          <w:rFonts w:ascii="宋体" w:hAnsi="宋体" w:cs="宋体" w:hint="eastAsia"/>
          <w:szCs w:val="21"/>
        </w:rPr>
        <w:t>小说注重个人情感的细腻描绘，在当时的文艺界不啻一枝独放的奇葩，由此招致猛烈的抨击与批判，作者也因之获罪惨死干校。</w:t>
      </w:r>
    </w:p>
    <w:p w:rsidR="00810AF2" w:rsidRDefault="00810AF2" w:rsidP="005F0BBE">
      <w:pPr>
        <w:ind w:firstLineChars="200" w:firstLine="420"/>
        <w:rPr>
          <w:rFonts w:ascii="宋体" w:hAnsi="宋体" w:cs="宋体"/>
          <w:szCs w:val="21"/>
        </w:rPr>
      </w:pPr>
      <w:r w:rsidRPr="005F0BBE">
        <w:rPr>
          <w:rFonts w:ascii="宋体" w:hAnsi="宋体" w:cs="宋体" w:hint="eastAsia"/>
          <w:szCs w:val="21"/>
        </w:rPr>
        <w:t>从1951年至1970年，十九年的指责、白眼、迫害，直至惨死；所有这一切，只是因为一篇大约14000字的小说。这是中国当代文学史上真实的一页。</w:t>
      </w:r>
    </w:p>
    <w:p w:rsidR="005F0BBE" w:rsidRDefault="005F0BBE" w:rsidP="005F0BBE">
      <w:pPr>
        <w:rPr>
          <w:rFonts w:ascii="宋体" w:hAnsi="宋体" w:cs="宋体"/>
          <w:szCs w:val="21"/>
        </w:rPr>
      </w:pPr>
    </w:p>
    <w:p w:rsidR="005F0BBE" w:rsidRPr="005F0BBE" w:rsidRDefault="005F0BBE" w:rsidP="005F0BBE">
      <w:pPr>
        <w:rPr>
          <w:rFonts w:ascii="宋体" w:hAnsi="宋体" w:cs="宋体"/>
          <w:b/>
          <w:szCs w:val="21"/>
        </w:rPr>
      </w:pPr>
      <w:r w:rsidRPr="005F0BBE">
        <w:rPr>
          <w:rFonts w:ascii="宋体" w:hAnsi="宋体" w:cs="宋体" w:hint="eastAsia"/>
          <w:b/>
          <w:szCs w:val="21"/>
        </w:rPr>
        <w:t>路翎《洼地上的战役》</w:t>
      </w:r>
    </w:p>
    <w:p w:rsidR="005F0BBE" w:rsidRPr="005F0BBE" w:rsidRDefault="005F0BBE" w:rsidP="005F0BBE">
      <w:pPr>
        <w:ind w:firstLineChars="200" w:firstLine="420"/>
        <w:rPr>
          <w:rFonts w:ascii="宋体" w:hAnsi="宋体" w:cs="宋体"/>
          <w:szCs w:val="21"/>
        </w:rPr>
      </w:pPr>
      <w:r w:rsidRPr="005F0BBE">
        <w:rPr>
          <w:rFonts w:ascii="宋体" w:hAnsi="宋体" w:cs="宋体" w:hint="eastAsia"/>
          <w:szCs w:val="21"/>
        </w:rPr>
        <w:t>《洼地上的战役》是路翎的小说。发表于《人民文学》1954年第3期。后收入作家的小说散文集《初雪》。《洼地上的战役》是一篇以抗美援朝题材，热情讴歌中朝人深厚友谊的优秀作品。</w:t>
      </w:r>
    </w:p>
    <w:p w:rsidR="005F0BBE" w:rsidRDefault="005F0BBE" w:rsidP="005F0BBE">
      <w:pPr>
        <w:ind w:firstLineChars="200" w:firstLine="420"/>
        <w:rPr>
          <w:rFonts w:ascii="宋体" w:hAnsi="宋体" w:cs="宋体"/>
          <w:szCs w:val="21"/>
        </w:rPr>
      </w:pPr>
      <w:r w:rsidRPr="005F0BBE">
        <w:rPr>
          <w:rFonts w:ascii="宋体" w:hAnsi="宋体" w:cs="宋体" w:hint="eastAsia"/>
          <w:szCs w:val="21"/>
        </w:rPr>
        <w:t>由于作品选取了一个最容易引起非议的生活侧面，描写了志愿军战士与一个朝鲜姑娘间朦胧的爱情，在作品发表后引起强列的反响，也有人对其进行批判。不久，因受胡风牵连，作者被打成"胡风反革命集团"主要成员，小说自然也受到严厉的批判。"文革"后，小说被收入小说集《重放的鲜花》之中。</w:t>
      </w:r>
    </w:p>
    <w:p w:rsidR="005F0BBE" w:rsidRPr="005F0BBE" w:rsidRDefault="005F0BBE" w:rsidP="005F0BBE">
      <w:pPr>
        <w:rPr>
          <w:rFonts w:ascii="宋体" w:hAnsi="宋体" w:cs="宋体"/>
          <w:b/>
          <w:szCs w:val="21"/>
        </w:rPr>
      </w:pPr>
      <w:r w:rsidRPr="005F0BBE">
        <w:rPr>
          <w:rFonts w:ascii="宋体" w:hAnsi="宋体" w:cs="宋体" w:hint="eastAsia"/>
          <w:b/>
          <w:szCs w:val="21"/>
        </w:rPr>
        <w:t>主题内容</w:t>
      </w:r>
    </w:p>
    <w:p w:rsidR="005F0BBE" w:rsidRPr="005F0BBE" w:rsidRDefault="005F0BBE" w:rsidP="005F0BBE">
      <w:pPr>
        <w:rPr>
          <w:rFonts w:ascii="宋体" w:hAnsi="宋体" w:cs="宋体"/>
          <w:szCs w:val="21"/>
        </w:rPr>
      </w:pPr>
      <w:r>
        <w:rPr>
          <w:rFonts w:ascii="宋体" w:hAnsi="宋体" w:cs="宋体" w:hint="eastAsia"/>
          <w:szCs w:val="21"/>
        </w:rPr>
        <w:t xml:space="preserve">    </w:t>
      </w:r>
      <w:r w:rsidRPr="005F0BBE">
        <w:rPr>
          <w:rFonts w:ascii="宋体" w:hAnsi="宋体" w:cs="宋体" w:hint="eastAsia"/>
          <w:szCs w:val="21"/>
        </w:rPr>
        <w:t>《洼地上的"战役"》虽然经历岁月沧桑的考验，但仍是一篇富有艺术魅力的值得一读的佳作。小说的大胆地涉及了战争中不同国籍、不同民族的人之间的爱情问题。 志愿军侦查员们住在一户朝鲜老乡家里。朝鲜姑娘金圣姬一家人因为中国志愿军的军风(国际主义精神、</w:t>
      </w:r>
      <w:r w:rsidRPr="005F0BBE">
        <w:rPr>
          <w:rFonts w:ascii="宋体" w:hAnsi="宋体" w:cs="宋体" w:hint="eastAsia"/>
          <w:szCs w:val="21"/>
        </w:rPr>
        <w:lastRenderedPageBreak/>
        <w:t>助民为乐等等)而对他们十分好感;年轻、单纯的姑娘又由好感而萌生了对志愿军战士王应洪的爱慕遐想之情。这种特殊、微妙的感情，被班长王顺察觉到了。</w:t>
      </w:r>
    </w:p>
    <w:p w:rsidR="005F0BBE" w:rsidRPr="005F0BBE" w:rsidRDefault="005F0BBE" w:rsidP="005F0BBE">
      <w:pPr>
        <w:ind w:firstLineChars="200" w:firstLine="420"/>
        <w:rPr>
          <w:rFonts w:ascii="宋体" w:hAnsi="宋体" w:cs="宋体"/>
          <w:szCs w:val="21"/>
        </w:rPr>
      </w:pPr>
      <w:r w:rsidRPr="005F0BBE">
        <w:rPr>
          <w:rFonts w:ascii="宋体" w:hAnsi="宋体" w:cs="宋体" w:hint="eastAsia"/>
          <w:szCs w:val="21"/>
        </w:rPr>
        <w:t>对这种特殊际遇中产生的爱情之芽，你总不能说它是邪恶，你很难去苛责它，尤其是对是位老百姓、一个涉世不深天真未</w:t>
      </w:r>
      <w:proofErr w:type="gramStart"/>
      <w:r w:rsidRPr="005F0BBE">
        <w:rPr>
          <w:rFonts w:ascii="宋体" w:hAnsi="宋体" w:cs="宋体" w:hint="eastAsia"/>
          <w:szCs w:val="21"/>
        </w:rPr>
        <w:t>泯</w:t>
      </w:r>
      <w:proofErr w:type="gramEnd"/>
      <w:r w:rsidRPr="005F0BBE">
        <w:rPr>
          <w:rFonts w:ascii="宋体" w:hAnsi="宋体" w:cs="宋体" w:hint="eastAsia"/>
          <w:szCs w:val="21"/>
        </w:rPr>
        <w:t>的少女!王顺发现王应洪一个心眼儿渴望参加正义战争，他在驻地训练时助民为乐，根本没有爱恋异国少女的想法。于是，班长引导王应洪，一方面要珍惜姑娘的爱情，一方面也要</w:t>
      </w:r>
      <w:proofErr w:type="gramStart"/>
      <w:r w:rsidRPr="005F0BBE">
        <w:rPr>
          <w:rFonts w:ascii="宋体" w:hAnsi="宋体" w:cs="宋体" w:hint="eastAsia"/>
          <w:szCs w:val="21"/>
        </w:rPr>
        <w:t>严格准</w:t>
      </w:r>
      <w:proofErr w:type="gramEnd"/>
      <w:r w:rsidRPr="005F0BBE">
        <w:rPr>
          <w:rFonts w:ascii="宋体" w:hAnsi="宋体" w:cs="宋体" w:hint="eastAsia"/>
          <w:szCs w:val="21"/>
        </w:rPr>
        <w:t>守纪律。王应洪是个积极上进、严格要求自己的青年，他不无痛苦但又是自觉地做出了正确的抉择。一次，王应洪在金圣姬为自己洗过的军装衣袋里，发现姑娘赠送的袜套，他毫不犹豫地把事情报告了班长，并生硬地将袜套还给对方。在执行任务时，他又在衣袋里发现了那双袜套，还有一条绣花手帕。他第一个念头是想汇报班长，但又犹豫了一下，想等战斗结束后再说，于是就把手帕折起来，放入胸前的口袋，这时他想留下那条手帕。在战斗的间歇中，他把这件事向班长作了汇报;班长出于对他的同情和理解，让他自己保存。不幸的是在返回途中，遇到了敌人的巡逻队，为掩护战友，王应洪牺牲了。王顺将染着烈士鲜血的手帕和王应洪的一张照片交给了金圣姬。</w:t>
      </w:r>
    </w:p>
    <w:p w:rsidR="005F0BBE" w:rsidRDefault="005F0BBE" w:rsidP="005F0BBE">
      <w:pPr>
        <w:ind w:firstLineChars="200" w:firstLine="420"/>
        <w:rPr>
          <w:rFonts w:ascii="宋体" w:hAnsi="宋体" w:cs="宋体"/>
          <w:szCs w:val="21"/>
        </w:rPr>
      </w:pPr>
      <w:r w:rsidRPr="005F0BBE">
        <w:rPr>
          <w:rFonts w:ascii="宋体" w:hAnsi="宋体" w:cs="宋体" w:hint="eastAsia"/>
          <w:szCs w:val="21"/>
        </w:rPr>
        <w:t>最后朝鲜姑娘金圣姬在勇敢面对可爱的战士牺牲之时，感情也变得成熟、庄严而崇高了。 小说以抗美援朝战争时期的生活为背景，通过志愿军战士王应洪与朝鲜姑娘金圣姬之间发生的纯朴、朦胧的爱情故事，描写了在爱情与战场纪律所引发的情感冲突中，我志愿军战士所具有的伟大的爱国主义和国际主义精神，赞美了中朝人民用鲜血凝成的战斗友谊。</w:t>
      </w:r>
    </w:p>
    <w:p w:rsidR="005F0BBE" w:rsidRPr="005F0BBE" w:rsidRDefault="005F0BBE" w:rsidP="005F0BBE">
      <w:pPr>
        <w:rPr>
          <w:rFonts w:ascii="宋体" w:hAnsi="宋体" w:cs="宋体"/>
          <w:b/>
          <w:szCs w:val="21"/>
        </w:rPr>
      </w:pPr>
      <w:r w:rsidRPr="005F0BBE">
        <w:rPr>
          <w:rFonts w:ascii="宋体" w:hAnsi="宋体" w:cs="宋体" w:hint="eastAsia"/>
          <w:b/>
          <w:szCs w:val="21"/>
        </w:rPr>
        <w:t>人物形象</w:t>
      </w:r>
    </w:p>
    <w:p w:rsidR="005F0BBE" w:rsidRPr="005F0BBE" w:rsidRDefault="005F0BBE" w:rsidP="005F0BBE">
      <w:pPr>
        <w:ind w:firstLineChars="200" w:firstLine="422"/>
        <w:rPr>
          <w:rFonts w:ascii="宋体" w:hAnsi="宋体" w:cs="宋体"/>
          <w:b/>
          <w:szCs w:val="21"/>
        </w:rPr>
      </w:pPr>
      <w:r w:rsidRPr="005F0BBE">
        <w:rPr>
          <w:rFonts w:ascii="宋体" w:hAnsi="宋体" w:cs="宋体" w:hint="eastAsia"/>
          <w:b/>
          <w:szCs w:val="21"/>
        </w:rPr>
        <w:t>王应洪</w:t>
      </w:r>
    </w:p>
    <w:p w:rsidR="005F0BBE" w:rsidRPr="005F0BBE" w:rsidRDefault="005F0BBE" w:rsidP="005F0BBE">
      <w:pPr>
        <w:ind w:firstLineChars="200" w:firstLine="420"/>
        <w:rPr>
          <w:rFonts w:ascii="宋体" w:hAnsi="宋体" w:cs="宋体"/>
          <w:szCs w:val="21"/>
        </w:rPr>
      </w:pPr>
      <w:r w:rsidRPr="005F0BBE">
        <w:rPr>
          <w:rFonts w:ascii="宋体" w:hAnsi="宋体" w:cs="宋体" w:hint="eastAsia"/>
          <w:szCs w:val="21"/>
        </w:rPr>
        <w:t>年轻的侦察兵王应洪是一位刚入伍不久的新战士。他既具有勤劳善良、纯朴正直的美好品德，又有着为保家卫国、保卫世界和平不惜献出一切的伟大胸怀。来到朝鲜战场后，他严格要求自己、刻苦学习杀敌本领、热切地渴望着能在战场上建立功勋。住在朝鲜老乡家里，他主动帮助房东朝鲜大娘母女俩做自己力所能及的事。当班长点破他尚未觉察的朝鲜姑娘金圣姬的爱恋之情时，王应洪感到愕然、委屈和苦恼，为表示自己的清白对对方采取生硬的态度;而金圣姬一再表示的爱慕之情，又使他产生了从未有过的"惊慌而甜蜜的感情"。</w:t>
      </w:r>
      <w:proofErr w:type="gramStart"/>
      <w:r w:rsidRPr="005F0BBE">
        <w:rPr>
          <w:rFonts w:ascii="宋体" w:hAnsi="宋体" w:cs="宋体" w:hint="eastAsia"/>
          <w:szCs w:val="21"/>
        </w:rPr>
        <w:t>他珍借</w:t>
      </w:r>
      <w:proofErr w:type="gramEnd"/>
      <w:r w:rsidRPr="005F0BBE">
        <w:rPr>
          <w:rFonts w:ascii="宋体" w:hAnsi="宋体" w:cs="宋体" w:hint="eastAsia"/>
          <w:szCs w:val="21"/>
        </w:rPr>
        <w:t>这种感情，但作为一个革命军人这种爱又是不能接受的。他不无痛苦却自觉地做出了正确的抉择。不仅主动把金圣姬送给自己新袜套的事汇报给班长，还生硬地把东西退还给对方，自觉地回避与金圣姬的接触。</w:t>
      </w:r>
    </w:p>
    <w:p w:rsidR="005F0BBE" w:rsidRPr="005F0BBE" w:rsidRDefault="005F0BBE" w:rsidP="005F0BBE">
      <w:pPr>
        <w:ind w:firstLineChars="200" w:firstLine="420"/>
        <w:rPr>
          <w:rFonts w:ascii="宋体" w:hAnsi="宋体" w:cs="宋体"/>
          <w:szCs w:val="21"/>
        </w:rPr>
      </w:pPr>
      <w:r w:rsidRPr="005F0BBE">
        <w:rPr>
          <w:rFonts w:ascii="宋体" w:hAnsi="宋体" w:cs="宋体" w:hint="eastAsia"/>
          <w:szCs w:val="21"/>
        </w:rPr>
        <w:t>最后，在洼地上的"战役"中，为掩护战友献出了自己年轻的生命。</w:t>
      </w:r>
    </w:p>
    <w:p w:rsidR="005F0BBE" w:rsidRPr="005F0BBE" w:rsidRDefault="005F0BBE" w:rsidP="005F0BBE">
      <w:pPr>
        <w:ind w:firstLineChars="200" w:firstLine="422"/>
        <w:rPr>
          <w:rFonts w:ascii="宋体" w:hAnsi="宋体" w:cs="宋体"/>
          <w:b/>
          <w:szCs w:val="21"/>
        </w:rPr>
      </w:pPr>
      <w:r w:rsidRPr="005F0BBE">
        <w:rPr>
          <w:rFonts w:ascii="宋体" w:hAnsi="宋体" w:cs="宋体" w:hint="eastAsia"/>
          <w:b/>
          <w:szCs w:val="21"/>
        </w:rPr>
        <w:t>金圣姬</w:t>
      </w:r>
    </w:p>
    <w:p w:rsidR="005F0BBE" w:rsidRPr="005F0BBE" w:rsidRDefault="005F0BBE" w:rsidP="005F0BBE">
      <w:pPr>
        <w:ind w:firstLineChars="200" w:firstLine="420"/>
        <w:rPr>
          <w:rFonts w:ascii="宋体" w:hAnsi="宋体" w:cs="宋体"/>
          <w:szCs w:val="21"/>
        </w:rPr>
      </w:pPr>
      <w:r w:rsidRPr="005F0BBE">
        <w:rPr>
          <w:rFonts w:ascii="宋体" w:hAnsi="宋体" w:cs="宋体" w:hint="eastAsia"/>
          <w:szCs w:val="21"/>
        </w:rPr>
        <w:t>一位纯真、热情的朝鲜姑娘。在抗击美国侵略者的共同斗争中，她对性格有些</w:t>
      </w:r>
      <w:proofErr w:type="gramStart"/>
      <w:r w:rsidRPr="005F0BBE">
        <w:rPr>
          <w:rFonts w:ascii="宋体" w:hAnsi="宋体" w:cs="宋体" w:hint="eastAsia"/>
          <w:szCs w:val="21"/>
        </w:rPr>
        <w:t>腑</w:t>
      </w:r>
      <w:proofErr w:type="gramEnd"/>
      <w:r w:rsidRPr="005F0BBE">
        <w:rPr>
          <w:rFonts w:ascii="宋体" w:hAnsi="宋体" w:cs="宋体" w:hint="eastAsia"/>
          <w:szCs w:val="21"/>
        </w:rPr>
        <w:t>腆，做什么事都特别认真、热情的志愿军战士王应洪逐渐产生了爱慕之情;她希望战争能早日结束，天真地幻想着能与王应洪生活在一起。当王应洪以十分生硬的态度拒绝这种感情时，她感到委屈、不理解，却依然一往情深地表达着自己的感情。最后当得知王应洪牺牲的消息后，她以坚强的毅力抑制住内心的悲痛，表现出一种超乎寻常的冷静和刚毅。这场不寻常的爱情经历，使年仅十九岁的金圣姬迅速地成熟起来了。</w:t>
      </w:r>
    </w:p>
    <w:p w:rsidR="005F0BBE" w:rsidRPr="005F0BBE" w:rsidRDefault="005F0BBE" w:rsidP="005F0BBE">
      <w:pPr>
        <w:ind w:firstLineChars="200" w:firstLine="422"/>
        <w:rPr>
          <w:rFonts w:ascii="宋体" w:hAnsi="宋体" w:cs="宋体"/>
          <w:b/>
          <w:szCs w:val="21"/>
        </w:rPr>
      </w:pPr>
      <w:r w:rsidRPr="005F0BBE">
        <w:rPr>
          <w:rFonts w:ascii="宋体" w:hAnsi="宋体" w:cs="宋体" w:hint="eastAsia"/>
          <w:b/>
          <w:szCs w:val="21"/>
        </w:rPr>
        <w:t>王顺</w:t>
      </w:r>
    </w:p>
    <w:p w:rsidR="005F0BBE" w:rsidRDefault="005F0BBE" w:rsidP="005F0BBE">
      <w:pPr>
        <w:ind w:firstLineChars="200" w:firstLine="420"/>
        <w:rPr>
          <w:rFonts w:ascii="宋体" w:hAnsi="宋体" w:cs="宋体"/>
          <w:szCs w:val="21"/>
        </w:rPr>
      </w:pPr>
      <w:r w:rsidRPr="005F0BBE">
        <w:rPr>
          <w:rFonts w:ascii="宋体" w:hAnsi="宋体" w:cs="宋体" w:hint="eastAsia"/>
          <w:szCs w:val="21"/>
        </w:rPr>
        <w:t>班长王顺是一位有着丰富经验、待人诚恳的老战士。作者在他身上倾注了同时期作品中很少让人感到的一种亲切的革命的人情味。作为班长，他十分敏锐地觉察到金圣姬对王应洪的爱慕之情。他履行班长的职责、规劝、教育、警告王应洪，不允许他做一个战士所不许做的违反纪律的事;同时，又深深地理解一个朝鲜姑娘对一个志愿军战士的爱，努力将这种</w:t>
      </w:r>
      <w:proofErr w:type="gramStart"/>
      <w:r w:rsidRPr="005F0BBE">
        <w:rPr>
          <w:rFonts w:ascii="宋体" w:hAnsi="宋体" w:cs="宋体" w:hint="eastAsia"/>
          <w:szCs w:val="21"/>
        </w:rPr>
        <w:t>爱引导</w:t>
      </w:r>
      <w:proofErr w:type="gramEnd"/>
      <w:r w:rsidRPr="005F0BBE">
        <w:rPr>
          <w:rFonts w:ascii="宋体" w:hAnsi="宋体" w:cs="宋体" w:hint="eastAsia"/>
          <w:szCs w:val="21"/>
        </w:rPr>
        <w:t>到更伟大、更崇高的方向上去。他关怀自己的战士，理解</w:t>
      </w:r>
      <w:proofErr w:type="gramStart"/>
      <w:r w:rsidRPr="005F0BBE">
        <w:rPr>
          <w:rFonts w:ascii="宋体" w:hAnsi="宋体" w:cs="宋体" w:hint="eastAsia"/>
          <w:szCs w:val="21"/>
        </w:rPr>
        <w:t>自已</w:t>
      </w:r>
      <w:proofErr w:type="gramEnd"/>
      <w:r w:rsidRPr="005F0BBE">
        <w:rPr>
          <w:rFonts w:ascii="宋体" w:hAnsi="宋体" w:cs="宋体" w:hint="eastAsia"/>
          <w:szCs w:val="21"/>
        </w:rPr>
        <w:t>的战士，保护自己的战士，也教育和提高自己的战士。从王顺的身上，我们感受到了我志愿军指战员的丰富的内心世界和崇高的精神风貌。</w:t>
      </w:r>
    </w:p>
    <w:p w:rsidR="005F0BBE" w:rsidRPr="005F0BBE" w:rsidRDefault="005F0BBE" w:rsidP="005F0BBE">
      <w:pPr>
        <w:rPr>
          <w:rFonts w:ascii="宋体" w:hAnsi="宋体" w:cs="宋体"/>
          <w:b/>
          <w:szCs w:val="21"/>
        </w:rPr>
      </w:pPr>
      <w:r w:rsidRPr="005F0BBE">
        <w:rPr>
          <w:rFonts w:ascii="宋体" w:hAnsi="宋体" w:cs="宋体" w:hint="eastAsia"/>
          <w:b/>
          <w:szCs w:val="21"/>
        </w:rPr>
        <w:lastRenderedPageBreak/>
        <w:t>艺术特色</w:t>
      </w:r>
    </w:p>
    <w:p w:rsidR="005F0BBE" w:rsidRPr="005F0BBE" w:rsidRDefault="005F0BBE" w:rsidP="005F0BBE">
      <w:pPr>
        <w:ind w:firstLineChars="200" w:firstLine="420"/>
        <w:rPr>
          <w:rFonts w:ascii="宋体" w:hAnsi="宋体" w:cs="宋体"/>
          <w:szCs w:val="21"/>
        </w:rPr>
      </w:pPr>
      <w:r w:rsidRPr="005F0BBE">
        <w:rPr>
          <w:rFonts w:ascii="宋体" w:hAnsi="宋体" w:cs="宋体" w:hint="eastAsia"/>
          <w:szCs w:val="21"/>
        </w:rPr>
        <w:t>首先，小说取材角度新颖、不落俗套。在众多的表现抗美援朝题材的作品中，路翎选取了一个与众不同的，最容易引起非议、又十分真实感人的生活侧面--在抗美援朝的战场上，一个朝鲜姑娘和一名志愿军战士之间发生的纯朴、朦胧的爱情故事，来反映伟大的抗美援朝战争。从爱情与纪律所引发的感情冲突中，具体地写出一种更崇高、更伟大的对于朝鲜人民的爱，对于和平的美好生活的追求，从而更加深刻地展示出志愿军战士伟大的胸怀和美好、高洁的心灵。也使小说具有了独特、感人的艺术魅力。</w:t>
      </w:r>
    </w:p>
    <w:p w:rsidR="005F0BBE" w:rsidRPr="005F0BBE" w:rsidRDefault="005F0BBE" w:rsidP="005F0BBE">
      <w:pPr>
        <w:ind w:firstLineChars="200" w:firstLine="420"/>
        <w:rPr>
          <w:rFonts w:ascii="宋体" w:hAnsi="宋体" w:cs="宋体"/>
          <w:szCs w:val="21"/>
        </w:rPr>
      </w:pPr>
      <w:r w:rsidRPr="005F0BBE">
        <w:rPr>
          <w:rFonts w:ascii="宋体" w:hAnsi="宋体" w:cs="宋体" w:hint="eastAsia"/>
          <w:szCs w:val="21"/>
        </w:rPr>
        <w:t>其次，小说还善于揭示人物的内心活动，使人物形象更加鲜明、真实、感人。为了更好地展示志愿军战士的伟大精神和美好心灵，作者十分注意对战士和人民之间的深厚感情的揭示，十分细腻地展现了他们的内心世界。如王应洪初知爱情时甜蜜、惊慌的心境;金圣姬对爱情的大胆追求;王顺对两位年轻人之间感情的理解、对家乡亲人的怀念，都增加了人物的真实感和可信性，使之成为我国当代文学人物画廊中独具风采的艺术典型。</w:t>
      </w:r>
    </w:p>
    <w:p w:rsidR="005F0BBE" w:rsidRPr="005F0BBE" w:rsidRDefault="005F0BBE" w:rsidP="005F0BBE">
      <w:pPr>
        <w:ind w:firstLineChars="200" w:firstLine="420"/>
        <w:rPr>
          <w:rFonts w:ascii="宋体" w:hAnsi="宋体" w:cs="宋体"/>
          <w:szCs w:val="21"/>
        </w:rPr>
      </w:pPr>
      <w:r w:rsidRPr="005F0BBE">
        <w:rPr>
          <w:rFonts w:ascii="宋体" w:hAnsi="宋体" w:cs="宋体" w:hint="eastAsia"/>
          <w:szCs w:val="21"/>
        </w:rPr>
        <w:t>第三，小说在描写人物、叙述故事过程中，不仅注意作品结构的和谐、严谨，还运用富于象征意义的细节，如绣花手帕，来烘托气氛、</w:t>
      </w:r>
      <w:proofErr w:type="gramStart"/>
      <w:r w:rsidRPr="005F0BBE">
        <w:rPr>
          <w:rFonts w:ascii="宋体" w:hAnsi="宋体" w:cs="宋体" w:hint="eastAsia"/>
          <w:szCs w:val="21"/>
        </w:rPr>
        <w:t>刻划</w:t>
      </w:r>
      <w:proofErr w:type="gramEnd"/>
      <w:r w:rsidRPr="005F0BBE">
        <w:rPr>
          <w:rFonts w:ascii="宋体" w:hAnsi="宋体" w:cs="宋体" w:hint="eastAsia"/>
          <w:szCs w:val="21"/>
        </w:rPr>
        <w:t>人物，取得了良好的艺术效果。</w:t>
      </w:r>
    </w:p>
    <w:p w:rsidR="005F0BBE" w:rsidRDefault="005F0BBE" w:rsidP="00FA2700">
      <w:pPr>
        <w:rPr>
          <w:rFonts w:ascii="宋体" w:hAnsi="宋体" w:cs="宋体"/>
          <w:b/>
          <w:szCs w:val="21"/>
        </w:rPr>
      </w:pPr>
      <w:r>
        <w:rPr>
          <w:rFonts w:ascii="宋体" w:hAnsi="宋体" w:cs="宋体" w:hint="eastAsia"/>
          <w:b/>
          <w:szCs w:val="21"/>
        </w:rPr>
        <w:t>柳青《创业史》</w:t>
      </w:r>
    </w:p>
    <w:p w:rsidR="005F0BBE" w:rsidRPr="005F0BBE" w:rsidRDefault="005F0BBE" w:rsidP="005F0BBE">
      <w:pPr>
        <w:ind w:firstLineChars="200" w:firstLine="420"/>
        <w:rPr>
          <w:rFonts w:ascii="宋体" w:hAnsi="宋体" w:cs="宋体"/>
          <w:szCs w:val="21"/>
        </w:rPr>
      </w:pPr>
      <w:r w:rsidRPr="005F0BBE">
        <w:rPr>
          <w:rFonts w:ascii="宋体" w:hAnsi="宋体" w:cs="宋体" w:hint="eastAsia"/>
          <w:szCs w:val="21"/>
        </w:rPr>
        <w:t>《创业史》以</w:t>
      </w:r>
      <w:r w:rsidRPr="005F0BBE">
        <w:rPr>
          <w:rFonts w:ascii="宋体" w:hAnsi="宋体" w:cs="宋体" w:hint="eastAsia"/>
          <w:b/>
          <w:szCs w:val="21"/>
        </w:rPr>
        <w:t>梁生宝</w:t>
      </w:r>
      <w:r w:rsidRPr="005F0BBE">
        <w:rPr>
          <w:rFonts w:ascii="宋体" w:hAnsi="宋体" w:cs="宋体" w:hint="eastAsia"/>
          <w:szCs w:val="21"/>
        </w:rPr>
        <w:t>互助组的发展为线索，表现了中国农业社会主义改造进程中的历史风貌和农民思想情感的转变。作者在《创业史》中使用了典型化的创作方法，他把农业生产化运动，放在中国的历史长河中去考察，进而写出历史演进的趋势，而非仅仅就合作化去写合作化。梁生宝是新人物的代表，作品着重反映了他的成长以及逐渐在蛤蟆滩上发生影响力并掌握话语权的过程和姚世杰、郭世富等以前蛤蟆滩上的能人们逐步丧失影响力和退出权力结构的过程。</w:t>
      </w:r>
    </w:p>
    <w:p w:rsidR="005F0BBE" w:rsidRPr="005F0BBE" w:rsidRDefault="005F0BBE" w:rsidP="005F0BBE">
      <w:pPr>
        <w:ind w:firstLineChars="200" w:firstLine="420"/>
        <w:rPr>
          <w:rFonts w:ascii="宋体" w:hAnsi="宋体" w:cs="宋体"/>
          <w:szCs w:val="21"/>
        </w:rPr>
      </w:pPr>
      <w:r w:rsidRPr="005F0BBE">
        <w:rPr>
          <w:rFonts w:ascii="宋体" w:hAnsi="宋体" w:cs="宋体" w:hint="eastAsia"/>
          <w:szCs w:val="21"/>
        </w:rPr>
        <w:t>《创业史》是中国十七年文学中农村题材的代表作，被誉为“经典性的史诗之作”，具有思想的“深刻性”和矛盾冲突的“尖锐性”</w:t>
      </w:r>
      <w:r>
        <w:rPr>
          <w:rFonts w:ascii="宋体" w:hAnsi="宋体" w:cs="宋体" w:hint="eastAsia"/>
          <w:szCs w:val="21"/>
        </w:rPr>
        <w:t>。</w:t>
      </w:r>
    </w:p>
    <w:p w:rsidR="00FA2700" w:rsidRPr="00FA2700" w:rsidRDefault="00FA2700" w:rsidP="00FA2700">
      <w:pPr>
        <w:rPr>
          <w:rFonts w:ascii="宋体" w:hAnsi="宋体" w:cs="宋体"/>
          <w:b/>
          <w:szCs w:val="21"/>
        </w:rPr>
      </w:pPr>
      <w:r w:rsidRPr="00FA2700">
        <w:rPr>
          <w:rFonts w:ascii="宋体" w:hAnsi="宋体" w:cs="宋体" w:hint="eastAsia"/>
          <w:b/>
          <w:szCs w:val="21"/>
        </w:rPr>
        <w:t>杨沫《青春之歌》</w:t>
      </w:r>
    </w:p>
    <w:p w:rsidR="00FA2700" w:rsidRPr="00FA2700" w:rsidRDefault="00FA2700" w:rsidP="00FA2700">
      <w:pPr>
        <w:ind w:firstLineChars="200" w:firstLine="420"/>
        <w:rPr>
          <w:rFonts w:ascii="宋体" w:hAnsi="宋体" w:cs="宋体"/>
          <w:szCs w:val="21"/>
        </w:rPr>
      </w:pPr>
      <w:r w:rsidRPr="00FA2700">
        <w:rPr>
          <w:rFonts w:ascii="宋体" w:hAnsi="宋体" w:cs="宋体" w:hint="eastAsia"/>
          <w:szCs w:val="21"/>
        </w:rPr>
        <w:t>（1）突破：①内容上的大胆拓展；</w:t>
      </w:r>
    </w:p>
    <w:p w:rsidR="00FA2700" w:rsidRPr="00FA2700" w:rsidRDefault="00FA2700" w:rsidP="00FA2700">
      <w:pPr>
        <w:ind w:firstLineChars="504" w:firstLine="1058"/>
        <w:rPr>
          <w:rFonts w:ascii="宋体" w:hAnsi="宋体" w:cs="宋体"/>
          <w:szCs w:val="21"/>
        </w:rPr>
      </w:pPr>
      <w:r w:rsidRPr="00FA2700">
        <w:rPr>
          <w:rFonts w:ascii="宋体" w:hAnsi="宋体" w:cs="宋体" w:hint="eastAsia"/>
          <w:szCs w:val="21"/>
        </w:rPr>
        <w:t>②形象的生活化；</w:t>
      </w:r>
    </w:p>
    <w:p w:rsidR="00FA2700" w:rsidRPr="00FA2700" w:rsidRDefault="00FA2700" w:rsidP="00FA2700">
      <w:pPr>
        <w:ind w:firstLineChars="504" w:firstLine="1058"/>
        <w:rPr>
          <w:rFonts w:ascii="宋体" w:hAnsi="宋体" w:cs="宋体"/>
          <w:szCs w:val="21"/>
        </w:rPr>
      </w:pPr>
      <w:r w:rsidRPr="00FA2700">
        <w:rPr>
          <w:rFonts w:ascii="宋体" w:hAnsi="宋体" w:cs="宋体" w:hint="eastAsia"/>
          <w:szCs w:val="21"/>
        </w:rPr>
        <w:t>③艺术描写细腻真实，文笔流畅秀丽，注意刻画人物丰富、复杂的内心世界。</w:t>
      </w:r>
    </w:p>
    <w:p w:rsidR="00FA2700" w:rsidRPr="00FA2700" w:rsidRDefault="00FA2700" w:rsidP="00FA2700">
      <w:pPr>
        <w:numPr>
          <w:ilvl w:val="0"/>
          <w:numId w:val="5"/>
        </w:numPr>
        <w:ind w:leftChars="200" w:left="420"/>
        <w:rPr>
          <w:rFonts w:ascii="宋体" w:hAnsi="宋体" w:cs="宋体"/>
          <w:szCs w:val="21"/>
        </w:rPr>
      </w:pPr>
      <w:r w:rsidRPr="00FA2700">
        <w:rPr>
          <w:rFonts w:ascii="宋体" w:hAnsi="宋体" w:cs="宋体" w:hint="eastAsia"/>
          <w:szCs w:val="21"/>
        </w:rPr>
        <w:t>林道</w:t>
      </w:r>
      <w:proofErr w:type="gramStart"/>
      <w:r w:rsidRPr="00FA2700">
        <w:rPr>
          <w:rFonts w:ascii="宋体" w:hAnsi="宋体" w:cs="宋体" w:hint="eastAsia"/>
          <w:szCs w:val="21"/>
        </w:rPr>
        <w:t>静形象</w:t>
      </w:r>
      <w:proofErr w:type="gramEnd"/>
      <w:r w:rsidRPr="00FA2700">
        <w:rPr>
          <w:rFonts w:ascii="宋体" w:hAnsi="宋体" w:cs="宋体" w:hint="eastAsia"/>
          <w:szCs w:val="21"/>
        </w:rPr>
        <w:t>分析：一方面，她有着小资产阶级的情调，幼稚、狂热、软弱、急于求成、耽于幻想；另一方面，她又具有倔强、执拗、善良、同情不幸者的品格。她的成长道路不仅概括了那个时代多数青年知识分子的人生道路，也概括了那一带</w:t>
      </w:r>
      <w:proofErr w:type="gramStart"/>
      <w:r w:rsidRPr="00FA2700">
        <w:rPr>
          <w:rFonts w:ascii="宋体" w:hAnsi="宋体" w:cs="宋体" w:hint="eastAsia"/>
          <w:szCs w:val="21"/>
        </w:rPr>
        <w:t>不</w:t>
      </w:r>
      <w:proofErr w:type="gramEnd"/>
      <w:r w:rsidRPr="00FA2700">
        <w:rPr>
          <w:rFonts w:ascii="宋体" w:hAnsi="宋体" w:cs="宋体" w:hint="eastAsia"/>
          <w:szCs w:val="21"/>
        </w:rPr>
        <w:t>甘受人摆布而成为封建牺牲品的觉醒了的青年知识女性的人生之路，因此，这个形象具有很高的典型意义和美学价值。</w:t>
      </w:r>
    </w:p>
    <w:p w:rsidR="00FA2700" w:rsidRPr="00FA2700" w:rsidRDefault="00FA2700" w:rsidP="00FA2700">
      <w:pPr>
        <w:rPr>
          <w:rFonts w:ascii="宋体" w:hAnsi="宋体" w:cs="宋体"/>
          <w:b/>
          <w:szCs w:val="21"/>
        </w:rPr>
      </w:pPr>
      <w:proofErr w:type="gramStart"/>
      <w:r w:rsidRPr="00FA2700">
        <w:rPr>
          <w:rFonts w:ascii="宋体" w:hAnsi="宋体" w:cs="宋体" w:hint="eastAsia"/>
          <w:b/>
          <w:szCs w:val="21"/>
        </w:rPr>
        <w:t>茹</w:t>
      </w:r>
      <w:proofErr w:type="gramEnd"/>
      <w:r w:rsidRPr="00FA2700">
        <w:rPr>
          <w:rFonts w:ascii="宋体" w:hAnsi="宋体" w:cs="宋体" w:hint="eastAsia"/>
          <w:b/>
          <w:szCs w:val="21"/>
        </w:rPr>
        <w:t>志</w:t>
      </w:r>
      <w:proofErr w:type="gramStart"/>
      <w:r w:rsidRPr="00FA2700">
        <w:rPr>
          <w:rFonts w:ascii="宋体" w:hAnsi="宋体" w:cs="宋体" w:hint="eastAsia"/>
          <w:b/>
          <w:szCs w:val="21"/>
        </w:rPr>
        <w:t>鹃</w:t>
      </w:r>
      <w:proofErr w:type="gramEnd"/>
      <w:r w:rsidRPr="00FA2700">
        <w:rPr>
          <w:rFonts w:ascii="宋体" w:hAnsi="宋体" w:cs="宋体" w:hint="eastAsia"/>
          <w:b/>
          <w:szCs w:val="21"/>
        </w:rPr>
        <w:t>《百合花》</w:t>
      </w:r>
    </w:p>
    <w:p w:rsidR="00FA2700" w:rsidRPr="00FA2700" w:rsidRDefault="00FA2700" w:rsidP="00FA2700">
      <w:pPr>
        <w:ind w:firstLineChars="200" w:firstLine="420"/>
        <w:rPr>
          <w:rFonts w:ascii="宋体" w:hAnsi="宋体" w:cs="宋体"/>
          <w:szCs w:val="21"/>
        </w:rPr>
      </w:pPr>
      <w:r w:rsidRPr="00FA2700">
        <w:rPr>
          <w:rFonts w:ascii="宋体" w:hAnsi="宋体" w:cs="宋体" w:hint="eastAsia"/>
          <w:szCs w:val="21"/>
        </w:rPr>
        <w:t>艺术风格：①构思精巧缜密；</w:t>
      </w:r>
    </w:p>
    <w:p w:rsidR="00FA2700" w:rsidRPr="00FA2700" w:rsidRDefault="00FA2700" w:rsidP="00FA2700">
      <w:pPr>
        <w:ind w:firstLineChars="704" w:firstLine="1478"/>
        <w:rPr>
          <w:rFonts w:ascii="宋体" w:hAnsi="宋体" w:cs="宋体"/>
          <w:szCs w:val="21"/>
        </w:rPr>
      </w:pPr>
      <w:r w:rsidRPr="00FA2700">
        <w:rPr>
          <w:rFonts w:ascii="宋体" w:hAnsi="宋体" w:cs="宋体" w:hint="eastAsia"/>
          <w:szCs w:val="21"/>
        </w:rPr>
        <w:t>②在叙述角度上，小说采用第一人称的手法，以“我”贯穿全篇；</w:t>
      </w:r>
    </w:p>
    <w:p w:rsidR="00FA2700" w:rsidRPr="00FA2700" w:rsidRDefault="00FA2700" w:rsidP="00FA2700">
      <w:pPr>
        <w:ind w:leftChars="703" w:left="1478" w:hanging="2"/>
        <w:rPr>
          <w:rFonts w:ascii="宋体" w:hAnsi="宋体" w:cs="宋体"/>
          <w:szCs w:val="21"/>
        </w:rPr>
      </w:pPr>
      <w:r w:rsidRPr="00FA2700">
        <w:rPr>
          <w:rFonts w:ascii="宋体" w:hAnsi="宋体" w:cs="宋体" w:hint="eastAsia"/>
          <w:szCs w:val="21"/>
        </w:rPr>
        <w:t>③在语言运用上，小说具有散文诗的韵致，清新优美，委婉流畅，情感浓郁，富有浓厚的抒情色彩。</w:t>
      </w:r>
    </w:p>
    <w:p w:rsidR="00FA2700" w:rsidRPr="00FA2700" w:rsidRDefault="00FA2700" w:rsidP="00FA2700">
      <w:pPr>
        <w:rPr>
          <w:rFonts w:ascii="黑体" w:eastAsia="黑体" w:hAnsi="黑体" w:cs="黑体"/>
          <w:b/>
          <w:bCs/>
          <w:sz w:val="28"/>
          <w:szCs w:val="28"/>
        </w:rPr>
      </w:pPr>
      <w:r w:rsidRPr="00FA2700">
        <w:rPr>
          <w:rFonts w:ascii="黑体" w:eastAsia="黑体" w:hAnsi="黑体" w:cs="黑体" w:hint="eastAsia"/>
          <w:b/>
          <w:bCs/>
          <w:sz w:val="28"/>
          <w:szCs w:val="28"/>
        </w:rPr>
        <w:t>“三突出”创作方法</w:t>
      </w:r>
    </w:p>
    <w:p w:rsidR="00FA2700" w:rsidRPr="00FA2700" w:rsidRDefault="00FA2700" w:rsidP="00FA2700">
      <w:pPr>
        <w:rPr>
          <w:rFonts w:ascii="宋体" w:hAnsi="宋体" w:cs="宋体"/>
          <w:szCs w:val="21"/>
        </w:rPr>
      </w:pPr>
      <w:r w:rsidRPr="00FA2700">
        <w:rPr>
          <w:rFonts w:ascii="宋体" w:hAnsi="宋体" w:cs="宋体" w:hint="eastAsia"/>
          <w:szCs w:val="21"/>
        </w:rPr>
        <w:t>◎概念：在所有人物中突出正面人物，在正面人物中突出英雄人物，在英雄人物中突出中心人物。</w:t>
      </w:r>
    </w:p>
    <w:p w:rsidR="00FA2700" w:rsidRDefault="00FA2700" w:rsidP="00FA2700">
      <w:pPr>
        <w:rPr>
          <w:rFonts w:ascii="宋体" w:hAnsi="宋体" w:cs="宋体"/>
          <w:szCs w:val="21"/>
        </w:rPr>
      </w:pPr>
      <w:r w:rsidRPr="00FA2700">
        <w:rPr>
          <w:rFonts w:ascii="宋体" w:hAnsi="宋体" w:cs="宋体" w:hint="eastAsia"/>
          <w:szCs w:val="21"/>
        </w:rPr>
        <w:t>◎样板戏：1966年12月26日《人民日报》专论《贯彻毛主席文艺路线的光辉样板》首次将京剧现代戏《红灯记》、《智取威虎山》、《海港》、《奇袭白虎团》，芭蕾舞剧《红色娘子军》、《白毛女》和交响音乐《沙家浜》并称为“江青同志”亲自培育的八个“革命现代样板作品”，</w:t>
      </w:r>
      <w:r w:rsidRPr="00FA2700">
        <w:rPr>
          <w:rFonts w:ascii="宋体" w:hAnsi="宋体" w:cs="宋体" w:hint="eastAsia"/>
          <w:szCs w:val="21"/>
        </w:rPr>
        <w:lastRenderedPageBreak/>
        <w:t>后又出现了二批革命样板戏。到“文革”结束前夕，样板戏增加到18个。</w:t>
      </w:r>
    </w:p>
    <w:p w:rsidR="00FA2700" w:rsidRDefault="00FA2700" w:rsidP="00FA2700">
      <w:pPr>
        <w:rPr>
          <w:rFonts w:ascii="宋体" w:hAnsi="宋体" w:cs="宋体"/>
          <w:szCs w:val="21"/>
        </w:rPr>
      </w:pPr>
    </w:p>
    <w:p w:rsidR="005F0BBE" w:rsidRPr="005F0BBE" w:rsidRDefault="005F0BBE" w:rsidP="005F0BBE">
      <w:pPr>
        <w:jc w:val="center"/>
        <w:rPr>
          <w:rFonts w:ascii="黑体" w:eastAsia="黑体" w:hAnsi="黑体" w:cs="黑体"/>
          <w:b/>
          <w:bCs/>
          <w:sz w:val="32"/>
          <w:szCs w:val="28"/>
        </w:rPr>
      </w:pPr>
      <w:r w:rsidRPr="005F0BBE">
        <w:rPr>
          <w:rFonts w:ascii="黑体" w:eastAsia="黑体" w:hAnsi="黑体" w:cs="黑体" w:hint="eastAsia"/>
          <w:b/>
          <w:bCs/>
          <w:sz w:val="32"/>
          <w:szCs w:val="28"/>
        </w:rPr>
        <w:t>建国初十七年诗歌</w:t>
      </w:r>
    </w:p>
    <w:p w:rsidR="005F0BBE" w:rsidRPr="005F0BBE" w:rsidRDefault="005F0BBE" w:rsidP="00FA2700">
      <w:pPr>
        <w:rPr>
          <w:rFonts w:ascii="黑体" w:eastAsia="黑体" w:hAnsi="黑体" w:cs="黑体"/>
          <w:b/>
          <w:bCs/>
          <w:sz w:val="28"/>
          <w:szCs w:val="28"/>
        </w:rPr>
      </w:pPr>
      <w:r w:rsidRPr="005F0BBE">
        <w:rPr>
          <w:rFonts w:ascii="黑体" w:eastAsia="黑体" w:hAnsi="黑体" w:cs="黑体" w:hint="eastAsia"/>
          <w:b/>
          <w:bCs/>
          <w:sz w:val="28"/>
          <w:szCs w:val="28"/>
        </w:rPr>
        <w:t>政治抒情诗</w:t>
      </w:r>
    </w:p>
    <w:p w:rsidR="005F0BBE" w:rsidRDefault="005F0BBE" w:rsidP="00FA2700">
      <w:pPr>
        <w:rPr>
          <w:rFonts w:ascii="宋体" w:hAnsi="宋体" w:cs="宋体"/>
          <w:b/>
          <w:szCs w:val="21"/>
        </w:rPr>
      </w:pPr>
      <w:r w:rsidRPr="005F0BBE">
        <w:rPr>
          <w:rFonts w:ascii="宋体" w:hAnsi="宋体" w:cs="宋体" w:hint="eastAsia"/>
          <w:b/>
          <w:szCs w:val="21"/>
        </w:rPr>
        <w:t>郭沫若《新华颂》</w:t>
      </w:r>
    </w:p>
    <w:p w:rsidR="005F0BBE" w:rsidRDefault="005F0BBE" w:rsidP="00FA2700">
      <w:pPr>
        <w:rPr>
          <w:rFonts w:ascii="宋体" w:hAnsi="宋体" w:cs="宋体"/>
          <w:szCs w:val="21"/>
        </w:rPr>
      </w:pPr>
      <w:r w:rsidRPr="005F0BBE">
        <w:rPr>
          <w:rFonts w:ascii="宋体" w:hAnsi="宋体" w:cs="宋体" w:hint="eastAsia"/>
          <w:szCs w:val="21"/>
        </w:rPr>
        <w:t>《新华颂》是郭沫若于1949年创作的诗集。</w:t>
      </w:r>
      <w:proofErr w:type="gramStart"/>
      <w:r w:rsidRPr="005F0BBE">
        <w:rPr>
          <w:rFonts w:ascii="宋体" w:hAnsi="宋体" w:cs="宋体" w:hint="eastAsia"/>
          <w:szCs w:val="21"/>
        </w:rPr>
        <w:t>收新旧体诗</w:t>
      </w:r>
      <w:proofErr w:type="gramEnd"/>
      <w:r w:rsidRPr="005F0BBE">
        <w:rPr>
          <w:rFonts w:ascii="宋体" w:hAnsi="宋体" w:cs="宋体" w:hint="eastAsia"/>
          <w:szCs w:val="21"/>
        </w:rPr>
        <w:t>三十二首,其中包括歌词两首,</w:t>
      </w:r>
      <w:proofErr w:type="gramStart"/>
      <w:r w:rsidRPr="005F0BBE">
        <w:rPr>
          <w:rFonts w:ascii="宋体" w:hAnsi="宋体" w:cs="宋体" w:hint="eastAsia"/>
          <w:szCs w:val="21"/>
        </w:rPr>
        <w:t>灯影彩剧一篇</w:t>
      </w:r>
      <w:proofErr w:type="gramEnd"/>
      <w:r w:rsidRPr="005F0BBE">
        <w:rPr>
          <w:rFonts w:ascii="宋体" w:hAnsi="宋体" w:cs="宋体" w:hint="eastAsia"/>
          <w:szCs w:val="21"/>
        </w:rPr>
        <w:t>。诗集以发表在1949年10月1日(人民日报</w:t>
      </w:r>
      <w:proofErr w:type="gramStart"/>
      <w:r w:rsidRPr="005F0BBE">
        <w:rPr>
          <w:rFonts w:ascii="宋体" w:hAnsi="宋体" w:cs="宋体" w:hint="eastAsia"/>
          <w:szCs w:val="21"/>
        </w:rPr>
        <w:t>》</w:t>
      </w:r>
      <w:proofErr w:type="gramEnd"/>
      <w:r w:rsidRPr="005F0BBE">
        <w:rPr>
          <w:rFonts w:ascii="宋体" w:hAnsi="宋体" w:cs="宋体" w:hint="eastAsia"/>
          <w:szCs w:val="21"/>
        </w:rPr>
        <w:t>为庆祝中华人民共和国成立而作的题为《新华项》歌词为集名,意在表示对新中国的颂扬。</w:t>
      </w:r>
    </w:p>
    <w:p w:rsidR="00293F7A" w:rsidRPr="00293F7A" w:rsidRDefault="00293F7A" w:rsidP="00FA2700">
      <w:pPr>
        <w:rPr>
          <w:rFonts w:ascii="宋体" w:hAnsi="宋体" w:cs="宋体"/>
          <w:b/>
          <w:szCs w:val="21"/>
        </w:rPr>
      </w:pPr>
      <w:r>
        <w:rPr>
          <w:rFonts w:ascii="宋体" w:hAnsi="宋体" w:cs="宋体" w:hint="eastAsia"/>
          <w:b/>
          <w:szCs w:val="21"/>
        </w:rPr>
        <w:t>（附：</w:t>
      </w:r>
      <w:r w:rsidRPr="00293F7A">
        <w:rPr>
          <w:rFonts w:ascii="宋体" w:hAnsi="宋体" w:cs="宋体" w:hint="eastAsia"/>
          <w:b/>
          <w:szCs w:val="21"/>
        </w:rPr>
        <w:t>郭沫若《女神》</w:t>
      </w:r>
    </w:p>
    <w:p w:rsidR="00293F7A" w:rsidRDefault="00293F7A" w:rsidP="00FA2700">
      <w:pPr>
        <w:rPr>
          <w:rFonts w:ascii="宋体" w:hAnsi="宋体" w:cs="宋体"/>
          <w:szCs w:val="21"/>
        </w:rPr>
      </w:pPr>
      <w:r w:rsidRPr="00293F7A">
        <w:rPr>
          <w:rFonts w:ascii="宋体" w:hAnsi="宋体" w:cs="宋体" w:hint="eastAsia"/>
          <w:szCs w:val="21"/>
        </w:rPr>
        <w:t>1977年人民文学</w:t>
      </w:r>
      <w:proofErr w:type="gramStart"/>
      <w:r w:rsidRPr="00293F7A">
        <w:rPr>
          <w:rFonts w:ascii="宋体" w:hAnsi="宋体" w:cs="宋体" w:hint="eastAsia"/>
          <w:szCs w:val="21"/>
        </w:rPr>
        <w:t>出版社出版社</w:t>
      </w:r>
      <w:proofErr w:type="gramEnd"/>
      <w:r w:rsidRPr="00293F7A">
        <w:rPr>
          <w:rFonts w:ascii="宋体" w:hAnsi="宋体" w:cs="宋体" w:hint="eastAsia"/>
          <w:szCs w:val="21"/>
        </w:rPr>
        <w:t>出版郭沫若编著图书。</w:t>
      </w:r>
      <w:r>
        <w:rPr>
          <w:rFonts w:ascii="宋体" w:hAnsi="宋体" w:cs="宋体" w:hint="eastAsia"/>
          <w:szCs w:val="21"/>
        </w:rPr>
        <w:t>时代的新“我”。）</w:t>
      </w:r>
    </w:p>
    <w:p w:rsidR="00293F7A" w:rsidRDefault="00293F7A" w:rsidP="00FA2700">
      <w:pPr>
        <w:rPr>
          <w:rFonts w:ascii="宋体" w:hAnsi="宋体" w:cs="宋体"/>
          <w:szCs w:val="21"/>
        </w:rPr>
      </w:pPr>
    </w:p>
    <w:p w:rsidR="00293F7A" w:rsidRPr="00293F7A" w:rsidRDefault="00293F7A" w:rsidP="00FA2700">
      <w:pPr>
        <w:rPr>
          <w:rFonts w:ascii="宋体" w:hAnsi="宋体" w:cs="宋体"/>
          <w:b/>
          <w:szCs w:val="21"/>
        </w:rPr>
      </w:pPr>
      <w:r w:rsidRPr="00293F7A">
        <w:rPr>
          <w:rFonts w:ascii="宋体" w:hAnsi="宋体" w:cs="宋体" w:hint="eastAsia"/>
          <w:b/>
          <w:szCs w:val="21"/>
        </w:rPr>
        <w:t>胡风《时间开始了》</w:t>
      </w:r>
    </w:p>
    <w:p w:rsidR="00293F7A" w:rsidRPr="00293F7A" w:rsidRDefault="00293F7A" w:rsidP="00293F7A">
      <w:pPr>
        <w:ind w:firstLineChars="200" w:firstLine="420"/>
        <w:rPr>
          <w:rFonts w:ascii="宋体" w:hAnsi="宋体" w:cs="宋体"/>
          <w:szCs w:val="21"/>
        </w:rPr>
      </w:pPr>
      <w:r w:rsidRPr="00293F7A">
        <w:rPr>
          <w:rFonts w:ascii="宋体" w:hAnsi="宋体" w:cs="宋体" w:hint="eastAsia"/>
          <w:szCs w:val="21"/>
        </w:rPr>
        <w:t>1949年10月1日，新中国纪元开始。</w:t>
      </w:r>
    </w:p>
    <w:p w:rsidR="00293F7A" w:rsidRPr="00293F7A" w:rsidRDefault="00293F7A" w:rsidP="00293F7A">
      <w:pPr>
        <w:ind w:firstLineChars="200" w:firstLine="420"/>
        <w:rPr>
          <w:rFonts w:ascii="宋体" w:hAnsi="宋体" w:cs="宋体"/>
          <w:szCs w:val="21"/>
        </w:rPr>
      </w:pPr>
      <w:r w:rsidRPr="00293F7A">
        <w:rPr>
          <w:rFonts w:ascii="宋体" w:hAnsi="宋体" w:cs="宋体" w:hint="eastAsia"/>
          <w:szCs w:val="21"/>
        </w:rPr>
        <w:t>时年26岁、后历任周恩来外交秘书和中国社科院副院长的李慎之，有幸站在天安门的观礼台上，目睹了开国大典。“躬逢盛典，岂可无诗”，可惜，没有任何文字能表达出他的感受。让他无比羡慕的是，有一个人却用一句话把这种感情表达出来了，这个人就是胡风。</w:t>
      </w:r>
    </w:p>
    <w:p w:rsidR="00293F7A" w:rsidRDefault="00293F7A" w:rsidP="00293F7A">
      <w:pPr>
        <w:ind w:firstLineChars="200" w:firstLine="420"/>
        <w:rPr>
          <w:rFonts w:ascii="宋体" w:hAnsi="宋体" w:cs="宋体"/>
          <w:szCs w:val="21"/>
        </w:rPr>
      </w:pPr>
      <w:r w:rsidRPr="00293F7A">
        <w:rPr>
          <w:rFonts w:ascii="宋体" w:hAnsi="宋体" w:cs="宋体" w:hint="eastAsia"/>
          <w:szCs w:val="21"/>
        </w:rPr>
        <w:t>1949年底，胡风写下一组气势磅礴的长诗《时间开始了》，包括《欢乐颂》《光荣赞》《青春曲》《安魂曲》《又一个欢乐颂》5个乐篇，长达4600行。《时间开始了》——这支“神来之笔”，是歌颂新中国成立的诗篇，也是胡风一生诗歌创作的高峰。</w:t>
      </w:r>
    </w:p>
    <w:p w:rsidR="00293F7A" w:rsidRPr="00293F7A" w:rsidRDefault="00293F7A" w:rsidP="00293F7A">
      <w:pPr>
        <w:ind w:firstLineChars="200" w:firstLine="420"/>
        <w:rPr>
          <w:rFonts w:ascii="宋体" w:hAnsi="宋体" w:cs="宋体"/>
          <w:szCs w:val="21"/>
        </w:rPr>
      </w:pPr>
      <w:r w:rsidRPr="00293F7A">
        <w:rPr>
          <w:rFonts w:ascii="宋体" w:hAnsi="宋体" w:cs="宋体" w:hint="eastAsia"/>
          <w:szCs w:val="21"/>
        </w:rPr>
        <w:t>作为第一届文代会的代表，胡风曾和3万人一起，在北京先农坛体育场参加了庆祝中共建党28周年大会。会上遇暴风雨、电闪雷鸣，但全场岿然不动、歌声大起、红旗飘展。中途毛泽东主席到场，全场欢声雷动。胡</w:t>
      </w:r>
      <w:proofErr w:type="gramStart"/>
      <w:r w:rsidRPr="00293F7A">
        <w:rPr>
          <w:rFonts w:ascii="宋体" w:hAnsi="宋体" w:cs="宋体" w:hint="eastAsia"/>
          <w:szCs w:val="21"/>
        </w:rPr>
        <w:t>风告诉</w:t>
      </w:r>
      <w:proofErr w:type="gramEnd"/>
      <w:r w:rsidRPr="00293F7A">
        <w:rPr>
          <w:rFonts w:ascii="宋体" w:hAnsi="宋体" w:cs="宋体" w:hint="eastAsia"/>
          <w:szCs w:val="21"/>
        </w:rPr>
        <w:t>妻子梅志，那一刻，他“体验到了生平最大和最强烈的欢乐，内心充满了对领袖的崇敬和对祖国的热爱”。</w:t>
      </w:r>
    </w:p>
    <w:p w:rsidR="00293F7A" w:rsidRPr="00293F7A" w:rsidRDefault="00293F7A" w:rsidP="00293F7A">
      <w:pPr>
        <w:ind w:firstLineChars="200" w:firstLine="420"/>
        <w:rPr>
          <w:rFonts w:ascii="宋体" w:hAnsi="宋体" w:cs="宋体"/>
          <w:szCs w:val="21"/>
        </w:rPr>
      </w:pPr>
      <w:r w:rsidRPr="00293F7A">
        <w:rPr>
          <w:rFonts w:ascii="宋体" w:hAnsi="宋体" w:cs="宋体" w:hint="eastAsia"/>
          <w:szCs w:val="21"/>
        </w:rPr>
        <w:t>在《欢乐颂》中，胡风写道：</w:t>
      </w:r>
    </w:p>
    <w:p w:rsidR="00293F7A" w:rsidRPr="00293F7A" w:rsidRDefault="00293F7A" w:rsidP="00293F7A">
      <w:pPr>
        <w:ind w:firstLineChars="200" w:firstLine="420"/>
        <w:rPr>
          <w:rFonts w:ascii="宋体" w:hAnsi="宋体" w:cs="宋体"/>
          <w:szCs w:val="21"/>
        </w:rPr>
      </w:pPr>
      <w:r w:rsidRPr="00293F7A">
        <w:rPr>
          <w:rFonts w:ascii="宋体" w:hAnsi="宋体" w:cs="宋体" w:hint="eastAsia"/>
          <w:szCs w:val="21"/>
        </w:rPr>
        <w:t>祖国，我的祖国</w:t>
      </w:r>
    </w:p>
    <w:p w:rsidR="00293F7A" w:rsidRPr="00293F7A" w:rsidRDefault="00293F7A" w:rsidP="00293F7A">
      <w:pPr>
        <w:ind w:firstLineChars="200" w:firstLine="420"/>
        <w:rPr>
          <w:rFonts w:ascii="宋体" w:hAnsi="宋体" w:cs="宋体"/>
          <w:szCs w:val="21"/>
        </w:rPr>
      </w:pPr>
      <w:r w:rsidRPr="00293F7A">
        <w:rPr>
          <w:rFonts w:ascii="宋体" w:hAnsi="宋体" w:cs="宋体" w:hint="eastAsia"/>
          <w:szCs w:val="21"/>
        </w:rPr>
        <w:t>今天</w:t>
      </w:r>
    </w:p>
    <w:p w:rsidR="00293F7A" w:rsidRPr="00293F7A" w:rsidRDefault="00293F7A" w:rsidP="00293F7A">
      <w:pPr>
        <w:ind w:firstLineChars="200" w:firstLine="420"/>
        <w:rPr>
          <w:rFonts w:ascii="宋体" w:hAnsi="宋体" w:cs="宋体"/>
          <w:szCs w:val="21"/>
        </w:rPr>
      </w:pPr>
      <w:r w:rsidRPr="00293F7A">
        <w:rPr>
          <w:rFonts w:ascii="宋体" w:hAnsi="宋体" w:cs="宋体" w:hint="eastAsia"/>
          <w:szCs w:val="21"/>
        </w:rPr>
        <w:t>在你新生的这神圣的时间</w:t>
      </w:r>
    </w:p>
    <w:p w:rsidR="00293F7A" w:rsidRPr="00293F7A" w:rsidRDefault="00293F7A" w:rsidP="00293F7A">
      <w:pPr>
        <w:ind w:firstLineChars="200" w:firstLine="420"/>
        <w:rPr>
          <w:rFonts w:ascii="宋体" w:hAnsi="宋体" w:cs="宋体"/>
          <w:szCs w:val="21"/>
        </w:rPr>
      </w:pPr>
      <w:r w:rsidRPr="00293F7A">
        <w:rPr>
          <w:rFonts w:ascii="宋体" w:hAnsi="宋体" w:cs="宋体" w:hint="eastAsia"/>
          <w:szCs w:val="21"/>
        </w:rPr>
        <w:t>全地球都在向你敬礼</w:t>
      </w:r>
    </w:p>
    <w:p w:rsidR="00293F7A" w:rsidRPr="00293F7A" w:rsidRDefault="00293F7A" w:rsidP="00293F7A">
      <w:pPr>
        <w:ind w:firstLineChars="200" w:firstLine="420"/>
        <w:rPr>
          <w:rFonts w:ascii="宋体" w:hAnsi="宋体" w:cs="宋体"/>
          <w:szCs w:val="21"/>
        </w:rPr>
      </w:pPr>
      <w:r w:rsidRPr="00293F7A">
        <w:rPr>
          <w:rFonts w:ascii="宋体" w:hAnsi="宋体" w:cs="宋体" w:hint="eastAsia"/>
          <w:szCs w:val="21"/>
        </w:rPr>
        <w:t>全宇宙都在向你祝贺</w:t>
      </w:r>
    </w:p>
    <w:p w:rsidR="00293F7A" w:rsidRPr="00293F7A" w:rsidRDefault="00293F7A" w:rsidP="00293F7A">
      <w:pPr>
        <w:ind w:firstLineChars="200" w:firstLine="420"/>
        <w:rPr>
          <w:rFonts w:ascii="宋体" w:hAnsi="宋体" w:cs="宋体"/>
          <w:szCs w:val="21"/>
        </w:rPr>
      </w:pPr>
      <w:r w:rsidRPr="00293F7A">
        <w:rPr>
          <w:rFonts w:ascii="宋体" w:hAnsi="宋体" w:cs="宋体" w:hint="eastAsia"/>
          <w:szCs w:val="21"/>
        </w:rPr>
        <w:t>胡风在写作中采用了他最喜爱的自由新诗体。当时，以顺口溜或新格律为基础的“民歌体”极度盛行，而新文化运动以来形成的自由体新诗，却被视为“小资产阶级情调”受到排斥。胡</w:t>
      </w:r>
      <w:proofErr w:type="gramStart"/>
      <w:r w:rsidRPr="00293F7A">
        <w:rPr>
          <w:rFonts w:ascii="宋体" w:hAnsi="宋体" w:cs="宋体" w:hint="eastAsia"/>
          <w:szCs w:val="21"/>
        </w:rPr>
        <w:t>风不敢</w:t>
      </w:r>
      <w:proofErr w:type="gramEnd"/>
      <w:r w:rsidRPr="00293F7A">
        <w:rPr>
          <w:rFonts w:ascii="宋体" w:hAnsi="宋体" w:cs="宋体" w:hint="eastAsia"/>
          <w:szCs w:val="21"/>
        </w:rPr>
        <w:t>公开论争，但决定以自己的创作实践来做一下抗争。</w:t>
      </w:r>
    </w:p>
    <w:p w:rsidR="00293F7A" w:rsidRPr="00293F7A" w:rsidRDefault="00293F7A" w:rsidP="00293F7A">
      <w:pPr>
        <w:ind w:firstLineChars="200" w:firstLine="420"/>
        <w:rPr>
          <w:rFonts w:ascii="宋体" w:hAnsi="宋体" w:cs="宋体"/>
          <w:szCs w:val="21"/>
        </w:rPr>
      </w:pPr>
      <w:r w:rsidRPr="00293F7A">
        <w:rPr>
          <w:rFonts w:ascii="宋体" w:hAnsi="宋体" w:cs="宋体" w:hint="eastAsia"/>
          <w:szCs w:val="21"/>
        </w:rPr>
        <w:t>在这首诗中，他自由地运用了“掌声”“大海”“高峰”“雷声”等意象，激情澎湃地抒写了他对毛泽东的崇拜之情：</w:t>
      </w:r>
    </w:p>
    <w:p w:rsidR="00293F7A" w:rsidRPr="00293F7A" w:rsidRDefault="00293F7A" w:rsidP="00293F7A">
      <w:pPr>
        <w:ind w:firstLineChars="200" w:firstLine="420"/>
        <w:rPr>
          <w:rFonts w:ascii="宋体" w:hAnsi="宋体" w:cs="宋体"/>
          <w:szCs w:val="21"/>
        </w:rPr>
      </w:pPr>
      <w:r w:rsidRPr="00293F7A">
        <w:rPr>
          <w:rFonts w:ascii="宋体" w:hAnsi="宋体" w:cs="宋体" w:hint="eastAsia"/>
          <w:szCs w:val="21"/>
        </w:rPr>
        <w:t>三万个激动的声音</w:t>
      </w:r>
    </w:p>
    <w:p w:rsidR="00293F7A" w:rsidRPr="00293F7A" w:rsidRDefault="00293F7A" w:rsidP="00293F7A">
      <w:pPr>
        <w:ind w:firstLineChars="200" w:firstLine="420"/>
        <w:rPr>
          <w:rFonts w:ascii="宋体" w:hAnsi="宋体" w:cs="宋体"/>
          <w:szCs w:val="21"/>
        </w:rPr>
      </w:pPr>
      <w:r w:rsidRPr="00293F7A">
        <w:rPr>
          <w:rFonts w:ascii="宋体" w:hAnsi="宋体" w:cs="宋体" w:hint="eastAsia"/>
          <w:szCs w:val="21"/>
        </w:rPr>
        <w:t>欢呼了起来</w:t>
      </w:r>
    </w:p>
    <w:p w:rsidR="00293F7A" w:rsidRPr="00293F7A" w:rsidRDefault="00293F7A" w:rsidP="00293F7A">
      <w:pPr>
        <w:ind w:firstLineChars="200" w:firstLine="420"/>
        <w:rPr>
          <w:rFonts w:ascii="宋体" w:hAnsi="宋体" w:cs="宋体"/>
          <w:szCs w:val="21"/>
        </w:rPr>
      </w:pPr>
      <w:r w:rsidRPr="00293F7A">
        <w:rPr>
          <w:rFonts w:ascii="宋体" w:hAnsi="宋体" w:cs="宋体" w:hint="eastAsia"/>
          <w:szCs w:val="21"/>
        </w:rPr>
        <w:t>好像从地面飞起的暴雨一片</w:t>
      </w:r>
    </w:p>
    <w:p w:rsidR="00293F7A" w:rsidRPr="00293F7A" w:rsidRDefault="00293F7A" w:rsidP="00293F7A">
      <w:pPr>
        <w:ind w:firstLineChars="200" w:firstLine="420"/>
        <w:rPr>
          <w:rFonts w:ascii="宋体" w:hAnsi="宋体" w:cs="宋体"/>
          <w:szCs w:val="21"/>
        </w:rPr>
      </w:pPr>
      <w:r w:rsidRPr="00293F7A">
        <w:rPr>
          <w:rFonts w:ascii="宋体" w:hAnsi="宋体" w:cs="宋体" w:hint="eastAsia"/>
          <w:szCs w:val="21"/>
        </w:rPr>
        <w:t>三万个激动的面孔</w:t>
      </w:r>
    </w:p>
    <w:p w:rsidR="00293F7A" w:rsidRPr="00293F7A" w:rsidRDefault="00293F7A" w:rsidP="00293F7A">
      <w:pPr>
        <w:ind w:firstLineChars="200" w:firstLine="420"/>
        <w:rPr>
          <w:rFonts w:ascii="宋体" w:hAnsi="宋体" w:cs="宋体"/>
          <w:szCs w:val="21"/>
        </w:rPr>
      </w:pPr>
      <w:r w:rsidRPr="00293F7A">
        <w:rPr>
          <w:rFonts w:ascii="宋体" w:hAnsi="宋体" w:cs="宋体" w:hint="eastAsia"/>
          <w:szCs w:val="21"/>
        </w:rPr>
        <w:t>朝向了一边</w:t>
      </w:r>
    </w:p>
    <w:p w:rsidR="00293F7A" w:rsidRDefault="00293F7A" w:rsidP="00293F7A">
      <w:pPr>
        <w:ind w:firstLineChars="200" w:firstLine="420"/>
        <w:rPr>
          <w:rFonts w:ascii="MS Gothic" w:eastAsiaTheme="minorEastAsia" w:hAnsi="MS Gothic" w:cs="MS Gothic"/>
          <w:szCs w:val="21"/>
        </w:rPr>
      </w:pPr>
      <w:r w:rsidRPr="00293F7A">
        <w:rPr>
          <w:rFonts w:ascii="宋体" w:hAnsi="宋体" w:cs="宋体" w:hint="eastAsia"/>
          <w:szCs w:val="21"/>
        </w:rPr>
        <w:t>好像是被大旋风卷向着一点</w:t>
      </w:r>
      <w:r w:rsidRPr="00293F7A">
        <w:rPr>
          <w:rFonts w:ascii="MS Gothic" w:eastAsia="MS Gothic" w:hAnsi="MS Gothic" w:cs="MS Gothic" w:hint="eastAsia"/>
          <w:szCs w:val="21"/>
        </w:rPr>
        <w:t>⋯⋯</w:t>
      </w:r>
    </w:p>
    <w:p w:rsidR="00F11F73" w:rsidRPr="00F11F73" w:rsidRDefault="00F11F73" w:rsidP="00F11F73">
      <w:pPr>
        <w:ind w:firstLineChars="200" w:firstLine="420"/>
        <w:rPr>
          <w:rFonts w:ascii="宋体" w:eastAsiaTheme="minorEastAsia" w:hAnsi="宋体" w:cs="宋体"/>
          <w:szCs w:val="21"/>
        </w:rPr>
      </w:pPr>
      <w:r w:rsidRPr="00F11F73">
        <w:rPr>
          <w:rFonts w:ascii="宋体" w:eastAsiaTheme="minorEastAsia" w:hAnsi="宋体" w:cs="宋体" w:hint="eastAsia"/>
          <w:szCs w:val="21"/>
        </w:rPr>
        <w:t>从第二乐章开始，《时间开始了》受到越来越沉重的批判。1955年，胡风被打成“反党集团”之首入狱。直到80年代平反出狱后，才又写了《雪花对土地这样说》等四个散曲，</w:t>
      </w:r>
      <w:r w:rsidRPr="00F11F73">
        <w:rPr>
          <w:rFonts w:ascii="宋体" w:eastAsiaTheme="minorEastAsia" w:hAnsi="宋体" w:cs="宋体" w:hint="eastAsia"/>
          <w:szCs w:val="21"/>
        </w:rPr>
        <w:lastRenderedPageBreak/>
        <w:t>和当年的《小草向阳光这样说》一起收入《青春曲》。</w:t>
      </w:r>
    </w:p>
    <w:p w:rsidR="00F11F73" w:rsidRDefault="00F11F73" w:rsidP="00F11F73">
      <w:pPr>
        <w:ind w:firstLineChars="200" w:firstLine="420"/>
        <w:rPr>
          <w:rFonts w:ascii="宋体" w:eastAsiaTheme="minorEastAsia" w:hAnsi="宋体" w:cs="宋体"/>
          <w:szCs w:val="21"/>
        </w:rPr>
      </w:pPr>
      <w:r w:rsidRPr="00F11F73">
        <w:rPr>
          <w:rFonts w:ascii="宋体" w:eastAsiaTheme="minorEastAsia" w:hAnsi="宋体" w:cs="宋体" w:hint="eastAsia"/>
          <w:szCs w:val="21"/>
        </w:rPr>
        <w:t>胡风在信中还告诉妻子，写作这组诗对他是一个考验。他的心因经受住考验而更加平静。“我懂得了我的心一向是为的祖国为的人民，是为的人类解放的神圣的事业，其余一切，怎样能压倒我呢？”这是1950年1月1日，共和国纪元的第一个新年。</w:t>
      </w:r>
    </w:p>
    <w:p w:rsidR="00F11F73" w:rsidRPr="00F11F73" w:rsidRDefault="00F11F73" w:rsidP="00F11F73">
      <w:pPr>
        <w:ind w:firstLineChars="200" w:firstLine="420"/>
        <w:rPr>
          <w:rFonts w:ascii="宋体" w:eastAsiaTheme="minorEastAsia" w:hAnsi="宋体" w:cs="宋体"/>
          <w:szCs w:val="21"/>
        </w:rPr>
      </w:pPr>
      <w:r w:rsidRPr="00F11F73">
        <w:rPr>
          <w:rFonts w:ascii="宋体" w:eastAsiaTheme="minorEastAsia" w:hAnsi="宋体" w:cs="宋体" w:hint="eastAsia"/>
          <w:szCs w:val="21"/>
        </w:rPr>
        <w:t>随着组诗《时间开始了》的陆续发表，胡风也开始受到各方面的批评和指责。在王亚平给胡风贺信的时间仅仅过了四个月，就写了一篇名为《诗人的立场问题》一文，针对组诗第五乐章《胜利颂》中将毛泽东比拟为“一个初恋的少女”，批评胡风“把屁股坐在小资产阶级那一边，即使来歌颂战斗，歌颂人民胜利，歌颂人民领袖，也难以歌颂得恰当。结果是歌颂得没有力量，歪曲了人民胜利的事实，把人民领袖比拟得十分不恰当。不管作者的动机如何，它的效果总是不会好，而且是有害的”。</w:t>
      </w:r>
    </w:p>
    <w:p w:rsidR="00F11F73" w:rsidRPr="00F11F73" w:rsidRDefault="00F11F73" w:rsidP="00F11F73">
      <w:pPr>
        <w:ind w:firstLineChars="200" w:firstLine="420"/>
        <w:rPr>
          <w:rFonts w:ascii="宋体" w:eastAsiaTheme="minorEastAsia" w:hAnsi="宋体" w:cs="宋体"/>
          <w:szCs w:val="21"/>
        </w:rPr>
      </w:pPr>
      <w:r w:rsidRPr="00F11F73">
        <w:rPr>
          <w:rFonts w:ascii="宋体" w:eastAsiaTheme="minorEastAsia" w:hAnsi="宋体" w:cs="宋体" w:hint="eastAsia"/>
          <w:szCs w:val="21"/>
        </w:rPr>
        <w:t>袁水拍在《从胡风的创作看他的理论的破产》中，指责胡风“把毛泽东同志的形象歪曲地描画成为脱离人民群众的站到了云端里的神”，“这种夸大口气同毛泽东同志经常说的‘老老实实，勤勤恳恳’、‘甘为孺子牛’、‘甘当小学生’的思想是多么不同！”“在歌颂祖国的名义下竭力歌颂自己，而且歌颂自己远比歌颂祖国具体得多，‘真诚’得多。”</w:t>
      </w:r>
    </w:p>
    <w:p w:rsidR="00F11F73" w:rsidRPr="00F11F73" w:rsidRDefault="00F11F73" w:rsidP="00F11F73">
      <w:pPr>
        <w:ind w:firstLineChars="200" w:firstLine="420"/>
        <w:rPr>
          <w:rFonts w:ascii="宋体" w:eastAsiaTheme="minorEastAsia" w:hAnsi="宋体" w:cs="宋体"/>
          <w:szCs w:val="21"/>
        </w:rPr>
      </w:pPr>
      <w:r w:rsidRPr="00F11F73">
        <w:rPr>
          <w:rFonts w:ascii="宋体" w:eastAsiaTheme="minorEastAsia" w:hAnsi="宋体" w:cs="宋体" w:hint="eastAsia"/>
          <w:szCs w:val="21"/>
        </w:rPr>
        <w:t>曾肯定过《时间开始了》的萧三，在《文艺报》关于诗的笔谈中说胡风的诗里有“牢骚”，沙鸥则说诗里有“色情”，等等。可以说，在当时的文艺思想被全面整合的年代，对胡风的评判完全是一面倒的情况。</w:t>
      </w:r>
    </w:p>
    <w:p w:rsidR="00F11F73" w:rsidRDefault="00F11F73" w:rsidP="00F11F73">
      <w:pPr>
        <w:ind w:firstLineChars="200" w:firstLine="420"/>
        <w:rPr>
          <w:rFonts w:ascii="宋体" w:eastAsiaTheme="minorEastAsia" w:hAnsi="宋体" w:cs="宋体"/>
          <w:szCs w:val="21"/>
        </w:rPr>
      </w:pPr>
      <w:r w:rsidRPr="00F11F73">
        <w:rPr>
          <w:rFonts w:ascii="宋体" w:eastAsiaTheme="minorEastAsia" w:hAnsi="宋体" w:cs="宋体" w:hint="eastAsia"/>
          <w:szCs w:val="21"/>
        </w:rPr>
        <w:t>1954年，胡风因给中共中央写了关于文艺实践问题的报告即著名的“三十万言书”，成为“胡风事件”的直接导火索。1955年受到批判，并由“反党”上升为“反革命”，遭放逐与监禁达20余年，直至1980年中共中央下达了关于为“胡风反革命集团”平反的决定。</w:t>
      </w:r>
    </w:p>
    <w:p w:rsidR="00F11F73" w:rsidRDefault="00F11F73" w:rsidP="00F11F73">
      <w:pPr>
        <w:ind w:firstLineChars="200" w:firstLine="420"/>
        <w:rPr>
          <w:rFonts w:ascii="宋体" w:eastAsiaTheme="minorEastAsia" w:hAnsi="宋体" w:cs="宋体"/>
          <w:szCs w:val="21"/>
        </w:rPr>
      </w:pPr>
    </w:p>
    <w:p w:rsidR="00F11F73" w:rsidRPr="00F11F73" w:rsidRDefault="00F11F73" w:rsidP="00F11F73">
      <w:pPr>
        <w:rPr>
          <w:rFonts w:ascii="宋体" w:eastAsiaTheme="minorEastAsia" w:hAnsi="宋体" w:cs="宋体"/>
          <w:b/>
          <w:szCs w:val="21"/>
        </w:rPr>
      </w:pPr>
      <w:r w:rsidRPr="00F11F73">
        <w:rPr>
          <w:rFonts w:ascii="宋体" w:eastAsiaTheme="minorEastAsia" w:hAnsi="宋体" w:cs="宋体" w:hint="eastAsia"/>
          <w:b/>
          <w:szCs w:val="21"/>
        </w:rPr>
        <w:t>郭小川</w:t>
      </w:r>
    </w:p>
    <w:p w:rsidR="00F11F73" w:rsidRDefault="00F11F73" w:rsidP="00F11F73">
      <w:pPr>
        <w:ind w:firstLineChars="200" w:firstLine="420"/>
        <w:rPr>
          <w:rFonts w:ascii="宋体" w:eastAsiaTheme="minorEastAsia" w:hAnsi="宋体" w:cs="宋体"/>
          <w:szCs w:val="21"/>
        </w:rPr>
      </w:pPr>
      <w:r w:rsidRPr="00F11F73">
        <w:rPr>
          <w:rFonts w:ascii="宋体" w:eastAsiaTheme="minorEastAsia" w:hAnsi="宋体" w:cs="宋体" w:hint="eastAsia"/>
          <w:szCs w:val="21"/>
        </w:rPr>
        <w:t>郭小川(1919年9月2日-1976年10月18日)，原名郭恩大，1919年9月2日出生在河北省丰宁县凤山镇(原属热河省)一个知识分子家庭 。我国文学界一位富有才华的诗人。1933年，日寇侵占热河，他随全家逃难北平。少年时代，他就"过早地同我们的祖国在一起负担着巨大的忧患"(《向困难进军》)。"一二·九"运动后，他积极投身于抗日救亡的学生运动，是党领导下的民族解放先锋队文艺青年联合会的活跃成员，开始用诗歌作武器，参加了民族解放的斗争。此外还是音乐艺术家。</w:t>
      </w:r>
    </w:p>
    <w:p w:rsidR="00F11F73" w:rsidRDefault="00F11F73" w:rsidP="004021EE">
      <w:pPr>
        <w:rPr>
          <w:rFonts w:ascii="宋体" w:eastAsiaTheme="minorEastAsia" w:hAnsi="宋体" w:cs="宋体"/>
          <w:szCs w:val="21"/>
        </w:rPr>
      </w:pPr>
      <w:r>
        <w:rPr>
          <w:rFonts w:ascii="宋体" w:eastAsiaTheme="minorEastAsia" w:hAnsi="宋体" w:cs="宋体" w:hint="eastAsia"/>
          <w:szCs w:val="21"/>
        </w:rPr>
        <w:t>代表作</w:t>
      </w:r>
      <w:r w:rsidR="004021EE">
        <w:rPr>
          <w:rFonts w:ascii="宋体" w:eastAsiaTheme="minorEastAsia" w:hAnsi="宋体" w:cs="宋体" w:hint="eastAsia"/>
          <w:szCs w:val="21"/>
        </w:rPr>
        <w:t>：</w:t>
      </w:r>
    </w:p>
    <w:p w:rsidR="004021EE" w:rsidRDefault="004021EE" w:rsidP="004021EE">
      <w:pPr>
        <w:ind w:firstLineChars="200" w:firstLine="422"/>
        <w:rPr>
          <w:rFonts w:ascii="宋体" w:eastAsiaTheme="minorEastAsia" w:hAnsi="宋体" w:cs="宋体"/>
          <w:szCs w:val="21"/>
        </w:rPr>
      </w:pPr>
      <w:r w:rsidRPr="004021EE">
        <w:rPr>
          <w:rFonts w:ascii="宋体" w:eastAsiaTheme="minorEastAsia" w:hAnsi="宋体" w:cs="宋体" w:hint="eastAsia"/>
          <w:b/>
          <w:szCs w:val="21"/>
        </w:rPr>
        <w:t>《祝酒歌》</w:t>
      </w:r>
      <w:r>
        <w:rPr>
          <w:rFonts w:ascii="宋体" w:eastAsiaTheme="minorEastAsia" w:hAnsi="宋体" w:cs="宋体" w:hint="eastAsia"/>
          <w:szCs w:val="21"/>
        </w:rPr>
        <w:t>歌颂林场工人 节选：</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三伏天下雨哟，雷对雷;</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朱仙镇交战哟，锤对锤;</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今儿晚上哟，咱们</w:t>
      </w:r>
      <w:proofErr w:type="gramStart"/>
      <w:r w:rsidRPr="004021EE">
        <w:rPr>
          <w:rFonts w:ascii="宋体" w:eastAsiaTheme="minorEastAsia" w:hAnsi="宋体" w:cs="宋体" w:hint="eastAsia"/>
          <w:szCs w:val="21"/>
        </w:rPr>
        <w:t>杯对杯</w:t>
      </w:r>
      <w:proofErr w:type="gramEnd"/>
      <w:r w:rsidRPr="004021EE">
        <w:rPr>
          <w:rFonts w:ascii="宋体" w:eastAsiaTheme="minorEastAsia" w:hAnsi="宋体" w:cs="宋体" w:hint="eastAsia"/>
          <w:szCs w:val="21"/>
        </w:rPr>
        <w:t>!</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舒心的酒，千杯不醉;</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知心的话，万言不赘;</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今儿晚上啊，咱这是瑞雪丰年祝捷的会!</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酗酒作乐的是浪荡鬼;</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醉酒哭天的是窝囊废;</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饮酒赞前程的是咱们社会主义新人这一辈!</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财主醉了，因为心黑;</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衙役醉了，因为受贿;</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咱们就是醉了，也是因为生活的酒太浓太美!</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山中的老虎呀，美在背;</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树上的百灵呀，美在嘴;</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lastRenderedPageBreak/>
        <w:t>咱们林区的工人啊，美在内。</w:t>
      </w:r>
    </w:p>
    <w:p w:rsidR="00F11F73" w:rsidRDefault="004021EE" w:rsidP="004021EE">
      <w:pPr>
        <w:ind w:firstLineChars="200" w:firstLine="422"/>
        <w:rPr>
          <w:rFonts w:ascii="宋体" w:eastAsiaTheme="minorEastAsia" w:hAnsi="宋体" w:cs="宋体"/>
          <w:szCs w:val="21"/>
        </w:rPr>
      </w:pPr>
      <w:r w:rsidRPr="004021EE">
        <w:rPr>
          <w:rFonts w:ascii="宋体" w:eastAsiaTheme="minorEastAsia" w:hAnsi="宋体" w:cs="宋体" w:hint="eastAsia"/>
          <w:b/>
          <w:szCs w:val="21"/>
        </w:rPr>
        <w:t>《望星空》</w:t>
      </w:r>
      <w:r>
        <w:rPr>
          <w:rFonts w:ascii="宋体" w:eastAsiaTheme="minorEastAsia" w:hAnsi="宋体" w:cs="宋体" w:hint="eastAsia"/>
          <w:szCs w:val="21"/>
        </w:rPr>
        <w:t>节选：</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今夜呀，</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我站在北京的街头上。</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向星空了望。</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明天哟，</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一个紧要任务，</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又要放在我的双肩上。</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我能退缩吗？</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只有迈开阔步，</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踏万里重洋；</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我能叫嚷困难吗？</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只有挺直腰身，</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承担千斤重量。</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心房呵。</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不许你这般激荡！-------</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此刻呵，</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最该是我沉着镇定的时光。</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而星空，</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却是异样的安详。</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夜深了，</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风息了，</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雷雨逃往他乡。</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云飞了，</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雾散了，</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月亮躲在远方。</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天海平平，</w:t>
      </w:r>
    </w:p>
    <w:p w:rsidR="004021EE" w:rsidRPr="004021EE" w:rsidRDefault="004021EE" w:rsidP="004021EE">
      <w:pPr>
        <w:ind w:firstLineChars="200" w:firstLine="420"/>
        <w:rPr>
          <w:rFonts w:ascii="宋体" w:eastAsiaTheme="minorEastAsia" w:hAnsi="宋体" w:cs="宋体"/>
          <w:szCs w:val="21"/>
        </w:rPr>
      </w:pPr>
      <w:proofErr w:type="gramStart"/>
      <w:r w:rsidRPr="004021EE">
        <w:rPr>
          <w:rFonts w:ascii="宋体" w:eastAsiaTheme="minorEastAsia" w:hAnsi="宋体" w:cs="宋体" w:hint="eastAsia"/>
          <w:szCs w:val="21"/>
        </w:rPr>
        <w:t>不</w:t>
      </w:r>
      <w:proofErr w:type="gramEnd"/>
      <w:r w:rsidRPr="004021EE">
        <w:rPr>
          <w:rFonts w:ascii="宋体" w:eastAsiaTheme="minorEastAsia" w:hAnsi="宋体" w:cs="宋体" w:hint="eastAsia"/>
          <w:szCs w:val="21"/>
        </w:rPr>
        <w:t>起浪，</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四围静静，</w:t>
      </w:r>
    </w:p>
    <w:p w:rsid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无声响。</w:t>
      </w:r>
    </w:p>
    <w:p w:rsidR="004021EE" w:rsidRPr="004021EE" w:rsidRDefault="004021EE" w:rsidP="004021EE">
      <w:pPr>
        <w:ind w:firstLineChars="200" w:firstLine="422"/>
        <w:rPr>
          <w:rFonts w:ascii="宋体" w:eastAsiaTheme="minorEastAsia" w:hAnsi="宋体" w:cs="宋体"/>
          <w:b/>
          <w:szCs w:val="21"/>
        </w:rPr>
      </w:pPr>
      <w:r w:rsidRPr="004021EE">
        <w:rPr>
          <w:rFonts w:ascii="宋体" w:eastAsiaTheme="minorEastAsia" w:hAnsi="宋体" w:cs="宋体" w:hint="eastAsia"/>
          <w:b/>
          <w:szCs w:val="21"/>
        </w:rPr>
        <w:t>《团泊洼的秋天》</w:t>
      </w:r>
      <w:r>
        <w:rPr>
          <w:rFonts w:ascii="宋体" w:eastAsiaTheme="minorEastAsia" w:hAnsi="宋体" w:cs="宋体" w:hint="eastAsia"/>
          <w:b/>
          <w:szCs w:val="21"/>
        </w:rPr>
        <w:t>：</w:t>
      </w:r>
    </w:p>
    <w:p w:rsid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团泊洼的秋天</w:t>
      </w:r>
      <w:proofErr w:type="gramStart"/>
      <w:r w:rsidRPr="004021EE">
        <w:rPr>
          <w:rFonts w:ascii="宋体" w:eastAsiaTheme="minorEastAsia" w:hAnsi="宋体" w:cs="宋体" w:hint="eastAsia"/>
          <w:szCs w:val="21"/>
        </w:rPr>
        <w:t>》</w:t>
      </w:r>
      <w:proofErr w:type="gramEnd"/>
      <w:r w:rsidRPr="004021EE">
        <w:rPr>
          <w:rFonts w:ascii="宋体" w:eastAsiaTheme="minorEastAsia" w:hAnsi="宋体" w:cs="宋体" w:hint="eastAsia"/>
          <w:szCs w:val="21"/>
        </w:rPr>
        <w:t>是现代作家郭小川创作的一首新诗。这首诗前</w:t>
      </w:r>
      <w:proofErr w:type="gramStart"/>
      <w:r w:rsidRPr="004021EE">
        <w:rPr>
          <w:rFonts w:ascii="宋体" w:eastAsiaTheme="minorEastAsia" w:hAnsi="宋体" w:cs="宋体" w:hint="eastAsia"/>
          <w:szCs w:val="21"/>
        </w:rPr>
        <w:t>六节写团泊</w:t>
      </w:r>
      <w:proofErr w:type="gramEnd"/>
      <w:r w:rsidRPr="004021EE">
        <w:rPr>
          <w:rFonts w:ascii="宋体" w:eastAsiaTheme="minorEastAsia" w:hAnsi="宋体" w:cs="宋体" w:hint="eastAsia"/>
          <w:szCs w:val="21"/>
        </w:rPr>
        <w:t>洼的秋天的平和、安详，这是对团泊洼的秋天的自然状貌的表象写实。第七节和第二十一节是承上启下的过渡性诗节。接下来</w:t>
      </w:r>
      <w:proofErr w:type="gramStart"/>
      <w:r w:rsidRPr="004021EE">
        <w:rPr>
          <w:rFonts w:ascii="宋体" w:eastAsiaTheme="minorEastAsia" w:hAnsi="宋体" w:cs="宋体" w:hint="eastAsia"/>
          <w:szCs w:val="21"/>
        </w:rPr>
        <w:t>十三节写团泊</w:t>
      </w:r>
      <w:proofErr w:type="gramEnd"/>
      <w:r w:rsidRPr="004021EE">
        <w:rPr>
          <w:rFonts w:ascii="宋体" w:eastAsiaTheme="minorEastAsia" w:hAnsi="宋体" w:cs="宋体" w:hint="eastAsia"/>
          <w:szCs w:val="21"/>
        </w:rPr>
        <w:t>洼的秋天在世界或中国特定的政治社会环境里的喧嚣。最后两节是全诗的“诗眼”——平静的是</w:t>
      </w:r>
      <w:proofErr w:type="gramStart"/>
      <w:r w:rsidRPr="004021EE">
        <w:rPr>
          <w:rFonts w:ascii="宋体" w:eastAsiaTheme="minorEastAsia" w:hAnsi="宋体" w:cs="宋体" w:hint="eastAsia"/>
          <w:szCs w:val="21"/>
        </w:rPr>
        <w:t>秋天团</w:t>
      </w:r>
      <w:proofErr w:type="gramEnd"/>
      <w:r w:rsidRPr="004021EE">
        <w:rPr>
          <w:rFonts w:ascii="宋体" w:eastAsiaTheme="minorEastAsia" w:hAnsi="宋体" w:cs="宋体" w:hint="eastAsia"/>
          <w:szCs w:val="21"/>
        </w:rPr>
        <w:t>泊洼的外表，而喧嚣的是</w:t>
      </w:r>
      <w:proofErr w:type="gramStart"/>
      <w:r w:rsidRPr="004021EE">
        <w:rPr>
          <w:rFonts w:ascii="宋体" w:eastAsiaTheme="minorEastAsia" w:hAnsi="宋体" w:cs="宋体" w:hint="eastAsia"/>
          <w:szCs w:val="21"/>
        </w:rPr>
        <w:t>秋天团</w:t>
      </w:r>
      <w:proofErr w:type="gramEnd"/>
      <w:r w:rsidRPr="004021EE">
        <w:rPr>
          <w:rFonts w:ascii="宋体" w:eastAsiaTheme="minorEastAsia" w:hAnsi="宋体" w:cs="宋体" w:hint="eastAsia"/>
          <w:szCs w:val="21"/>
        </w:rPr>
        <w:t>泊洼的内部。这首诗不假雕琢，情词壮烈，气挟风雷电闪，读来感人肺腑，动人心魄。</w:t>
      </w:r>
    </w:p>
    <w:p w:rsidR="004021EE" w:rsidRDefault="004021EE" w:rsidP="004021EE">
      <w:pPr>
        <w:ind w:firstLineChars="200" w:firstLine="420"/>
        <w:rPr>
          <w:rFonts w:ascii="宋体" w:eastAsiaTheme="minorEastAsia" w:hAnsi="宋体" w:cs="宋体"/>
          <w:szCs w:val="21"/>
        </w:rPr>
      </w:pPr>
      <w:r>
        <w:rPr>
          <w:rFonts w:ascii="宋体" w:eastAsiaTheme="minorEastAsia" w:hAnsi="宋体" w:cs="宋体" w:hint="eastAsia"/>
          <w:szCs w:val="21"/>
        </w:rPr>
        <w:t>节选：</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团泊洼，团泊洼，你真是这样静静的吗？</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全世界都在喧腾，哪里没有雷霆怒吼，风云变化！</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是的，团泊洼的呼喊之声，也和别处一样洪大；</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请听听人们的胸口吧，其中也和闹市一样嘈杂。</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这里没有第三次世界大战，但人人都在枪炮齐发；</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谁的心灵深处——没有奔腾咆哮的千军万马！</w:t>
      </w:r>
    </w:p>
    <w:p w:rsidR="004021EE" w:rsidRP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这里没有刀光剑影的火阵，但日夜都在攻打厮杀；</w:t>
      </w:r>
    </w:p>
    <w:p w:rsid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lastRenderedPageBreak/>
        <w:t>谁的大小动脉里——没有炽热的鲜血流响哗哗！</w:t>
      </w:r>
    </w:p>
    <w:p w:rsidR="004021EE" w:rsidRDefault="004021EE" w:rsidP="004021EE">
      <w:pPr>
        <w:ind w:firstLineChars="200" w:firstLine="420"/>
        <w:rPr>
          <w:rFonts w:ascii="宋体" w:eastAsiaTheme="minorEastAsia" w:hAnsi="宋体" w:cs="宋体"/>
          <w:szCs w:val="21"/>
        </w:rPr>
      </w:pPr>
      <w:r w:rsidRPr="004021EE">
        <w:rPr>
          <w:rFonts w:ascii="宋体" w:eastAsiaTheme="minorEastAsia" w:hAnsi="宋体" w:cs="宋体" w:hint="eastAsia"/>
          <w:szCs w:val="21"/>
        </w:rPr>
        <w:t>这首诗是郭小川同志在毛主席1975年7月25日关于电影《创业》的重要批示鼓舞下用诗的形式给一位同志写的一封信。是为表达天津市静海县团泊洼文化部五·七干校广大文艺战士的振奋心情以及对“四人帮”干扰和破坏毛主席革命文艺路线的罪恶行径的强烈愤恨而作。</w:t>
      </w:r>
    </w:p>
    <w:p w:rsidR="002B0BA1" w:rsidRDefault="002B0BA1" w:rsidP="004021EE">
      <w:pPr>
        <w:ind w:firstLineChars="200" w:firstLine="420"/>
        <w:rPr>
          <w:rFonts w:ascii="宋体" w:eastAsiaTheme="minorEastAsia" w:hAnsi="宋体" w:cs="宋体"/>
          <w:szCs w:val="21"/>
        </w:rPr>
      </w:pPr>
    </w:p>
    <w:p w:rsidR="002B0BA1" w:rsidRPr="002B0BA1" w:rsidRDefault="002B0BA1" w:rsidP="002B0BA1">
      <w:pPr>
        <w:rPr>
          <w:rFonts w:ascii="宋体" w:eastAsiaTheme="minorEastAsia" w:hAnsi="宋体" w:cs="宋体"/>
          <w:b/>
          <w:szCs w:val="21"/>
        </w:rPr>
      </w:pPr>
      <w:r w:rsidRPr="002B0BA1">
        <w:rPr>
          <w:rFonts w:ascii="宋体" w:eastAsiaTheme="minorEastAsia" w:hAnsi="宋体" w:cs="宋体" w:hint="eastAsia"/>
          <w:b/>
          <w:szCs w:val="21"/>
        </w:rPr>
        <w:t>闻捷</w:t>
      </w:r>
    </w:p>
    <w:p w:rsidR="002B0BA1" w:rsidRDefault="002B0BA1" w:rsidP="004021EE">
      <w:pPr>
        <w:ind w:firstLineChars="200" w:firstLine="420"/>
        <w:rPr>
          <w:rFonts w:ascii="宋体" w:eastAsiaTheme="minorEastAsia" w:hAnsi="宋体" w:cs="宋体"/>
          <w:szCs w:val="21"/>
        </w:rPr>
      </w:pPr>
      <w:r w:rsidRPr="002B0BA1">
        <w:rPr>
          <w:rFonts w:ascii="宋体" w:eastAsiaTheme="minorEastAsia" w:hAnsi="宋体" w:cs="宋体" w:hint="eastAsia"/>
          <w:szCs w:val="21"/>
        </w:rPr>
        <w:t>闻捷的创作主要以诗歌为主，主要作品有:《祖国!光辉的十月》(1958年作家出版社出版)，《生活的赞歌》(1959年人民文学出版社出版)，《河西走廊行》(1959年作家出版社出版)以及诗集《天山牧歌》《生活的赞歌》，长诗《复仇的火焰》。</w:t>
      </w:r>
    </w:p>
    <w:p w:rsidR="002B0BA1" w:rsidRDefault="002B0BA1" w:rsidP="004021EE">
      <w:pPr>
        <w:ind w:firstLineChars="200" w:firstLine="420"/>
        <w:rPr>
          <w:rFonts w:asciiTheme="minorEastAsia" w:eastAsiaTheme="minorEastAsia" w:hAnsiTheme="minorEastAsia" w:cs="Arial"/>
          <w:szCs w:val="21"/>
          <w:shd w:val="clear" w:color="auto" w:fill="FFFFFF"/>
        </w:rPr>
      </w:pPr>
      <w:r>
        <w:rPr>
          <w:rFonts w:ascii="宋体" w:eastAsiaTheme="minorEastAsia" w:hAnsi="宋体" w:cs="宋体" w:hint="eastAsia"/>
          <w:szCs w:val="21"/>
        </w:rPr>
        <w:t>抒情诗集</w:t>
      </w:r>
      <w:r w:rsidRPr="002B0BA1">
        <w:rPr>
          <w:rFonts w:asciiTheme="minorEastAsia" w:eastAsiaTheme="minorEastAsia" w:hAnsiTheme="minorEastAsia" w:cs="Arial"/>
          <w:szCs w:val="21"/>
          <w:shd w:val="clear" w:color="auto" w:fill="FFFFFF"/>
        </w:rPr>
        <w:t>《天山牧歌》的抒情诗大都有简单的"情节"﹐作者把生活事件和画面提炼得单纯﹑</w:t>
      </w:r>
      <w:proofErr w:type="gramStart"/>
      <w:r w:rsidRPr="002B0BA1">
        <w:rPr>
          <w:rFonts w:asciiTheme="minorEastAsia" w:eastAsiaTheme="minorEastAsia" w:hAnsiTheme="minorEastAsia" w:cs="Arial"/>
          <w:szCs w:val="21"/>
          <w:shd w:val="clear" w:color="auto" w:fill="FFFFFF"/>
        </w:rPr>
        <w:t>和谐﹐</w:t>
      </w:r>
      <w:proofErr w:type="gramEnd"/>
      <w:r w:rsidRPr="002B0BA1">
        <w:rPr>
          <w:rFonts w:asciiTheme="minorEastAsia" w:eastAsiaTheme="minorEastAsia" w:hAnsiTheme="minorEastAsia" w:cs="Arial"/>
          <w:szCs w:val="21"/>
          <w:shd w:val="clear" w:color="auto" w:fill="FFFFFF"/>
        </w:rPr>
        <w:t>并用优美的笔调描绘了聚居在天山</w:t>
      </w:r>
      <w:proofErr w:type="gramStart"/>
      <w:r w:rsidRPr="002B0BA1">
        <w:rPr>
          <w:rFonts w:asciiTheme="minorEastAsia" w:eastAsiaTheme="minorEastAsia" w:hAnsiTheme="minorEastAsia" w:cs="Arial"/>
          <w:szCs w:val="21"/>
          <w:shd w:val="clear" w:color="auto" w:fill="FFFFFF"/>
        </w:rPr>
        <w:t>脚下﹑</w:t>
      </w:r>
      <w:proofErr w:type="gramEnd"/>
      <w:r w:rsidRPr="002B0BA1">
        <w:rPr>
          <w:rFonts w:asciiTheme="minorEastAsia" w:eastAsiaTheme="minorEastAsia" w:hAnsiTheme="minorEastAsia" w:cs="Arial"/>
          <w:szCs w:val="21"/>
          <w:shd w:val="clear" w:color="auto" w:fill="FFFFFF"/>
        </w:rPr>
        <w:t>和硕草原﹑</w:t>
      </w:r>
      <w:hyperlink r:id="rId10" w:tgtFrame="_blank" w:history="1">
        <w:r w:rsidRPr="002B0BA1">
          <w:rPr>
            <w:rStyle w:val="a6"/>
            <w:rFonts w:asciiTheme="minorEastAsia" w:eastAsiaTheme="minorEastAsia" w:hAnsiTheme="minorEastAsia" w:cs="Arial"/>
            <w:color w:val="auto"/>
            <w:szCs w:val="21"/>
          </w:rPr>
          <w:t>吐鲁番盆地</w:t>
        </w:r>
      </w:hyperlink>
      <w:r w:rsidRPr="002B0BA1">
        <w:rPr>
          <w:rFonts w:asciiTheme="minorEastAsia" w:eastAsiaTheme="minorEastAsia" w:hAnsiTheme="minorEastAsia" w:cs="Arial"/>
          <w:szCs w:val="21"/>
          <w:shd w:val="clear" w:color="auto" w:fill="FFFFFF"/>
        </w:rPr>
        <w:t>和</w:t>
      </w:r>
      <w:proofErr w:type="gramStart"/>
      <w:r w:rsidRPr="002B0BA1">
        <w:rPr>
          <w:rFonts w:asciiTheme="minorEastAsia" w:eastAsiaTheme="minorEastAsia" w:hAnsiTheme="minorEastAsia" w:cs="Arial"/>
          <w:szCs w:val="21"/>
          <w:shd w:val="clear" w:color="auto" w:fill="FFFFFF"/>
        </w:rPr>
        <w:t>博斯</w:t>
      </w:r>
      <w:proofErr w:type="gramEnd"/>
      <w:r w:rsidRPr="002B0BA1">
        <w:rPr>
          <w:rFonts w:asciiTheme="minorEastAsia" w:eastAsiaTheme="minorEastAsia" w:hAnsiTheme="minorEastAsia" w:cs="Arial"/>
          <w:szCs w:val="21"/>
          <w:shd w:val="clear" w:color="auto" w:fill="FFFFFF"/>
        </w:rPr>
        <w:t>腾湖畔的哈萨克﹑维吾尔﹑蒙古等民族的生活情景﹐抒发对于新生活的浓烈情思。这些抒情诗﹐深入到兄弟民族青年男女的内心世界﹐揭示他们因生活剧变而在思想感情中萌发的新的因素﹕对祖国的忠诚﹐创造新生活的热望﹐以及纯真的爱情。在《天山牧歌》中﹐爱情诗占有很大份量。建国初期的诗歌创作中﹐把爱情表现得如此真挚﹑强烈的﹐并不多见。这些爱情诗的受到注意﹐还因为它们揭示了爱情与劳动﹐与创造新生活的紧密联</w:t>
      </w:r>
      <w:r>
        <w:rPr>
          <w:rFonts w:asciiTheme="minorEastAsia" w:eastAsiaTheme="minorEastAsia" w:hAnsiTheme="minorEastAsia" w:hint="eastAsia"/>
        </w:rPr>
        <w:t>系</w:t>
      </w:r>
      <w:r w:rsidRPr="002B0BA1">
        <w:rPr>
          <w:rFonts w:asciiTheme="minorEastAsia" w:eastAsiaTheme="minorEastAsia" w:hAnsiTheme="minorEastAsia" w:cs="Arial"/>
          <w:szCs w:val="21"/>
          <w:shd w:val="clear" w:color="auto" w:fill="FFFFFF"/>
        </w:rPr>
        <w:t>。它们歌唱的是解放了的劳动人民的爱情﹐以劳动为最高选择标准的爱情。《</w:t>
      </w:r>
      <w:hyperlink r:id="rId11" w:tgtFrame="_blank" w:history="1">
        <w:r w:rsidRPr="002B0BA1">
          <w:rPr>
            <w:rStyle w:val="a6"/>
            <w:rFonts w:asciiTheme="minorEastAsia" w:eastAsiaTheme="minorEastAsia" w:hAnsiTheme="minorEastAsia" w:cs="Arial"/>
            <w:color w:val="auto"/>
            <w:szCs w:val="21"/>
            <w:u w:val="none"/>
          </w:rPr>
          <w:t>苹果树下</w:t>
        </w:r>
      </w:hyperlink>
      <w:r w:rsidRPr="002B0BA1">
        <w:rPr>
          <w:rFonts w:asciiTheme="minorEastAsia" w:eastAsiaTheme="minorEastAsia" w:hAnsiTheme="minorEastAsia" w:cs="Arial"/>
          <w:szCs w:val="21"/>
          <w:shd w:val="clear" w:color="auto" w:fill="FFFFFF"/>
        </w:rPr>
        <w:t>》﹑《夜莺飞去了》﹑《葡萄成熟了》﹑《舞会结束以后》﹑《赛马》等﹐都体现了这一特色。</w:t>
      </w:r>
    </w:p>
    <w:p w:rsidR="002B0BA1" w:rsidRDefault="002B0BA1" w:rsidP="004021EE">
      <w:pPr>
        <w:ind w:firstLineChars="200" w:firstLine="420"/>
        <w:rPr>
          <w:rFonts w:ascii="宋体" w:eastAsiaTheme="minorEastAsia" w:hAnsi="宋体" w:cs="宋体"/>
          <w:szCs w:val="21"/>
        </w:rPr>
      </w:pPr>
      <w:r w:rsidRPr="002B0BA1">
        <w:rPr>
          <w:rFonts w:ascii="宋体" w:eastAsiaTheme="minorEastAsia" w:hAnsi="宋体" w:cs="宋体" w:hint="eastAsia"/>
          <w:szCs w:val="21"/>
        </w:rPr>
        <w:t>从1959年起﹐闻捷开始发表长篇叙事诗《复仇的火焰》。按计划﹐长诗共三部。第一部《动荡的年代》和第二部《叛乱的草原》分别出版于1959年和1962年。第三部因十年动乱的冲击而未能完成。长诗以解放初期粉碎新疆东部巴里坤草原的叛乱为题材。写人民解放军贯彻中国共产党的民族政策﹐教育﹑团结受蒙蔽群众﹐军事进剿结合政治争取﹐孤立了哈萨克民族中的反动派﹐取得了平叛的胜利。长诗力图从较广阔的历史背景来表现这场复杂斗争﹐几条情节线索的并行与交错﹐社会各个阶层的众多人物的刻画﹐使长诗具有宏伟的史诗的性质。一些主要人物都各有特色。在第一部中﹐性格鲜明并具有一定深度的是青年牧民巴哈尔</w:t>
      </w:r>
      <w:proofErr w:type="gramStart"/>
      <w:r w:rsidRPr="002B0BA1">
        <w:rPr>
          <w:rFonts w:ascii="宋体" w:eastAsiaTheme="minorEastAsia" w:hAnsi="宋体" w:cs="宋体" w:hint="eastAsia"/>
          <w:szCs w:val="21"/>
        </w:rPr>
        <w:t>形像</w:t>
      </w:r>
      <w:proofErr w:type="gramEnd"/>
      <w:r w:rsidRPr="002B0BA1">
        <w:rPr>
          <w:rFonts w:ascii="宋体" w:eastAsiaTheme="minorEastAsia" w:hAnsi="宋体" w:cs="宋体" w:hint="eastAsia"/>
          <w:szCs w:val="21"/>
        </w:rPr>
        <w:t>。长诗刻画了这一人物的性格的复杂性﹐并表现他最后走向觉悟的过程。另外﹐巴里坤草原的风光﹐哈萨克民族的生活习俗﹐在长诗中有出色的描绘。由于这部长诗涉及的事件繁复﹐描写的人物众多﹐因而有些章节偏于情节叙述。1971年1月，被"四人帮"迫害致死。</w:t>
      </w:r>
    </w:p>
    <w:p w:rsidR="002B0BA1" w:rsidRDefault="002B0BA1" w:rsidP="004021EE">
      <w:pPr>
        <w:ind w:firstLineChars="200" w:firstLine="420"/>
        <w:rPr>
          <w:rFonts w:ascii="宋体" w:eastAsiaTheme="minorEastAsia" w:hAnsi="宋体" w:cs="宋体"/>
          <w:szCs w:val="21"/>
        </w:rPr>
      </w:pPr>
    </w:p>
    <w:p w:rsidR="002B0BA1" w:rsidRPr="002B0BA1" w:rsidRDefault="002B0BA1" w:rsidP="002B0BA1">
      <w:pPr>
        <w:jc w:val="left"/>
        <w:rPr>
          <w:rFonts w:ascii="宋体" w:eastAsiaTheme="minorEastAsia" w:hAnsi="宋体" w:cs="宋体"/>
          <w:b/>
          <w:szCs w:val="21"/>
        </w:rPr>
      </w:pPr>
      <w:r w:rsidRPr="002B0BA1">
        <w:rPr>
          <w:rFonts w:ascii="宋体" w:eastAsiaTheme="minorEastAsia" w:hAnsi="宋体" w:cs="宋体" w:hint="eastAsia"/>
          <w:b/>
          <w:szCs w:val="21"/>
        </w:rPr>
        <w:t>老舍《茶馆》</w:t>
      </w:r>
    </w:p>
    <w:p w:rsidR="002B0BA1" w:rsidRPr="002B0BA1" w:rsidRDefault="002B0BA1" w:rsidP="002B0BA1">
      <w:pPr>
        <w:ind w:firstLineChars="200" w:firstLine="420"/>
        <w:rPr>
          <w:rFonts w:ascii="宋体" w:eastAsiaTheme="minorEastAsia" w:hAnsi="宋体" w:cs="宋体"/>
          <w:szCs w:val="21"/>
        </w:rPr>
      </w:pPr>
      <w:r w:rsidRPr="002B0BA1">
        <w:rPr>
          <w:rFonts w:ascii="宋体" w:eastAsiaTheme="minorEastAsia" w:hAnsi="宋体" w:cs="宋体" w:hint="eastAsia"/>
          <w:szCs w:val="21"/>
        </w:rPr>
        <w:t>《茶馆》是现代文学家老舍于1956年创作的话剧，1957年7月初载于巴金任编辑的《收获》杂志创刊号。1958年6月由中国戏剧出版社出版单行本。剧作展示了戊戌变法、军阀混战和新中国成立前夕三个时代近半个世纪的社会风云变化。通过一个叫裕泰的茶馆揭示了近半个世纪中国社会的黑暗腐败、光怪陆离，以及在这个社会中的芸芸众生。</w:t>
      </w:r>
    </w:p>
    <w:p w:rsidR="002B0BA1" w:rsidRDefault="002B0BA1" w:rsidP="002B0BA1">
      <w:pPr>
        <w:ind w:firstLineChars="200" w:firstLine="420"/>
        <w:rPr>
          <w:rFonts w:ascii="宋体" w:eastAsiaTheme="minorEastAsia" w:hAnsi="宋体" w:cs="宋体"/>
          <w:szCs w:val="21"/>
        </w:rPr>
      </w:pPr>
      <w:r w:rsidRPr="002B0BA1">
        <w:rPr>
          <w:rFonts w:ascii="宋体" w:eastAsiaTheme="minorEastAsia" w:hAnsi="宋体" w:cs="宋体" w:hint="eastAsia"/>
          <w:szCs w:val="21"/>
        </w:rPr>
        <w:t>剧本中出场的人物近50人，除茶馆老板之外，有吃皇粮的旗人、办实业的资本家、清官里的太监、信奉洋教的教士、穷困潦倒的农民，以及特务、打手、警察、流氓、相士等，人物众多但性格鲜明，能够"闻其声知其人"，"三言两语就勾出一个人物形象的轮廓来"。作品通过茶馆老板王利发对祖传"裕泰茶馆"的惨淡经营，描写他虽然精明圆滑、呕心沥血，但终于挡不住衰败的结局，从侧面反映了中国社会的走向。剧作在国内外多次演出，赢得了较高的评价，是中国当代戏剧创作的经典作品。</w:t>
      </w:r>
    </w:p>
    <w:p w:rsidR="002B0BA1" w:rsidRPr="002B0BA1" w:rsidRDefault="002B0BA1" w:rsidP="002B0BA1">
      <w:pPr>
        <w:ind w:firstLineChars="200" w:firstLine="422"/>
        <w:rPr>
          <w:rFonts w:ascii="宋体" w:eastAsiaTheme="minorEastAsia" w:hAnsi="宋体" w:cs="宋体"/>
          <w:b/>
          <w:szCs w:val="21"/>
        </w:rPr>
      </w:pPr>
      <w:r w:rsidRPr="002B0BA1">
        <w:rPr>
          <w:rFonts w:ascii="宋体" w:eastAsiaTheme="minorEastAsia" w:hAnsi="宋体" w:cs="宋体" w:hint="eastAsia"/>
          <w:b/>
          <w:szCs w:val="21"/>
        </w:rPr>
        <w:t>内容简介</w:t>
      </w:r>
    </w:p>
    <w:p w:rsidR="002B0BA1" w:rsidRPr="002B0BA1" w:rsidRDefault="002B0BA1" w:rsidP="002B0BA1">
      <w:pPr>
        <w:ind w:firstLineChars="200" w:firstLine="420"/>
        <w:rPr>
          <w:rFonts w:ascii="宋体" w:eastAsiaTheme="minorEastAsia" w:hAnsi="宋体" w:cs="宋体"/>
          <w:szCs w:val="21"/>
        </w:rPr>
      </w:pPr>
      <w:r w:rsidRPr="002B0BA1">
        <w:rPr>
          <w:rFonts w:ascii="宋体" w:eastAsiaTheme="minorEastAsia" w:hAnsi="宋体" w:cs="宋体" w:hint="eastAsia"/>
          <w:szCs w:val="21"/>
        </w:rPr>
        <w:t>《茶馆》结构上分三幕，以老北京一家叫裕泰的大茶馆的兴衰变迁为背景，展示了从清</w:t>
      </w:r>
      <w:r w:rsidRPr="002B0BA1">
        <w:rPr>
          <w:rFonts w:ascii="宋体" w:eastAsiaTheme="minorEastAsia" w:hAnsi="宋体" w:cs="宋体" w:hint="eastAsia"/>
          <w:szCs w:val="21"/>
        </w:rPr>
        <w:lastRenderedPageBreak/>
        <w:t>末到北洋军阀时期再到抗战胜利以后的近50年间，北京的社会风貌和各阶层的不同人物的生活变迁。每一幕写一个时代，北京各阶层的三教九流人物，出入于这家大茶馆，全剧展示出来的是一幅幅气势庞大的历史画卷，形象地说明了旧中国的必然灭亡和新中国诞生的必然性。</w:t>
      </w:r>
    </w:p>
    <w:p w:rsidR="002B0BA1" w:rsidRPr="002B0BA1" w:rsidRDefault="002B0BA1" w:rsidP="002B0BA1">
      <w:pPr>
        <w:ind w:firstLineChars="200" w:firstLine="420"/>
        <w:rPr>
          <w:rFonts w:ascii="宋体" w:eastAsiaTheme="minorEastAsia" w:hAnsi="宋体" w:cs="宋体"/>
          <w:szCs w:val="21"/>
        </w:rPr>
      </w:pPr>
      <w:r w:rsidRPr="002B0BA1">
        <w:rPr>
          <w:rFonts w:ascii="宋体" w:eastAsiaTheme="minorEastAsia" w:hAnsi="宋体" w:cs="宋体" w:hint="eastAsia"/>
          <w:szCs w:val="21"/>
        </w:rPr>
        <w:t>第一幕</w:t>
      </w:r>
    </w:p>
    <w:p w:rsidR="002B0BA1" w:rsidRPr="002B0BA1" w:rsidRDefault="002B0BA1" w:rsidP="002B0BA1">
      <w:pPr>
        <w:ind w:firstLineChars="200" w:firstLine="420"/>
        <w:rPr>
          <w:rFonts w:ascii="宋体" w:eastAsiaTheme="minorEastAsia" w:hAnsi="宋体" w:cs="宋体"/>
          <w:szCs w:val="21"/>
        </w:rPr>
      </w:pPr>
      <w:r w:rsidRPr="002B0BA1">
        <w:rPr>
          <w:rFonts w:ascii="宋体" w:eastAsiaTheme="minorEastAsia" w:hAnsi="宋体" w:cs="宋体" w:hint="eastAsia"/>
          <w:szCs w:val="21"/>
        </w:rPr>
        <w:t>1898年，戊戌变法失败。一个初秋的上午，裕泰茶馆开始营业，掌柜王利发兴致勃勃地坐在柜台上。三三两两的旗人，遛够了鸟儿，走进茶馆来歇腿、喝茶。有两位茶客唱着京戏，另外几个围着桌子观赏瓦罐中的蟋蟀。茶馆中到处贴着"莫谈国事"的纸条。可是常四爷偏要谈谈国事。他痛恨洋人，痛恨那些吃洋饭、</w:t>
      </w:r>
      <w:proofErr w:type="gramStart"/>
      <w:r w:rsidRPr="002B0BA1">
        <w:rPr>
          <w:rFonts w:ascii="宋体" w:eastAsiaTheme="minorEastAsia" w:hAnsi="宋体" w:cs="宋体" w:hint="eastAsia"/>
          <w:szCs w:val="21"/>
        </w:rPr>
        <w:t>讲洋话</w:t>
      </w:r>
      <w:proofErr w:type="gramEnd"/>
      <w:r w:rsidRPr="002B0BA1">
        <w:rPr>
          <w:rFonts w:ascii="宋体" w:eastAsiaTheme="minorEastAsia" w:hAnsi="宋体" w:cs="宋体" w:hint="eastAsia"/>
          <w:szCs w:val="21"/>
        </w:rPr>
        <w:t>的人，也看不起在营里当差的二德子之流。他因一句"大清国要完"，被两个特务宋恩子和吴祥子抓去，送进了监狱。相面骗人的唐铁嘴来讨碗茶喝，说媒拉纤的刘麻子也来了，</w:t>
      </w:r>
      <w:proofErr w:type="gramStart"/>
      <w:r w:rsidRPr="002B0BA1">
        <w:rPr>
          <w:rFonts w:ascii="宋体" w:eastAsiaTheme="minorEastAsia" w:hAnsi="宋体" w:cs="宋体" w:hint="eastAsia"/>
          <w:szCs w:val="21"/>
        </w:rPr>
        <w:t>要把康六的</w:t>
      </w:r>
      <w:proofErr w:type="gramEnd"/>
      <w:r w:rsidRPr="002B0BA1">
        <w:rPr>
          <w:rFonts w:ascii="宋体" w:eastAsiaTheme="minorEastAsia" w:hAnsi="宋体" w:cs="宋体" w:hint="eastAsia"/>
          <w:szCs w:val="21"/>
        </w:rPr>
        <w:t>十五岁女儿康顺子卖给七十多岁的</w:t>
      </w:r>
      <w:proofErr w:type="gramStart"/>
      <w:r w:rsidRPr="002B0BA1">
        <w:rPr>
          <w:rFonts w:ascii="宋体" w:eastAsiaTheme="minorEastAsia" w:hAnsi="宋体" w:cs="宋体" w:hint="eastAsia"/>
          <w:szCs w:val="21"/>
        </w:rPr>
        <w:t>庞</w:t>
      </w:r>
      <w:proofErr w:type="gramEnd"/>
      <w:r w:rsidRPr="002B0BA1">
        <w:rPr>
          <w:rFonts w:ascii="宋体" w:eastAsiaTheme="minorEastAsia" w:hAnsi="宋体" w:cs="宋体" w:hint="eastAsia"/>
          <w:szCs w:val="21"/>
        </w:rPr>
        <w:t>太监当老婆。主张实业救国的秦仲义走进来，说什么要办工厂，搞维新。</w:t>
      </w:r>
    </w:p>
    <w:p w:rsidR="002B0BA1" w:rsidRPr="002B0BA1" w:rsidRDefault="002B0BA1" w:rsidP="002B0BA1">
      <w:pPr>
        <w:ind w:firstLineChars="200" w:firstLine="420"/>
        <w:rPr>
          <w:rFonts w:ascii="宋体" w:eastAsiaTheme="minorEastAsia" w:hAnsi="宋体" w:cs="宋体"/>
          <w:szCs w:val="21"/>
        </w:rPr>
      </w:pPr>
      <w:r w:rsidRPr="002B0BA1">
        <w:rPr>
          <w:rFonts w:ascii="宋体" w:eastAsiaTheme="minorEastAsia" w:hAnsi="宋体" w:cs="宋体" w:hint="eastAsia"/>
          <w:szCs w:val="21"/>
        </w:rPr>
        <w:t>第二幕</w:t>
      </w:r>
    </w:p>
    <w:p w:rsidR="002B0BA1" w:rsidRPr="002B0BA1" w:rsidRDefault="002B0BA1" w:rsidP="002B0BA1">
      <w:pPr>
        <w:ind w:firstLineChars="200" w:firstLine="420"/>
        <w:rPr>
          <w:rFonts w:ascii="宋体" w:eastAsiaTheme="minorEastAsia" w:hAnsi="宋体" w:cs="宋体"/>
          <w:szCs w:val="21"/>
        </w:rPr>
      </w:pPr>
      <w:r w:rsidRPr="002B0BA1">
        <w:rPr>
          <w:rFonts w:ascii="宋体" w:eastAsiaTheme="minorEastAsia" w:hAnsi="宋体" w:cs="宋体" w:hint="eastAsia"/>
          <w:szCs w:val="21"/>
        </w:rPr>
        <w:t>民国初年军阀混战时期。这时裕泰茶馆渐趋衰落，茶馆主人王利发积极迎合潮流实行改良，却仍然难以维持下去。主要上场人物:王利发、常四爷、王淑芬、刘麻子、唐铁嘴、松二爷、宋恩子、吴祥子、李三、康顺子等。小茶馆展现出一幅兵荒马乱、日益衰败的社会画面:常四爷出狱;康顺子母子逃出宫;拉皮条的刘麻子被稀里糊涂砍了头;两个逃兵</w:t>
      </w:r>
      <w:proofErr w:type="gramStart"/>
      <w:r w:rsidRPr="002B0BA1">
        <w:rPr>
          <w:rFonts w:ascii="宋体" w:eastAsiaTheme="minorEastAsia" w:hAnsi="宋体" w:cs="宋体" w:hint="eastAsia"/>
          <w:szCs w:val="21"/>
        </w:rPr>
        <w:t>想合娶一个</w:t>
      </w:r>
      <w:proofErr w:type="gramEnd"/>
      <w:r w:rsidRPr="002B0BA1">
        <w:rPr>
          <w:rFonts w:ascii="宋体" w:eastAsiaTheme="minorEastAsia" w:hAnsi="宋体" w:cs="宋体" w:hint="eastAsia"/>
          <w:szCs w:val="21"/>
        </w:rPr>
        <w:t>老婆;茶馆生意清淡，面积缩小，苦心经营，试图改良，"改良"后还未开张就厄运临头，特务、巡警、兵痞就接二连三来敲诈勒索，宋恩子、吴祥子摇身一变又成了军阀的走狗。</w:t>
      </w:r>
    </w:p>
    <w:p w:rsidR="002B0BA1" w:rsidRPr="002B0BA1" w:rsidRDefault="002B0BA1" w:rsidP="002B0BA1">
      <w:pPr>
        <w:ind w:firstLineChars="200" w:firstLine="420"/>
        <w:rPr>
          <w:rFonts w:ascii="宋体" w:eastAsiaTheme="minorEastAsia" w:hAnsi="宋体" w:cs="宋体"/>
          <w:szCs w:val="21"/>
        </w:rPr>
      </w:pPr>
      <w:r w:rsidRPr="002B0BA1">
        <w:rPr>
          <w:rFonts w:ascii="宋体" w:eastAsiaTheme="minorEastAsia" w:hAnsi="宋体" w:cs="宋体" w:hint="eastAsia"/>
          <w:szCs w:val="21"/>
        </w:rPr>
        <w:t>第三幕</w:t>
      </w:r>
    </w:p>
    <w:p w:rsidR="002B0BA1" w:rsidRDefault="002B0BA1" w:rsidP="002B0BA1">
      <w:pPr>
        <w:ind w:firstLineChars="200" w:firstLine="420"/>
        <w:rPr>
          <w:rFonts w:ascii="宋体" w:eastAsiaTheme="minorEastAsia" w:hAnsi="宋体" w:cs="宋体"/>
          <w:szCs w:val="21"/>
        </w:rPr>
      </w:pPr>
      <w:r w:rsidRPr="002B0BA1">
        <w:rPr>
          <w:rFonts w:ascii="宋体" w:eastAsiaTheme="minorEastAsia" w:hAnsi="宋体" w:cs="宋体" w:hint="eastAsia"/>
          <w:szCs w:val="21"/>
        </w:rPr>
        <w:t>抗日战争胜利，国民党特务和美国兵在北京横行。这时的裕泰茶馆更加破败，只有"莫谈国事"的纸条写得更多，字也写得更大。康妈妈正在商量去</w:t>
      </w:r>
      <w:proofErr w:type="gramStart"/>
      <w:r w:rsidRPr="002B0BA1">
        <w:rPr>
          <w:rFonts w:ascii="宋体" w:eastAsiaTheme="minorEastAsia" w:hAnsi="宋体" w:cs="宋体" w:hint="eastAsia"/>
          <w:szCs w:val="21"/>
        </w:rPr>
        <w:t>西山找康大力</w:t>
      </w:r>
      <w:proofErr w:type="gramEnd"/>
      <w:r w:rsidRPr="002B0BA1">
        <w:rPr>
          <w:rFonts w:ascii="宋体" w:eastAsiaTheme="minorEastAsia" w:hAnsi="宋体" w:cs="宋体" w:hint="eastAsia"/>
          <w:szCs w:val="21"/>
        </w:rPr>
        <w:t>，由小刘麻子介绍来当女招待的小丁宝，也走进茶馆与老掌柜攀谈。小刘麻子向小唐铁嘴炫耀着他那一套拐骗妇女的缺德计划，被国民党党部雇用的打手小二德子跑到茶馆来抓人，庞四奶奶则来恐吓王利发，让他交出康顺子。包办满汉全席的有名厨师被迫到监狱去蒸窝窝头，出名的评书艺人一次挣不上三个杂合面饼子钱，常四爷的生活更加艰苦，秦仲义的工厂被抢走，王利发的茶馆也将被人霸占。这时，常四爷、秦仲义相继来到茶馆，找阔别多年的老掌柜谈心。他们互诉不幸，含着眼泪为自己撒起了纸钱。这时，茶馆里的灯光渐渐暗下去了，而大街上的阳光却渐渐明亮起来。</w:t>
      </w:r>
    </w:p>
    <w:p w:rsidR="002B0BA1" w:rsidRPr="002B0BA1" w:rsidRDefault="002B0BA1" w:rsidP="002B0BA1">
      <w:pPr>
        <w:ind w:firstLineChars="200" w:firstLine="422"/>
        <w:rPr>
          <w:rFonts w:ascii="宋体" w:eastAsiaTheme="minorEastAsia" w:hAnsi="宋体" w:cs="宋体"/>
          <w:b/>
          <w:szCs w:val="21"/>
        </w:rPr>
      </w:pPr>
      <w:r w:rsidRPr="002B0BA1">
        <w:rPr>
          <w:rFonts w:ascii="宋体" w:eastAsiaTheme="minorEastAsia" w:hAnsi="宋体" w:cs="宋体" w:hint="eastAsia"/>
          <w:b/>
          <w:szCs w:val="21"/>
        </w:rPr>
        <w:t>人物介绍</w:t>
      </w:r>
    </w:p>
    <w:p w:rsidR="002B0BA1" w:rsidRPr="002B0BA1" w:rsidRDefault="002B0BA1" w:rsidP="002B0BA1">
      <w:pPr>
        <w:ind w:firstLineChars="200" w:firstLine="420"/>
        <w:rPr>
          <w:rFonts w:ascii="宋体" w:eastAsiaTheme="minorEastAsia" w:hAnsi="宋体" w:cs="宋体"/>
          <w:szCs w:val="21"/>
        </w:rPr>
      </w:pPr>
      <w:r w:rsidRPr="002B0BA1">
        <w:rPr>
          <w:rFonts w:ascii="宋体" w:eastAsiaTheme="minorEastAsia" w:hAnsi="宋体" w:cs="宋体" w:hint="eastAsia"/>
          <w:szCs w:val="21"/>
        </w:rPr>
        <w:t>王利发</w:t>
      </w:r>
    </w:p>
    <w:p w:rsidR="002B0BA1" w:rsidRPr="002B0BA1" w:rsidRDefault="002B0BA1" w:rsidP="002B0BA1">
      <w:pPr>
        <w:ind w:firstLineChars="200" w:firstLine="420"/>
        <w:rPr>
          <w:rFonts w:ascii="宋体" w:eastAsiaTheme="minorEastAsia" w:hAnsi="宋体" w:cs="宋体"/>
          <w:szCs w:val="21"/>
        </w:rPr>
      </w:pPr>
      <w:r w:rsidRPr="002B0BA1">
        <w:rPr>
          <w:rFonts w:ascii="宋体" w:eastAsiaTheme="minorEastAsia" w:hAnsi="宋体" w:cs="宋体" w:hint="eastAsia"/>
          <w:szCs w:val="21"/>
        </w:rPr>
        <w:t xml:space="preserve">王利发是裕泰茶馆的掌柜，也是贯穿全剧的人物。他从父亲手里继承了裕泰茶馆，也继承了他的处世哲学，即多说好话，多作揖。他胆小、自私，又精明、干练、善于应酬，对不同的人采取不同的态度。在黑暗的旧中国，尽管王利发善于应酬，善于经营，不断改良，却无法抵御各种反动势力的欺压。他对此也抱有强烈的不满，但表达得十分含蓄。就是这样一个精于处世的小商人，最终仍然没能逃脱破产的命运。王利发的悲剧，是旧中国广大市民生活命运的真实写照。 </w:t>
      </w:r>
    </w:p>
    <w:p w:rsidR="002B0BA1" w:rsidRPr="002B0BA1" w:rsidRDefault="002B0BA1" w:rsidP="002B0BA1">
      <w:pPr>
        <w:ind w:firstLineChars="200" w:firstLine="420"/>
        <w:rPr>
          <w:rFonts w:ascii="宋体" w:eastAsiaTheme="minorEastAsia" w:hAnsi="宋体" w:cs="宋体"/>
          <w:szCs w:val="21"/>
        </w:rPr>
      </w:pPr>
      <w:r w:rsidRPr="002B0BA1">
        <w:rPr>
          <w:rFonts w:ascii="宋体" w:eastAsiaTheme="minorEastAsia" w:hAnsi="宋体" w:cs="宋体" w:hint="eastAsia"/>
          <w:szCs w:val="21"/>
        </w:rPr>
        <w:t>常四爷</w:t>
      </w:r>
    </w:p>
    <w:p w:rsidR="002B0BA1" w:rsidRPr="002B0BA1" w:rsidRDefault="002B0BA1" w:rsidP="002B0BA1">
      <w:pPr>
        <w:ind w:firstLineChars="200" w:firstLine="420"/>
        <w:rPr>
          <w:rFonts w:ascii="宋体" w:eastAsiaTheme="minorEastAsia" w:hAnsi="宋体" w:cs="宋体"/>
          <w:szCs w:val="21"/>
        </w:rPr>
      </w:pPr>
      <w:r w:rsidRPr="002B0BA1">
        <w:rPr>
          <w:rFonts w:ascii="宋体" w:eastAsiaTheme="minorEastAsia" w:hAnsi="宋体" w:cs="宋体" w:hint="eastAsia"/>
          <w:szCs w:val="21"/>
        </w:rPr>
        <w:t>常四爷是旗人，在满清时吃皇粮。但是他对腐败的清王朝不满，对洋人更加痛恨。第一幕中因一句"大清国要完"被抓起来，坐了一年的监狱。出狱后参加义和团，以后又凭力气靠卖菜为生。他正直，善良，</w:t>
      </w:r>
      <w:proofErr w:type="gramStart"/>
      <w:r w:rsidRPr="002B0BA1">
        <w:rPr>
          <w:rFonts w:ascii="宋体" w:eastAsiaTheme="minorEastAsia" w:hAnsi="宋体" w:cs="宋体" w:hint="eastAsia"/>
          <w:szCs w:val="21"/>
        </w:rPr>
        <w:t>敢作敢为</w:t>
      </w:r>
      <w:proofErr w:type="gramEnd"/>
      <w:r w:rsidRPr="002B0BA1">
        <w:rPr>
          <w:rFonts w:ascii="宋体" w:eastAsiaTheme="minorEastAsia" w:hAnsi="宋体" w:cs="宋体" w:hint="eastAsia"/>
          <w:szCs w:val="21"/>
        </w:rPr>
        <w:t>，富有正义感。他不讳言他的不满，对抓过他的特务仍然很强硬，对正在发愁的王利发则雪中送炭。就是这样一个人，最后也穷困潦倒，绝望地喊出:"我爱咱们的国呀，可是谁爱我呢?"这个形象代表了</w:t>
      </w:r>
      <w:proofErr w:type="gramStart"/>
      <w:r w:rsidRPr="002B0BA1">
        <w:rPr>
          <w:rFonts w:ascii="宋体" w:eastAsiaTheme="minorEastAsia" w:hAnsi="宋体" w:cs="宋体" w:hint="eastAsia"/>
          <w:szCs w:val="21"/>
        </w:rPr>
        <w:t>不</w:t>
      </w:r>
      <w:proofErr w:type="gramEnd"/>
      <w:r w:rsidRPr="002B0BA1">
        <w:rPr>
          <w:rFonts w:ascii="宋体" w:eastAsiaTheme="minorEastAsia" w:hAnsi="宋体" w:cs="宋体" w:hint="eastAsia"/>
          <w:szCs w:val="21"/>
        </w:rPr>
        <w:t xml:space="preserve">甘受奴役的中国人，反映出旧中国人民的反抗情绪。 </w:t>
      </w:r>
    </w:p>
    <w:p w:rsidR="002B0BA1" w:rsidRPr="002B0BA1" w:rsidRDefault="002B0BA1" w:rsidP="002B0BA1">
      <w:pPr>
        <w:ind w:firstLineChars="200" w:firstLine="420"/>
        <w:rPr>
          <w:rFonts w:ascii="宋体" w:eastAsiaTheme="minorEastAsia" w:hAnsi="宋体" w:cs="宋体"/>
          <w:szCs w:val="21"/>
        </w:rPr>
      </w:pPr>
      <w:proofErr w:type="gramStart"/>
      <w:r w:rsidRPr="002B0BA1">
        <w:rPr>
          <w:rFonts w:ascii="宋体" w:eastAsiaTheme="minorEastAsia" w:hAnsi="宋体" w:cs="宋体" w:hint="eastAsia"/>
          <w:szCs w:val="21"/>
        </w:rPr>
        <w:lastRenderedPageBreak/>
        <w:t>松二爷</w:t>
      </w:r>
      <w:proofErr w:type="gramEnd"/>
    </w:p>
    <w:p w:rsidR="002B0BA1" w:rsidRPr="002B0BA1" w:rsidRDefault="002B0BA1" w:rsidP="002B0BA1">
      <w:pPr>
        <w:ind w:firstLineChars="200" w:firstLine="420"/>
        <w:rPr>
          <w:rFonts w:ascii="宋体" w:eastAsiaTheme="minorEastAsia" w:hAnsi="宋体" w:cs="宋体"/>
          <w:szCs w:val="21"/>
        </w:rPr>
      </w:pPr>
      <w:r w:rsidRPr="002B0BA1">
        <w:rPr>
          <w:rFonts w:ascii="宋体" w:eastAsiaTheme="minorEastAsia" w:hAnsi="宋体" w:cs="宋体" w:hint="eastAsia"/>
          <w:szCs w:val="21"/>
        </w:rPr>
        <w:t xml:space="preserve">松二爷也是个旗人，心眼好，但胆小怕事，懒散而无能。清朝灭亡前，他游手好闲，整日喝茶玩鸟。清亡后，"铁杆庄稼"没有了，但他仍然留恋过去的生活，不愿自食其力。他宁愿自己挨饿，也不让鸟儿饿着，一提到鸟就有了精神，最后终于饿死。这是一个没有谋生能力的旗人的典型，反映了中国封建社会的腐朽。 </w:t>
      </w:r>
    </w:p>
    <w:p w:rsidR="002B0BA1" w:rsidRPr="002B0BA1" w:rsidRDefault="002B0BA1" w:rsidP="002B0BA1">
      <w:pPr>
        <w:ind w:firstLineChars="200" w:firstLine="420"/>
        <w:rPr>
          <w:rFonts w:ascii="宋体" w:eastAsiaTheme="minorEastAsia" w:hAnsi="宋体" w:cs="宋体"/>
          <w:szCs w:val="21"/>
        </w:rPr>
      </w:pPr>
      <w:r w:rsidRPr="002B0BA1">
        <w:rPr>
          <w:rFonts w:ascii="宋体" w:eastAsiaTheme="minorEastAsia" w:hAnsi="宋体" w:cs="宋体" w:hint="eastAsia"/>
          <w:szCs w:val="21"/>
        </w:rPr>
        <w:t>秦仲义</w:t>
      </w:r>
    </w:p>
    <w:p w:rsidR="002B0BA1" w:rsidRDefault="002B0BA1" w:rsidP="002B0BA1">
      <w:pPr>
        <w:ind w:firstLineChars="200" w:firstLine="420"/>
        <w:rPr>
          <w:rFonts w:ascii="宋体" w:eastAsiaTheme="minorEastAsia" w:hAnsi="宋体" w:cs="宋体" w:hint="eastAsia"/>
          <w:szCs w:val="21"/>
        </w:rPr>
      </w:pPr>
      <w:r w:rsidRPr="002B0BA1">
        <w:rPr>
          <w:rFonts w:ascii="宋体" w:eastAsiaTheme="minorEastAsia" w:hAnsi="宋体" w:cs="宋体" w:hint="eastAsia"/>
          <w:szCs w:val="21"/>
        </w:rPr>
        <w:t>秦仲义是裕泰茶馆的房东，是维新运动后出现在政治舞台上的新生民族资本家。他年轻时血气方刚，态度傲慢，目空一切，甚至敢于同有权有势的</w:t>
      </w:r>
      <w:proofErr w:type="gramStart"/>
      <w:r w:rsidRPr="002B0BA1">
        <w:rPr>
          <w:rFonts w:ascii="宋体" w:eastAsiaTheme="minorEastAsia" w:hAnsi="宋体" w:cs="宋体" w:hint="eastAsia"/>
          <w:szCs w:val="21"/>
        </w:rPr>
        <w:t>庞</w:t>
      </w:r>
      <w:proofErr w:type="gramEnd"/>
      <w:r w:rsidRPr="002B0BA1">
        <w:rPr>
          <w:rFonts w:ascii="宋体" w:eastAsiaTheme="minorEastAsia" w:hAnsi="宋体" w:cs="宋体" w:hint="eastAsia"/>
          <w:szCs w:val="21"/>
        </w:rPr>
        <w:t>太监作斗争。他有一个自认为很远大的理想，就是"实业救国"。他天真地认为，可以用经济竞争的手段，把国家经济命脉掌握在中国人手里，就能战胜洋人，救国救民。但他惨淡经营了几十年的"实业"却被国民党政府没收了，心如死灰的他，到老年却悟出了这样一个荒唐的"道理":"有钱呀，就应该吃喝嫖赌，胡作非为，可千万别干好事!"在这一人物身上，体现了民族资产阶级既有斗争性又有软弱性，既有干事业的狂热一面，又有在挫折面前软弱灰心一面的特点。</w:t>
      </w:r>
    </w:p>
    <w:p w:rsidR="006C5A7C" w:rsidRPr="007E787D" w:rsidRDefault="006C5A7C" w:rsidP="007E787D">
      <w:pPr>
        <w:jc w:val="center"/>
        <w:rPr>
          <w:rFonts w:ascii="黑体" w:eastAsia="黑体" w:hAnsi="黑体" w:cs="黑体" w:hint="eastAsia"/>
          <w:b/>
          <w:bCs/>
          <w:sz w:val="32"/>
          <w:szCs w:val="28"/>
        </w:rPr>
      </w:pPr>
      <w:r w:rsidRPr="007E787D">
        <w:rPr>
          <w:rFonts w:ascii="黑体" w:eastAsia="黑体" w:hAnsi="黑体" w:cs="黑体" w:hint="eastAsia"/>
          <w:b/>
          <w:bCs/>
          <w:sz w:val="32"/>
          <w:szCs w:val="28"/>
        </w:rPr>
        <w:t>新时期小说</w:t>
      </w:r>
    </w:p>
    <w:p w:rsidR="006C5A7C" w:rsidRPr="00AB3B00" w:rsidRDefault="00204D3D" w:rsidP="007E787D">
      <w:pPr>
        <w:jc w:val="left"/>
        <w:rPr>
          <w:rFonts w:ascii="宋体" w:eastAsiaTheme="minorEastAsia" w:hAnsi="宋体" w:cs="宋体" w:hint="eastAsia"/>
          <w:b/>
          <w:szCs w:val="21"/>
        </w:rPr>
      </w:pPr>
      <w:r w:rsidRPr="00AB3B00">
        <w:rPr>
          <w:rFonts w:ascii="宋体" w:eastAsiaTheme="minorEastAsia" w:hAnsi="宋体" w:cs="宋体" w:hint="eastAsia"/>
          <w:b/>
          <w:szCs w:val="21"/>
        </w:rPr>
        <w:t>文艺与政治关系的争论：</w:t>
      </w:r>
    </w:p>
    <w:p w:rsidR="00204D3D" w:rsidRDefault="00204D3D" w:rsidP="006C5A7C">
      <w:pPr>
        <w:ind w:firstLineChars="200" w:firstLine="420"/>
        <w:jc w:val="left"/>
        <w:rPr>
          <w:rFonts w:ascii="宋体" w:eastAsiaTheme="minorEastAsia" w:hAnsi="宋体" w:cs="宋体" w:hint="eastAsia"/>
          <w:szCs w:val="21"/>
        </w:rPr>
      </w:pPr>
      <w:r>
        <w:rPr>
          <w:rFonts w:ascii="宋体" w:eastAsiaTheme="minorEastAsia" w:hAnsi="宋体" w:cs="宋体" w:hint="eastAsia"/>
          <w:szCs w:val="21"/>
        </w:rPr>
        <w:t>《工具论还是反映论——关于文艺与政治的关系》</w:t>
      </w:r>
    </w:p>
    <w:p w:rsidR="00204D3D" w:rsidRDefault="00204D3D" w:rsidP="006C5A7C">
      <w:pPr>
        <w:ind w:firstLineChars="200" w:firstLine="420"/>
        <w:jc w:val="left"/>
        <w:rPr>
          <w:rFonts w:ascii="宋体" w:eastAsiaTheme="minorEastAsia" w:hAnsi="宋体" w:cs="宋体" w:hint="eastAsia"/>
          <w:szCs w:val="21"/>
        </w:rPr>
      </w:pPr>
      <w:r>
        <w:rPr>
          <w:rFonts w:ascii="宋体" w:eastAsiaTheme="minorEastAsia" w:hAnsi="宋体" w:cs="宋体" w:hint="eastAsia"/>
          <w:szCs w:val="21"/>
        </w:rPr>
        <w:t>《为文艺正名——驳“文艺是阶级斗争工具”说》</w:t>
      </w:r>
    </w:p>
    <w:p w:rsidR="00AB3B00" w:rsidRDefault="00AB3B00" w:rsidP="006C5A7C">
      <w:pPr>
        <w:ind w:firstLineChars="200" w:firstLine="420"/>
        <w:jc w:val="left"/>
        <w:rPr>
          <w:rFonts w:ascii="宋体" w:eastAsiaTheme="minorEastAsia" w:hAnsi="宋体" w:cs="宋体" w:hint="eastAsia"/>
          <w:szCs w:val="21"/>
        </w:rPr>
      </w:pPr>
      <w:r>
        <w:rPr>
          <w:rFonts w:ascii="宋体" w:eastAsiaTheme="minorEastAsia" w:hAnsi="宋体" w:cs="宋体" w:hint="eastAsia"/>
          <w:szCs w:val="21"/>
        </w:rPr>
        <w:t>关于“现实主义</w:t>
      </w:r>
      <w:r>
        <w:rPr>
          <w:rFonts w:ascii="宋体" w:eastAsiaTheme="minorEastAsia" w:hAnsi="宋体" w:cs="宋体"/>
          <w:szCs w:val="21"/>
        </w:rPr>
        <w:t>”</w:t>
      </w:r>
      <w:r>
        <w:rPr>
          <w:rFonts w:ascii="宋体" w:eastAsiaTheme="minorEastAsia" w:hAnsi="宋体" w:cs="宋体" w:hint="eastAsia"/>
          <w:szCs w:val="21"/>
        </w:rPr>
        <w:t>的争论：</w:t>
      </w:r>
    </w:p>
    <w:p w:rsidR="00AB3B00" w:rsidRPr="00AB3B00" w:rsidRDefault="00AB3B00" w:rsidP="007E787D">
      <w:pPr>
        <w:jc w:val="left"/>
        <w:rPr>
          <w:rFonts w:ascii="宋体" w:eastAsiaTheme="minorEastAsia" w:hAnsi="宋体" w:cs="宋体" w:hint="eastAsia"/>
          <w:b/>
          <w:szCs w:val="21"/>
        </w:rPr>
      </w:pPr>
      <w:r w:rsidRPr="00AB3B00">
        <w:rPr>
          <w:rFonts w:ascii="宋体" w:eastAsiaTheme="minorEastAsia" w:hAnsi="宋体" w:cs="宋体" w:hint="eastAsia"/>
          <w:b/>
          <w:szCs w:val="21"/>
        </w:rPr>
        <w:t>争论核心：“真实性”</w:t>
      </w:r>
    </w:p>
    <w:p w:rsidR="00AB3B00" w:rsidRDefault="00AB3B00" w:rsidP="006C5A7C">
      <w:pPr>
        <w:ind w:firstLineChars="200" w:firstLine="420"/>
        <w:jc w:val="left"/>
        <w:rPr>
          <w:rFonts w:ascii="宋体" w:eastAsiaTheme="minorEastAsia" w:hAnsi="宋体" w:cs="宋体" w:hint="eastAsia"/>
          <w:szCs w:val="21"/>
        </w:rPr>
      </w:pPr>
      <w:r>
        <w:rPr>
          <w:rFonts w:ascii="宋体" w:eastAsiaTheme="minorEastAsia" w:hAnsi="宋体" w:cs="宋体" w:hint="eastAsia"/>
          <w:szCs w:val="21"/>
        </w:rPr>
        <w:t>1979李剑《“歌德”与“缺德”》（《河北文艺》）</w:t>
      </w:r>
    </w:p>
    <w:p w:rsidR="00AB3B00" w:rsidRDefault="00AB3B00" w:rsidP="006C5A7C">
      <w:pPr>
        <w:ind w:firstLineChars="200" w:firstLine="420"/>
        <w:jc w:val="left"/>
        <w:rPr>
          <w:rFonts w:ascii="宋体" w:eastAsiaTheme="minorEastAsia" w:hAnsi="宋体" w:cs="宋体" w:hint="eastAsia"/>
          <w:szCs w:val="21"/>
        </w:rPr>
      </w:pPr>
      <w:r>
        <w:rPr>
          <w:rFonts w:ascii="宋体" w:eastAsiaTheme="minorEastAsia" w:hAnsi="宋体" w:cs="宋体" w:hint="eastAsia"/>
          <w:szCs w:val="21"/>
        </w:rPr>
        <w:t>1980李剑《醉入花丛》（《湛江文艺》）</w:t>
      </w:r>
    </w:p>
    <w:p w:rsidR="00AB3B00" w:rsidRDefault="00AB3B00" w:rsidP="006C5A7C">
      <w:pPr>
        <w:ind w:firstLineChars="200" w:firstLine="420"/>
        <w:jc w:val="left"/>
        <w:rPr>
          <w:rFonts w:ascii="宋体" w:eastAsiaTheme="minorEastAsia" w:hAnsi="宋体" w:cs="宋体" w:hint="eastAsia"/>
          <w:szCs w:val="21"/>
        </w:rPr>
      </w:pPr>
      <w:r>
        <w:rPr>
          <w:rFonts w:ascii="宋体" w:eastAsiaTheme="minorEastAsia" w:hAnsi="宋体" w:cs="宋体" w:hint="eastAsia"/>
          <w:szCs w:val="21"/>
        </w:rPr>
        <w:t>李剑在前一篇文章中主张文学应当反映生活的光明、美好，歌颂道德；但后一篇小说则是一部黑色幽默小说，描写生活的真实性，其中有很多直写生活的黑暗的内容，两者矛盾了。</w:t>
      </w:r>
    </w:p>
    <w:p w:rsidR="00AB3B00" w:rsidRPr="00AB3B00" w:rsidRDefault="00AB3B00" w:rsidP="007E787D">
      <w:pPr>
        <w:jc w:val="left"/>
        <w:rPr>
          <w:rFonts w:ascii="宋体" w:eastAsiaTheme="minorEastAsia" w:hAnsi="宋体" w:cs="宋体" w:hint="eastAsia"/>
          <w:b/>
          <w:szCs w:val="21"/>
        </w:rPr>
      </w:pPr>
      <w:r w:rsidRPr="00AB3B00">
        <w:rPr>
          <w:rFonts w:ascii="宋体" w:eastAsiaTheme="minorEastAsia" w:hAnsi="宋体" w:cs="宋体" w:hint="eastAsia"/>
          <w:b/>
          <w:szCs w:val="21"/>
        </w:rPr>
        <w:t>“人道主义”和“异化”问题的讨论</w:t>
      </w:r>
    </w:p>
    <w:p w:rsidR="00AB3B00" w:rsidRDefault="00AB3B00" w:rsidP="006C5A7C">
      <w:pPr>
        <w:ind w:firstLineChars="200" w:firstLine="420"/>
        <w:jc w:val="left"/>
        <w:rPr>
          <w:rFonts w:ascii="宋体" w:eastAsiaTheme="minorEastAsia" w:hAnsi="宋体" w:cs="宋体" w:hint="eastAsia"/>
          <w:szCs w:val="21"/>
        </w:rPr>
      </w:pPr>
      <w:r>
        <w:rPr>
          <w:rFonts w:ascii="宋体" w:eastAsiaTheme="minorEastAsia" w:hAnsi="宋体" w:cs="宋体" w:hint="eastAsia"/>
          <w:szCs w:val="21"/>
        </w:rPr>
        <w:t>关于“人生观”的大讨论：“潘晓”《人生的路呵，怎么越走越窄》（《中国青年》杂志1980年第5期）</w:t>
      </w:r>
    </w:p>
    <w:p w:rsidR="00AB3B00" w:rsidRDefault="00AB3B00" w:rsidP="006C5A7C">
      <w:pPr>
        <w:ind w:firstLineChars="200" w:firstLine="420"/>
        <w:jc w:val="left"/>
        <w:rPr>
          <w:rFonts w:ascii="宋体" w:eastAsiaTheme="minorEastAsia" w:hAnsi="宋体" w:cs="宋体" w:hint="eastAsia"/>
          <w:szCs w:val="21"/>
        </w:rPr>
      </w:pPr>
      <w:r>
        <w:rPr>
          <w:rFonts w:ascii="宋体" w:eastAsiaTheme="minorEastAsia" w:hAnsi="宋体" w:cs="宋体" w:hint="eastAsia"/>
          <w:szCs w:val="21"/>
        </w:rPr>
        <w:t>“人的问题”的思考：“文学即人学”，官方对潘晓问题的回应：树立典型“张海迪”</w:t>
      </w:r>
    </w:p>
    <w:p w:rsidR="00AB3B00" w:rsidRPr="00AB3B00" w:rsidRDefault="00AB3B00" w:rsidP="007E787D">
      <w:pPr>
        <w:jc w:val="left"/>
        <w:rPr>
          <w:rFonts w:ascii="宋体" w:eastAsiaTheme="minorEastAsia" w:hAnsi="宋体" w:cs="宋体" w:hint="eastAsia"/>
          <w:b/>
          <w:szCs w:val="21"/>
        </w:rPr>
      </w:pPr>
      <w:r w:rsidRPr="00AB3B00">
        <w:rPr>
          <w:rFonts w:ascii="宋体" w:eastAsiaTheme="minorEastAsia" w:hAnsi="宋体" w:cs="宋体" w:hint="eastAsia"/>
          <w:b/>
          <w:szCs w:val="21"/>
        </w:rPr>
        <w:t>“文学主体性”——讨论人道主义的延续</w:t>
      </w:r>
    </w:p>
    <w:p w:rsidR="00AB3B00" w:rsidRDefault="00AB3B00" w:rsidP="006C5A7C">
      <w:pPr>
        <w:ind w:firstLineChars="200" w:firstLine="420"/>
        <w:jc w:val="left"/>
        <w:rPr>
          <w:rFonts w:ascii="宋体" w:eastAsiaTheme="minorEastAsia" w:hAnsi="宋体" w:cs="宋体" w:hint="eastAsia"/>
          <w:szCs w:val="21"/>
        </w:rPr>
      </w:pPr>
      <w:r>
        <w:rPr>
          <w:rFonts w:ascii="宋体" w:eastAsiaTheme="minorEastAsia" w:hAnsi="宋体" w:cs="宋体" w:hint="eastAsia"/>
          <w:szCs w:val="21"/>
        </w:rPr>
        <w:t>刘再复《论文学的主体性》</w:t>
      </w:r>
    </w:p>
    <w:p w:rsidR="00AB3B00" w:rsidRPr="007E787D" w:rsidRDefault="00AB3B00" w:rsidP="007E787D">
      <w:pPr>
        <w:jc w:val="left"/>
        <w:rPr>
          <w:rFonts w:ascii="宋体" w:eastAsiaTheme="minorEastAsia" w:hAnsi="宋体" w:cs="宋体" w:hint="eastAsia"/>
          <w:b/>
          <w:szCs w:val="21"/>
        </w:rPr>
      </w:pPr>
      <w:r w:rsidRPr="007E787D">
        <w:rPr>
          <w:rFonts w:ascii="宋体" w:eastAsiaTheme="minorEastAsia" w:hAnsi="宋体" w:cs="宋体" w:hint="eastAsia"/>
          <w:b/>
          <w:szCs w:val="21"/>
        </w:rPr>
        <w:t>“重写文学史”</w:t>
      </w:r>
    </w:p>
    <w:p w:rsidR="00AB3B00" w:rsidRDefault="00AB3B00" w:rsidP="006C5A7C">
      <w:pPr>
        <w:ind w:firstLineChars="200" w:firstLine="420"/>
        <w:jc w:val="left"/>
        <w:rPr>
          <w:rFonts w:ascii="宋体" w:eastAsiaTheme="minorEastAsia" w:hAnsi="宋体" w:cs="宋体" w:hint="eastAsia"/>
          <w:szCs w:val="21"/>
        </w:rPr>
      </w:pPr>
      <w:r>
        <w:rPr>
          <w:rFonts w:ascii="宋体" w:eastAsiaTheme="minorEastAsia" w:hAnsi="宋体" w:cs="宋体" w:hint="eastAsia"/>
          <w:szCs w:val="21"/>
        </w:rPr>
        <w:t>夏志清《中国现代小说史》</w:t>
      </w:r>
    </w:p>
    <w:p w:rsidR="00AB3B00" w:rsidRDefault="007E787D" w:rsidP="006C5A7C">
      <w:pPr>
        <w:ind w:firstLineChars="200" w:firstLine="420"/>
        <w:jc w:val="left"/>
        <w:rPr>
          <w:rFonts w:ascii="宋体" w:eastAsiaTheme="minorEastAsia" w:hAnsi="宋体" w:cs="宋体" w:hint="eastAsia"/>
          <w:szCs w:val="21"/>
        </w:rPr>
      </w:pPr>
      <w:r>
        <w:rPr>
          <w:rFonts w:ascii="宋体" w:eastAsiaTheme="minorEastAsia" w:hAnsi="宋体" w:cs="宋体" w:hint="eastAsia"/>
          <w:szCs w:val="21"/>
        </w:rPr>
        <w:t>黄子平《论“二十世纪中国文学”》打通文学史，让中国文学与世界文学接轨</w:t>
      </w:r>
    </w:p>
    <w:p w:rsidR="007E787D" w:rsidRPr="00AB3B00" w:rsidRDefault="007E787D" w:rsidP="006C5A7C">
      <w:pPr>
        <w:ind w:firstLineChars="200" w:firstLine="420"/>
        <w:jc w:val="left"/>
        <w:rPr>
          <w:rFonts w:ascii="宋体" w:eastAsiaTheme="minorEastAsia" w:hAnsi="宋体" w:cs="宋体" w:hint="eastAsia"/>
          <w:szCs w:val="21"/>
        </w:rPr>
      </w:pPr>
      <w:r>
        <w:rPr>
          <w:rFonts w:ascii="宋体" w:eastAsiaTheme="minorEastAsia" w:hAnsi="宋体" w:cs="宋体" w:hint="eastAsia"/>
          <w:szCs w:val="21"/>
        </w:rPr>
        <w:t>李泽厚《启蒙与救亡的双重变奏》</w:t>
      </w:r>
    </w:p>
    <w:p w:rsidR="00AB3B00" w:rsidRDefault="007E787D" w:rsidP="006C5A7C">
      <w:pPr>
        <w:ind w:firstLineChars="200" w:firstLine="420"/>
        <w:jc w:val="left"/>
        <w:rPr>
          <w:rFonts w:ascii="宋体" w:eastAsiaTheme="minorEastAsia" w:hAnsi="宋体" w:cs="宋体" w:hint="eastAsia"/>
          <w:szCs w:val="21"/>
        </w:rPr>
      </w:pPr>
      <w:r>
        <w:rPr>
          <w:rFonts w:ascii="宋体" w:eastAsiaTheme="minorEastAsia" w:hAnsi="宋体" w:cs="宋体"/>
          <w:szCs w:val="21"/>
        </w:rPr>
        <w:t>1988《</w:t>
      </w:r>
      <w:r>
        <w:rPr>
          <w:rFonts w:ascii="宋体" w:eastAsiaTheme="minorEastAsia" w:hAnsi="宋体" w:cs="宋体" w:hint="eastAsia"/>
          <w:szCs w:val="21"/>
        </w:rPr>
        <w:t>上海文论</w:t>
      </w:r>
      <w:r>
        <w:rPr>
          <w:rFonts w:ascii="宋体" w:eastAsiaTheme="minorEastAsia" w:hAnsi="宋体" w:cs="宋体"/>
          <w:szCs w:val="21"/>
        </w:rPr>
        <w:t>》</w:t>
      </w:r>
      <w:r>
        <w:rPr>
          <w:rFonts w:ascii="宋体" w:eastAsiaTheme="minorEastAsia" w:hAnsi="宋体" w:cs="宋体" w:hint="eastAsia"/>
          <w:szCs w:val="21"/>
        </w:rPr>
        <w:t>同名专栏</w:t>
      </w:r>
    </w:p>
    <w:p w:rsidR="007E787D" w:rsidRPr="007E787D" w:rsidRDefault="007E787D" w:rsidP="007E787D">
      <w:pPr>
        <w:jc w:val="left"/>
        <w:rPr>
          <w:rFonts w:ascii="宋体" w:eastAsiaTheme="minorEastAsia" w:hAnsi="宋体" w:cs="宋体" w:hint="eastAsia"/>
          <w:b/>
          <w:szCs w:val="21"/>
        </w:rPr>
      </w:pPr>
      <w:r w:rsidRPr="007E787D">
        <w:rPr>
          <w:rFonts w:ascii="宋体" w:eastAsiaTheme="minorEastAsia" w:hAnsi="宋体" w:cs="宋体" w:hint="eastAsia"/>
          <w:b/>
          <w:szCs w:val="21"/>
        </w:rPr>
        <w:t>“三只报春的燕子”</w:t>
      </w:r>
    </w:p>
    <w:p w:rsidR="007E787D" w:rsidRDefault="007E787D" w:rsidP="007E787D">
      <w:pPr>
        <w:jc w:val="left"/>
        <w:rPr>
          <w:rFonts w:ascii="宋体" w:eastAsiaTheme="minorEastAsia" w:hAnsi="宋体" w:cs="宋体" w:hint="eastAsia"/>
          <w:szCs w:val="21"/>
        </w:rPr>
      </w:pPr>
      <w:r>
        <w:rPr>
          <w:rFonts w:ascii="宋体" w:eastAsiaTheme="minorEastAsia" w:hAnsi="宋体" w:cs="宋体" w:hint="eastAsia"/>
          <w:szCs w:val="21"/>
        </w:rPr>
        <w:t xml:space="preserve">    白桦 剧本《曙光》</w:t>
      </w:r>
    </w:p>
    <w:p w:rsidR="007E787D" w:rsidRDefault="007E787D" w:rsidP="006C5A7C">
      <w:pPr>
        <w:ind w:firstLineChars="200" w:firstLine="420"/>
        <w:jc w:val="left"/>
        <w:rPr>
          <w:rFonts w:ascii="宋体" w:eastAsiaTheme="minorEastAsia" w:hAnsi="宋体" w:cs="宋体" w:hint="eastAsia"/>
          <w:szCs w:val="21"/>
        </w:rPr>
      </w:pPr>
      <w:r>
        <w:rPr>
          <w:rFonts w:ascii="宋体" w:eastAsiaTheme="minorEastAsia" w:hAnsi="宋体" w:cs="宋体" w:hint="eastAsia"/>
          <w:szCs w:val="21"/>
        </w:rPr>
        <w:t>刘心武 短篇小说《班主任》</w:t>
      </w:r>
    </w:p>
    <w:p w:rsidR="007E787D" w:rsidRPr="007E787D" w:rsidRDefault="007E787D" w:rsidP="006C5A7C">
      <w:pPr>
        <w:ind w:firstLineChars="200" w:firstLine="420"/>
        <w:jc w:val="left"/>
        <w:rPr>
          <w:rFonts w:ascii="宋体" w:eastAsiaTheme="minorEastAsia" w:hAnsi="宋体" w:cs="宋体"/>
          <w:szCs w:val="21"/>
        </w:rPr>
      </w:pPr>
      <w:r>
        <w:rPr>
          <w:rFonts w:ascii="宋体" w:eastAsiaTheme="minorEastAsia" w:hAnsi="宋体" w:cs="宋体" w:hint="eastAsia"/>
          <w:szCs w:val="21"/>
        </w:rPr>
        <w:t>徐迟 报告文学《哥德巴赫猜想》</w:t>
      </w:r>
    </w:p>
    <w:p w:rsidR="00FA2700" w:rsidRPr="00FA2700" w:rsidRDefault="00FA2700" w:rsidP="00FA2700">
      <w:pPr>
        <w:rPr>
          <w:rFonts w:ascii="黑体" w:eastAsia="黑体" w:hAnsi="黑体" w:cs="黑体"/>
          <w:b/>
          <w:bCs/>
          <w:sz w:val="28"/>
          <w:szCs w:val="28"/>
        </w:rPr>
      </w:pPr>
      <w:r w:rsidRPr="00FA2700">
        <w:rPr>
          <w:rFonts w:ascii="黑体" w:eastAsia="黑体" w:hAnsi="黑体" w:cs="黑体" w:hint="eastAsia"/>
          <w:b/>
          <w:bCs/>
          <w:sz w:val="28"/>
          <w:szCs w:val="28"/>
        </w:rPr>
        <w:t>伤痕</w:t>
      </w:r>
      <w:r w:rsidR="007E787D">
        <w:rPr>
          <w:rFonts w:ascii="黑体" w:eastAsia="黑体" w:hAnsi="黑体" w:cs="黑体" w:hint="eastAsia"/>
          <w:b/>
          <w:bCs/>
          <w:sz w:val="28"/>
          <w:szCs w:val="28"/>
        </w:rPr>
        <w:t>文学</w:t>
      </w:r>
    </w:p>
    <w:p w:rsidR="00FA2700" w:rsidRPr="00FA2700" w:rsidRDefault="00FA2700" w:rsidP="00FA2700">
      <w:pPr>
        <w:rPr>
          <w:rFonts w:ascii="宋体" w:hAnsi="宋体" w:cs="宋体"/>
          <w:szCs w:val="21"/>
        </w:rPr>
      </w:pPr>
      <w:r w:rsidRPr="00FA2700">
        <w:rPr>
          <w:rFonts w:ascii="宋体" w:hAnsi="宋体" w:cs="宋体" w:hint="eastAsia"/>
          <w:szCs w:val="21"/>
        </w:rPr>
        <w:t>◎含义：描述知青、知识分子与老一辈革命家在“文革”中的悲剧性遭遇与精神创伤的小说。</w:t>
      </w:r>
    </w:p>
    <w:p w:rsidR="00FA2700" w:rsidRPr="00FA2700" w:rsidRDefault="00FA2700" w:rsidP="00FA2700">
      <w:pPr>
        <w:rPr>
          <w:rFonts w:ascii="宋体" w:hAnsi="宋体" w:cs="宋体"/>
          <w:szCs w:val="21"/>
        </w:rPr>
      </w:pPr>
      <w:r w:rsidRPr="00FA2700">
        <w:rPr>
          <w:rFonts w:ascii="宋体" w:hAnsi="宋体" w:cs="宋体" w:hint="eastAsia"/>
          <w:szCs w:val="21"/>
        </w:rPr>
        <w:t>◎意义：①批判与揭露“文革”所造成的灾难；</w:t>
      </w:r>
    </w:p>
    <w:p w:rsidR="00FA2700" w:rsidRPr="00FA2700" w:rsidRDefault="00FA2700" w:rsidP="00FA2700">
      <w:pPr>
        <w:ind w:leftChars="400" w:left="840"/>
        <w:rPr>
          <w:rFonts w:ascii="宋体" w:hAnsi="宋体" w:cs="宋体"/>
          <w:szCs w:val="21"/>
        </w:rPr>
      </w:pPr>
      <w:r w:rsidRPr="00FA2700">
        <w:rPr>
          <w:rFonts w:ascii="宋体" w:hAnsi="宋体" w:cs="宋体" w:hint="eastAsia"/>
          <w:szCs w:val="21"/>
        </w:rPr>
        <w:t>②积极呼唤人性的复归，力图续接五四以来的人道精神，重新确立“人”的地位和</w:t>
      </w:r>
      <w:r w:rsidRPr="00FA2700">
        <w:rPr>
          <w:rFonts w:ascii="宋体" w:hAnsi="宋体" w:cs="宋体" w:hint="eastAsia"/>
          <w:szCs w:val="21"/>
        </w:rPr>
        <w:lastRenderedPageBreak/>
        <w:t>价值。</w:t>
      </w:r>
    </w:p>
    <w:p w:rsidR="00FA2700" w:rsidRPr="00FA2700" w:rsidRDefault="00FA2700" w:rsidP="00FA2700">
      <w:pPr>
        <w:rPr>
          <w:rFonts w:ascii="宋体" w:hAnsi="宋体" w:cs="宋体"/>
          <w:szCs w:val="21"/>
        </w:rPr>
      </w:pPr>
      <w:r w:rsidRPr="00FA2700">
        <w:rPr>
          <w:rFonts w:ascii="宋体" w:hAnsi="宋体" w:cs="宋体" w:hint="eastAsia"/>
          <w:szCs w:val="21"/>
        </w:rPr>
        <w:t>◎不足：理性审视上显得较为单薄，在深度发掘和历史厚重之感的建构上有所欠缺，从而无法对十年动乱的历史根源与文化渊薮做深入的思考，它向“反思”转化也就成了必然之势。</w:t>
      </w:r>
    </w:p>
    <w:p w:rsidR="00FA2700" w:rsidRPr="00FA2700" w:rsidRDefault="00FA2700" w:rsidP="00FA2700">
      <w:pPr>
        <w:rPr>
          <w:rFonts w:ascii="宋体" w:hAnsi="宋体" w:cs="宋体"/>
          <w:szCs w:val="21"/>
        </w:rPr>
      </w:pPr>
      <w:r w:rsidRPr="00FA2700">
        <w:rPr>
          <w:rFonts w:ascii="宋体" w:hAnsi="宋体" w:cs="宋体" w:hint="eastAsia"/>
          <w:szCs w:val="21"/>
        </w:rPr>
        <w:t>◎代表作</w:t>
      </w:r>
    </w:p>
    <w:p w:rsidR="00FA2700" w:rsidRPr="007E787D" w:rsidRDefault="00FA2700" w:rsidP="007E787D">
      <w:pPr>
        <w:numPr>
          <w:ilvl w:val="0"/>
          <w:numId w:val="9"/>
        </w:numPr>
        <w:ind w:firstLineChars="104" w:firstLine="219"/>
        <w:rPr>
          <w:rFonts w:ascii="宋体" w:hAnsi="宋体" w:cs="宋体"/>
          <w:b/>
          <w:szCs w:val="21"/>
        </w:rPr>
      </w:pPr>
      <w:r w:rsidRPr="007E787D">
        <w:rPr>
          <w:rFonts w:ascii="宋体" w:hAnsi="宋体" w:cs="宋体" w:hint="eastAsia"/>
          <w:b/>
          <w:szCs w:val="21"/>
        </w:rPr>
        <w:t>刘心武《班主任》</w:t>
      </w:r>
    </w:p>
    <w:p w:rsidR="00FA2700" w:rsidRPr="00FA2700" w:rsidRDefault="00FA2700" w:rsidP="00FA2700">
      <w:pPr>
        <w:ind w:leftChars="303" w:left="638" w:hanging="2"/>
        <w:rPr>
          <w:rFonts w:ascii="宋体" w:hAnsi="宋体" w:cs="宋体"/>
          <w:szCs w:val="21"/>
        </w:rPr>
      </w:pPr>
      <w:r w:rsidRPr="00FA2700">
        <w:rPr>
          <w:rFonts w:ascii="宋体" w:hAnsi="宋体" w:cs="宋体" w:hint="eastAsia"/>
          <w:szCs w:val="21"/>
        </w:rPr>
        <w:t>内容：粉碎“四人帮”之初，光明中学班主任张俊石接收与改造一个“小流氓”宋宝琦。随着工作的展开，他发现受“文革”毒害与扭曲的不仅是宋宝</w:t>
      </w:r>
      <w:proofErr w:type="gramStart"/>
      <w:r w:rsidRPr="00FA2700">
        <w:rPr>
          <w:rFonts w:ascii="宋体" w:hAnsi="宋体" w:cs="宋体" w:hint="eastAsia"/>
          <w:szCs w:val="21"/>
        </w:rPr>
        <w:t>琦这样</w:t>
      </w:r>
      <w:proofErr w:type="gramEnd"/>
      <w:r w:rsidRPr="00FA2700">
        <w:rPr>
          <w:rFonts w:ascii="宋体" w:hAnsi="宋体" w:cs="宋体" w:hint="eastAsia"/>
          <w:szCs w:val="21"/>
        </w:rPr>
        <w:t>的“坏学生”，还有谢惠敏这样的“好学生”。她脑子里，除了在“文化大革命”时期所流行的阶级斗争理论与意识形态所要求的思想原则之外一无所有。小说在最后再次发出了五四时期鲁迅所发出“救救孩子”的焦灼呼唤。</w:t>
      </w:r>
    </w:p>
    <w:p w:rsidR="00FA2700" w:rsidRDefault="00FA2700" w:rsidP="00FA2700">
      <w:pPr>
        <w:rPr>
          <w:rFonts w:ascii="宋体" w:hAnsi="宋体" w:cs="宋体" w:hint="eastAsia"/>
          <w:szCs w:val="21"/>
        </w:rPr>
      </w:pPr>
      <w:r w:rsidRPr="00FA2700">
        <w:rPr>
          <w:rFonts w:ascii="宋体" w:hAnsi="宋体" w:cs="宋体" w:hint="eastAsia"/>
          <w:szCs w:val="21"/>
        </w:rPr>
        <w:t>意义：新时期小说的开山之作和伤痕小说的发轫之作。</w:t>
      </w:r>
    </w:p>
    <w:p w:rsidR="007E787D" w:rsidRPr="007E787D" w:rsidRDefault="007E787D" w:rsidP="00FA2700">
      <w:pPr>
        <w:rPr>
          <w:rFonts w:ascii="宋体" w:hAnsi="宋体" w:cs="宋体" w:hint="eastAsia"/>
          <w:b/>
          <w:szCs w:val="21"/>
        </w:rPr>
      </w:pPr>
      <w:r w:rsidRPr="007E787D">
        <w:rPr>
          <w:rFonts w:ascii="宋体" w:hAnsi="宋体" w:cs="宋体" w:hint="eastAsia"/>
          <w:b/>
          <w:szCs w:val="21"/>
        </w:rPr>
        <w:t xml:space="preserve">   （2）</w:t>
      </w:r>
      <w:proofErr w:type="gramStart"/>
      <w:r w:rsidRPr="007E787D">
        <w:rPr>
          <w:rFonts w:ascii="宋体" w:hAnsi="宋体" w:cs="宋体" w:hint="eastAsia"/>
          <w:b/>
          <w:szCs w:val="21"/>
        </w:rPr>
        <w:t>卢</w:t>
      </w:r>
      <w:proofErr w:type="gramEnd"/>
      <w:r w:rsidRPr="007E787D">
        <w:rPr>
          <w:rFonts w:ascii="宋体" w:hAnsi="宋体" w:cs="宋体" w:hint="eastAsia"/>
          <w:b/>
          <w:szCs w:val="21"/>
        </w:rPr>
        <w:t>新华《伤痕》</w:t>
      </w:r>
    </w:p>
    <w:p w:rsidR="007E787D" w:rsidRDefault="007E787D" w:rsidP="00FA2700">
      <w:pPr>
        <w:rPr>
          <w:rFonts w:ascii="宋体" w:hAnsi="宋体" w:cs="宋体"/>
          <w:szCs w:val="21"/>
        </w:rPr>
      </w:pPr>
      <w:r>
        <w:rPr>
          <w:rFonts w:ascii="宋体" w:hAnsi="宋体" w:cs="宋体" w:hint="eastAsia"/>
          <w:szCs w:val="21"/>
        </w:rPr>
        <w:t xml:space="preserve">    </w:t>
      </w:r>
      <w:r w:rsidRPr="007E787D">
        <w:rPr>
          <w:rFonts w:ascii="宋体" w:hAnsi="宋体" w:cs="宋体" w:hint="eastAsia"/>
          <w:szCs w:val="21"/>
        </w:rPr>
        <w:t>1978年在文汇报上刊登的《伤痕》1978年8月11日，上海的《文汇报》破例以整版篇幅，登出他的</w:t>
      </w:r>
      <w:proofErr w:type="gramStart"/>
      <w:r w:rsidRPr="007E787D">
        <w:rPr>
          <w:rFonts w:ascii="宋体" w:hAnsi="宋体" w:cs="宋体" w:hint="eastAsia"/>
          <w:szCs w:val="21"/>
        </w:rPr>
        <w:t>那篇让</w:t>
      </w:r>
      <w:proofErr w:type="gramEnd"/>
      <w:r w:rsidRPr="007E787D">
        <w:rPr>
          <w:rFonts w:ascii="宋体" w:hAnsi="宋体" w:cs="宋体" w:hint="eastAsia"/>
          <w:szCs w:val="21"/>
        </w:rPr>
        <w:t>"全中国的读者泪流成河"的短篇小说《伤痕》。这个年仅24岁的复旦中文系学生，一夜成名。而由此发端的"伤痕文学"也成为此后一个时期中国文坛的主流。流着泪写完《伤痕》。30年前初春的那个深夜，当年轻的</w:t>
      </w:r>
      <w:proofErr w:type="gramStart"/>
      <w:r w:rsidRPr="007E787D">
        <w:rPr>
          <w:rFonts w:ascii="宋体" w:hAnsi="宋体" w:cs="宋体" w:hint="eastAsia"/>
          <w:szCs w:val="21"/>
        </w:rPr>
        <w:t>卢</w:t>
      </w:r>
      <w:proofErr w:type="gramEnd"/>
      <w:r w:rsidRPr="007E787D">
        <w:rPr>
          <w:rFonts w:ascii="宋体" w:hAnsi="宋体" w:cs="宋体" w:hint="eastAsia"/>
          <w:szCs w:val="21"/>
        </w:rPr>
        <w:t>新华在未婚妻家小小的阁楼上熬夜写作自己的小说处女作《伤痕》时，无论如何也想象不到，他的命运会从此发生巨变。时针指向次日凌晨两点，</w:t>
      </w:r>
      <w:proofErr w:type="gramStart"/>
      <w:r w:rsidRPr="007E787D">
        <w:rPr>
          <w:rFonts w:ascii="宋体" w:hAnsi="宋体" w:cs="宋体" w:hint="eastAsia"/>
          <w:szCs w:val="21"/>
        </w:rPr>
        <w:t>那篇不到</w:t>
      </w:r>
      <w:proofErr w:type="gramEnd"/>
      <w:r w:rsidRPr="007E787D">
        <w:rPr>
          <w:rFonts w:ascii="宋体" w:hAnsi="宋体" w:cs="宋体" w:hint="eastAsia"/>
          <w:szCs w:val="21"/>
        </w:rPr>
        <w:t>万字的小说大功告成。</w:t>
      </w:r>
    </w:p>
    <w:p w:rsidR="007E787D" w:rsidRDefault="007E787D" w:rsidP="007E787D">
      <w:pPr>
        <w:rPr>
          <w:rFonts w:ascii="宋体" w:hAnsi="宋体" w:cs="宋体" w:hint="eastAsia"/>
          <w:szCs w:val="21"/>
        </w:rPr>
      </w:pPr>
      <w:r>
        <w:rPr>
          <w:rFonts w:ascii="宋体" w:hAnsi="宋体" w:cs="宋体" w:hint="eastAsia"/>
          <w:szCs w:val="21"/>
        </w:rPr>
        <w:t>内容：</w:t>
      </w:r>
    </w:p>
    <w:p w:rsidR="007E787D" w:rsidRDefault="007E787D" w:rsidP="007E787D">
      <w:pPr>
        <w:ind w:firstLineChars="200" w:firstLine="420"/>
        <w:rPr>
          <w:rFonts w:ascii="宋体" w:hAnsi="宋体" w:cs="宋体" w:hint="eastAsia"/>
          <w:szCs w:val="21"/>
        </w:rPr>
      </w:pPr>
      <w:r w:rsidRPr="007E787D">
        <w:rPr>
          <w:rFonts w:ascii="宋体" w:hAnsi="宋体" w:cs="宋体" w:hint="eastAsia"/>
          <w:szCs w:val="21"/>
        </w:rPr>
        <w:t>女青年王晓华，在"文革"中和被打成"叛徒"的母亲决裂，离家出走，多年来对母亲心存怨恨。为了改造自己，也为了能够脱离"叛徒"母亲，她选择了上山下乡，到渤海湾畔的一个农村扎下了根。在她的自我改造过程中，尽管作了最大的努力，但始终不能融合到主流的"上进"行列。恋人又由于自己的家庭问题而不能上大学，被迫中止往来。8年后，重病的母亲获得平反，渴望见女儿一面。当在农村插队的王晓华终于赶回家时，母亲已经离开了人世。</w:t>
      </w:r>
      <w:r>
        <w:rPr>
          <w:rFonts w:ascii="宋体" w:hAnsi="宋体" w:cs="宋体" w:hint="eastAsia"/>
          <w:szCs w:val="21"/>
        </w:rPr>
        <w:t xml:space="preserve">  </w:t>
      </w:r>
    </w:p>
    <w:p w:rsidR="00FA2700" w:rsidRDefault="007E787D" w:rsidP="007E787D">
      <w:pPr>
        <w:ind w:firstLineChars="200" w:firstLine="420"/>
        <w:rPr>
          <w:rFonts w:ascii="宋体" w:hAnsi="宋体" w:cs="宋体" w:hint="eastAsia"/>
          <w:szCs w:val="21"/>
        </w:rPr>
      </w:pPr>
      <w:r w:rsidRPr="007E787D">
        <w:rPr>
          <w:rFonts w:ascii="宋体" w:hAnsi="宋体" w:cs="宋体" w:hint="eastAsia"/>
          <w:szCs w:val="21"/>
        </w:rPr>
        <w:t>"我并没有王晓华的经历。但我相信，现实中的王晓华们很难有勇气写这样的东西。因为《伤痕》发表时，十一届三中全会尚未召开，"文革"尚未被否定，"黑五类"的子女仍似惊弓之鸟，不可能去主动惹火烧身。另一方面，我在现实中确实也看到或听到过大量发生在王晓华们身上的故事。可以说，'伤痕'一词是'文革'留在我心灵中最深刻的印记。"</w:t>
      </w:r>
      <w:proofErr w:type="gramStart"/>
      <w:r w:rsidRPr="007E787D">
        <w:rPr>
          <w:rFonts w:ascii="宋体" w:hAnsi="宋体" w:cs="宋体" w:hint="eastAsia"/>
          <w:szCs w:val="21"/>
        </w:rPr>
        <w:t>卢</w:t>
      </w:r>
      <w:proofErr w:type="gramEnd"/>
      <w:r w:rsidRPr="007E787D">
        <w:rPr>
          <w:rFonts w:ascii="宋体" w:hAnsi="宋体" w:cs="宋体" w:hint="eastAsia"/>
          <w:szCs w:val="21"/>
        </w:rPr>
        <w:t>新华如此阐释《伤痕》的创作初衷。</w:t>
      </w:r>
    </w:p>
    <w:p w:rsidR="007E787D" w:rsidRPr="007E787D" w:rsidRDefault="007E787D" w:rsidP="007E787D">
      <w:pPr>
        <w:ind w:firstLineChars="200" w:firstLine="420"/>
        <w:rPr>
          <w:rFonts w:ascii="宋体" w:hAnsi="宋体" w:cs="宋体" w:hint="eastAsia"/>
          <w:szCs w:val="21"/>
        </w:rPr>
      </w:pPr>
      <w:r w:rsidRPr="007E787D">
        <w:rPr>
          <w:rFonts w:ascii="宋体" w:hAnsi="宋体" w:cs="宋体" w:hint="eastAsia"/>
          <w:szCs w:val="21"/>
        </w:rPr>
        <w:t>"尽管伤痕文学对当时民众造成的精神创伤给予了控诉，并使文学回到了人学的正常轨道，但由于作家与时代的局限性，'伤痕文学'必然是短命的，在完成它的使命后便寿终正寝。"在京举行的新书《紫禁女》媒体见面会上，</w:t>
      </w:r>
      <w:proofErr w:type="gramStart"/>
      <w:r w:rsidRPr="007E787D">
        <w:rPr>
          <w:rFonts w:ascii="宋体" w:hAnsi="宋体" w:cs="宋体" w:hint="eastAsia"/>
          <w:szCs w:val="21"/>
        </w:rPr>
        <w:t>卢</w:t>
      </w:r>
      <w:proofErr w:type="gramEnd"/>
      <w:r w:rsidRPr="007E787D">
        <w:rPr>
          <w:rFonts w:ascii="宋体" w:hAnsi="宋体" w:cs="宋体" w:hint="eastAsia"/>
          <w:szCs w:val="21"/>
        </w:rPr>
        <w:t>新华在重审二十余年前曾经繁荣的"伤痕文学"后发表了自己的观点。</w:t>
      </w:r>
    </w:p>
    <w:p w:rsidR="007E787D" w:rsidRDefault="007E787D" w:rsidP="007E787D">
      <w:pPr>
        <w:ind w:firstLineChars="200" w:firstLine="420"/>
        <w:rPr>
          <w:rFonts w:ascii="宋体" w:hAnsi="宋体" w:cs="宋体"/>
          <w:szCs w:val="21"/>
        </w:rPr>
      </w:pPr>
      <w:r w:rsidRPr="007E787D">
        <w:rPr>
          <w:rFonts w:ascii="宋体" w:hAnsi="宋体" w:cs="宋体" w:hint="eastAsia"/>
          <w:szCs w:val="21"/>
        </w:rPr>
        <w:t>1978年，</w:t>
      </w:r>
      <w:proofErr w:type="gramStart"/>
      <w:r w:rsidRPr="007E787D">
        <w:rPr>
          <w:rFonts w:ascii="宋体" w:hAnsi="宋体" w:cs="宋体" w:hint="eastAsia"/>
          <w:szCs w:val="21"/>
        </w:rPr>
        <w:t>卢</w:t>
      </w:r>
      <w:proofErr w:type="gramEnd"/>
      <w:r w:rsidRPr="007E787D">
        <w:rPr>
          <w:rFonts w:ascii="宋体" w:hAnsi="宋体" w:cs="宋体" w:hint="eastAsia"/>
          <w:szCs w:val="21"/>
        </w:rPr>
        <w:t>新华因发表短篇小说《伤痕》轰动文坛，并由此掀起"伤痕文学"思潮。</w:t>
      </w:r>
      <w:proofErr w:type="gramStart"/>
      <w:r w:rsidRPr="007E787D">
        <w:rPr>
          <w:rFonts w:ascii="宋体" w:hAnsi="宋体" w:cs="宋体" w:hint="eastAsia"/>
          <w:szCs w:val="21"/>
        </w:rPr>
        <w:t>卢</w:t>
      </w:r>
      <w:proofErr w:type="gramEnd"/>
      <w:r w:rsidRPr="007E787D">
        <w:rPr>
          <w:rFonts w:ascii="宋体" w:hAnsi="宋体" w:cs="宋体" w:hint="eastAsia"/>
          <w:szCs w:val="21"/>
        </w:rPr>
        <w:t>新华说，"伤痕文学"实际上是对极左政治思想运动给一个普通家庭造成的伤害的深刻揭露，尽管它使当代文学重新回到"人学"的正常轨道，并摆脱了"假、大、空"的浮泛创作风气，从而备受推崇，但由于它过于注重情感的宣泄，篇篇作品充满了悲情主义色彩，再加上特定时期的社会现实，"伤痕文学必然是短命的。</w:t>
      </w:r>
    </w:p>
    <w:p w:rsidR="00FA2700" w:rsidRPr="00FA2700" w:rsidRDefault="007E787D" w:rsidP="00FA2700">
      <w:pPr>
        <w:rPr>
          <w:rFonts w:ascii="黑体" w:eastAsia="黑体" w:hAnsi="黑体" w:cs="黑体"/>
          <w:b/>
          <w:bCs/>
          <w:sz w:val="28"/>
          <w:szCs w:val="28"/>
        </w:rPr>
      </w:pPr>
      <w:r>
        <w:rPr>
          <w:rFonts w:ascii="黑体" w:eastAsia="黑体" w:hAnsi="黑体" w:cs="黑体" w:hint="eastAsia"/>
          <w:b/>
          <w:bCs/>
          <w:sz w:val="28"/>
          <w:szCs w:val="28"/>
        </w:rPr>
        <w:t>反思文学</w:t>
      </w:r>
    </w:p>
    <w:p w:rsidR="00FA2700" w:rsidRPr="00FA2700" w:rsidRDefault="00FA2700" w:rsidP="00FA2700">
      <w:pPr>
        <w:rPr>
          <w:rFonts w:ascii="宋体" w:hAnsi="宋体" w:cs="宋体"/>
          <w:szCs w:val="21"/>
        </w:rPr>
      </w:pPr>
      <w:r w:rsidRPr="00FA2700">
        <w:rPr>
          <w:rFonts w:ascii="宋体" w:hAnsi="宋体" w:cs="宋体" w:hint="eastAsia"/>
          <w:szCs w:val="21"/>
        </w:rPr>
        <w:t>◎含义：审视“文革”形成的缘由，目光从当下回溯到新中国成立之初，甚至到民主革命时期。反思小说是对伤痕小说的继承与发展，揭示“伤痕”的根由，呈现出相当的思想深度与历史深度。</w:t>
      </w:r>
    </w:p>
    <w:p w:rsidR="009943CA" w:rsidRDefault="009943CA" w:rsidP="00FA2700">
      <w:pPr>
        <w:rPr>
          <w:rFonts w:ascii="宋体" w:hAnsi="宋体" w:cs="宋体" w:hint="eastAsia"/>
          <w:szCs w:val="21"/>
        </w:rPr>
      </w:pPr>
      <w:r>
        <w:rPr>
          <w:rFonts w:ascii="宋体" w:hAnsi="宋体" w:cs="宋体" w:hint="eastAsia"/>
          <w:szCs w:val="21"/>
        </w:rPr>
        <w:t>归来</w:t>
      </w:r>
      <w:proofErr w:type="gramStart"/>
      <w:r>
        <w:rPr>
          <w:rFonts w:ascii="宋体" w:hAnsi="宋体" w:cs="宋体" w:hint="eastAsia"/>
          <w:szCs w:val="21"/>
        </w:rPr>
        <w:t>者作家</w:t>
      </w:r>
      <w:proofErr w:type="gramEnd"/>
      <w:r>
        <w:rPr>
          <w:rFonts w:ascii="宋体" w:hAnsi="宋体" w:cs="宋体" w:hint="eastAsia"/>
          <w:szCs w:val="21"/>
        </w:rPr>
        <w:t>群：王蒙、张贤亮、丛维熙等</w:t>
      </w:r>
    </w:p>
    <w:p w:rsidR="009943CA" w:rsidRPr="009943CA" w:rsidRDefault="009943CA" w:rsidP="00FA2700">
      <w:pPr>
        <w:rPr>
          <w:rFonts w:ascii="宋体" w:hAnsi="宋体" w:cs="宋体" w:hint="eastAsia"/>
          <w:b/>
          <w:szCs w:val="21"/>
        </w:rPr>
      </w:pPr>
      <w:r w:rsidRPr="009943CA">
        <w:rPr>
          <w:rFonts w:ascii="宋体" w:hAnsi="宋体" w:cs="宋体" w:hint="eastAsia"/>
          <w:b/>
          <w:szCs w:val="21"/>
        </w:rPr>
        <w:lastRenderedPageBreak/>
        <w:t>“第二种忠诚”的革命知识分子：</w:t>
      </w:r>
    </w:p>
    <w:p w:rsidR="009943CA" w:rsidRPr="009943CA" w:rsidRDefault="009943CA" w:rsidP="00FA2700">
      <w:pPr>
        <w:rPr>
          <w:rFonts w:ascii="宋体" w:hAnsi="宋体" w:cs="宋体" w:hint="eastAsia"/>
          <w:b/>
          <w:szCs w:val="21"/>
        </w:rPr>
      </w:pPr>
      <w:r w:rsidRPr="009943CA">
        <w:rPr>
          <w:rFonts w:ascii="宋体" w:hAnsi="宋体" w:cs="宋体" w:hint="eastAsia"/>
          <w:b/>
          <w:szCs w:val="21"/>
        </w:rPr>
        <w:t>王蒙《布礼》</w:t>
      </w:r>
    </w:p>
    <w:p w:rsidR="009943CA" w:rsidRDefault="009943CA" w:rsidP="009943CA">
      <w:pPr>
        <w:rPr>
          <w:rFonts w:ascii="宋体" w:hAnsi="宋体" w:cs="宋体" w:hint="eastAsia"/>
          <w:szCs w:val="21"/>
        </w:rPr>
      </w:pPr>
      <w:r>
        <w:rPr>
          <w:rFonts w:ascii="宋体" w:hAnsi="宋体" w:cs="宋体" w:hint="eastAsia"/>
          <w:szCs w:val="21"/>
        </w:rPr>
        <w:t>内容介绍：</w:t>
      </w:r>
    </w:p>
    <w:p w:rsidR="009943CA" w:rsidRPr="009943CA" w:rsidRDefault="009943CA" w:rsidP="009943CA">
      <w:pPr>
        <w:ind w:firstLineChars="200" w:firstLine="420"/>
        <w:rPr>
          <w:rFonts w:ascii="宋体" w:hAnsi="宋体" w:cs="宋体" w:hint="eastAsia"/>
          <w:szCs w:val="21"/>
        </w:rPr>
      </w:pPr>
      <w:r w:rsidRPr="009943CA">
        <w:rPr>
          <w:rFonts w:ascii="宋体" w:hAnsi="宋体" w:cs="宋体" w:hint="eastAsia"/>
          <w:szCs w:val="21"/>
        </w:rPr>
        <w:t>1949年1月P</w:t>
      </w:r>
      <w:proofErr w:type="gramStart"/>
      <w:r w:rsidRPr="009943CA">
        <w:rPr>
          <w:rFonts w:ascii="宋体" w:hAnsi="宋体" w:cs="宋体" w:hint="eastAsia"/>
          <w:szCs w:val="21"/>
        </w:rPr>
        <w:t>城解放</w:t>
      </w:r>
      <w:proofErr w:type="gramEnd"/>
      <w:r w:rsidRPr="009943CA">
        <w:rPr>
          <w:rFonts w:ascii="宋体" w:hAnsi="宋体" w:cs="宋体" w:hint="eastAsia"/>
          <w:szCs w:val="21"/>
        </w:rPr>
        <w:t>了，十七岁的高中生</w:t>
      </w:r>
      <w:r>
        <w:rPr>
          <w:rFonts w:ascii="宋体" w:hAnsi="宋体" w:cs="宋体" w:hint="eastAsia"/>
          <w:szCs w:val="21"/>
        </w:rPr>
        <w:t>党</w:t>
      </w:r>
      <w:r w:rsidRPr="009943CA">
        <w:rPr>
          <w:rFonts w:ascii="宋体" w:hAnsi="宋体" w:cs="宋体" w:hint="eastAsia"/>
          <w:szCs w:val="21"/>
        </w:rPr>
        <w:t>员</w:t>
      </w:r>
      <w:r w:rsidRPr="009943CA">
        <w:rPr>
          <w:rFonts w:ascii="宋体" w:hAnsi="宋体" w:cs="宋体" w:hint="eastAsia"/>
          <w:b/>
          <w:szCs w:val="21"/>
        </w:rPr>
        <w:t>钟亦成</w:t>
      </w:r>
      <w:r w:rsidRPr="009943CA">
        <w:rPr>
          <w:rFonts w:ascii="宋体" w:hAnsi="宋体" w:cs="宋体" w:hint="eastAsia"/>
          <w:szCs w:val="21"/>
        </w:rPr>
        <w:t>，与其女友初中生</w:t>
      </w:r>
      <w:r w:rsidRPr="009943CA">
        <w:rPr>
          <w:rFonts w:ascii="宋体" w:hAnsi="宋体" w:cs="宋体" w:hint="eastAsia"/>
          <w:b/>
          <w:szCs w:val="21"/>
        </w:rPr>
        <w:t>凌雪</w:t>
      </w:r>
      <w:r w:rsidRPr="009943CA">
        <w:rPr>
          <w:rFonts w:ascii="宋体" w:hAnsi="宋体" w:cs="宋体" w:hint="eastAsia"/>
          <w:szCs w:val="21"/>
        </w:rPr>
        <w:t>欢欣鼓舞，互致布礼。是月P</w:t>
      </w:r>
      <w:proofErr w:type="gramStart"/>
      <w:r w:rsidRPr="009943CA">
        <w:rPr>
          <w:rFonts w:ascii="宋体" w:hAnsi="宋体" w:cs="宋体" w:hint="eastAsia"/>
          <w:szCs w:val="21"/>
        </w:rPr>
        <w:t>城全市</w:t>
      </w:r>
      <w:proofErr w:type="gramEnd"/>
      <w:r w:rsidRPr="009943CA">
        <w:rPr>
          <w:rFonts w:ascii="宋体" w:hAnsi="宋体" w:cs="宋体" w:hint="eastAsia"/>
          <w:szCs w:val="21"/>
        </w:rPr>
        <w:t>举行</w:t>
      </w:r>
      <w:r>
        <w:rPr>
          <w:rFonts w:ascii="宋体" w:hAnsi="宋体" w:cs="宋体" w:hint="eastAsia"/>
          <w:szCs w:val="21"/>
        </w:rPr>
        <w:t>党</w:t>
      </w:r>
      <w:r w:rsidRPr="009943CA">
        <w:rPr>
          <w:rFonts w:ascii="宋体" w:hAnsi="宋体" w:cs="宋体" w:hint="eastAsia"/>
          <w:szCs w:val="21"/>
        </w:rPr>
        <w:t>员大会，钟、凌参加，钟只顾为他人传递食物，自己饿了。1950年2月，钟亦成听老魏讲课，老魏灌输忘我、革命斗争等思想。1957年8月，钟亦成参加反右斗争，殊不知自己也成为斗争的对象：钟的小诗《冬小麦自述》被评为（也就是被诬为）仇恨</w:t>
      </w:r>
      <w:r>
        <w:rPr>
          <w:rFonts w:ascii="宋体" w:hAnsi="宋体" w:cs="宋体" w:hint="eastAsia"/>
          <w:szCs w:val="21"/>
        </w:rPr>
        <w:t>党</w:t>
      </w:r>
      <w:r w:rsidRPr="009943CA">
        <w:rPr>
          <w:rFonts w:ascii="宋体" w:hAnsi="宋体" w:cs="宋体" w:hint="eastAsia"/>
          <w:szCs w:val="21"/>
        </w:rPr>
        <w:t>，要</w:t>
      </w:r>
      <w:r>
        <w:rPr>
          <w:rFonts w:ascii="宋体" w:hAnsi="宋体" w:cs="宋体" w:hint="eastAsia"/>
          <w:szCs w:val="21"/>
        </w:rPr>
        <w:t>党</w:t>
      </w:r>
      <w:r w:rsidRPr="009943CA">
        <w:rPr>
          <w:rFonts w:ascii="宋体" w:hAnsi="宋体" w:cs="宋体" w:hint="eastAsia"/>
          <w:szCs w:val="21"/>
        </w:rPr>
        <w:t>下台、让位。同年11月，钟被打为右派。他像被切除癌细胞般被处理了。天昏昏、地黄黄中，</w:t>
      </w:r>
      <w:proofErr w:type="gramStart"/>
      <w:r w:rsidRPr="009943CA">
        <w:rPr>
          <w:rFonts w:ascii="宋体" w:hAnsi="宋体" w:cs="宋体" w:hint="eastAsia"/>
          <w:szCs w:val="21"/>
        </w:rPr>
        <w:t>钟觉得</w:t>
      </w:r>
      <w:proofErr w:type="gramEnd"/>
      <w:r w:rsidRPr="009943CA">
        <w:rPr>
          <w:rFonts w:ascii="宋体" w:hAnsi="宋体" w:cs="宋体" w:hint="eastAsia"/>
          <w:szCs w:val="21"/>
        </w:rPr>
        <w:t>自己是叛徒，应该枪毙。他的体重急剧下降，“脱了形，变了样”。他质问苍天，不明就里。</w:t>
      </w:r>
    </w:p>
    <w:p w:rsidR="009943CA" w:rsidRPr="009943CA" w:rsidRDefault="009943CA" w:rsidP="009943CA">
      <w:pPr>
        <w:rPr>
          <w:rFonts w:ascii="宋体" w:hAnsi="宋体" w:cs="宋体" w:hint="eastAsia"/>
          <w:szCs w:val="21"/>
        </w:rPr>
      </w:pPr>
      <w:r w:rsidRPr="009943CA">
        <w:rPr>
          <w:rFonts w:ascii="宋体" w:hAnsi="宋体" w:cs="宋体" w:hint="eastAsia"/>
          <w:szCs w:val="21"/>
        </w:rPr>
        <w:t xml:space="preserve">    1958年3月，钟亦成与凌雪长谈，钟表示他虽被清洗，“他更增加了对</w:t>
      </w:r>
      <w:r>
        <w:rPr>
          <w:rFonts w:ascii="宋体" w:hAnsi="宋体" w:cs="宋体" w:hint="eastAsia"/>
          <w:szCs w:val="21"/>
        </w:rPr>
        <w:t>党</w:t>
      </w:r>
      <w:r w:rsidRPr="009943CA">
        <w:rPr>
          <w:rFonts w:ascii="宋体" w:hAnsi="宋体" w:cs="宋体" w:hint="eastAsia"/>
          <w:szCs w:val="21"/>
        </w:rPr>
        <w:t>的崇高的敬意和难以言喻的热爱”。</w:t>
      </w:r>
      <w:proofErr w:type="gramStart"/>
      <w:r w:rsidRPr="009943CA">
        <w:rPr>
          <w:rFonts w:ascii="宋体" w:hAnsi="宋体" w:cs="宋体" w:hint="eastAsia"/>
          <w:szCs w:val="21"/>
        </w:rPr>
        <w:t>凌不相信</w:t>
      </w:r>
      <w:proofErr w:type="gramEnd"/>
      <w:r w:rsidRPr="009943CA">
        <w:rPr>
          <w:rFonts w:ascii="宋体" w:hAnsi="宋体" w:cs="宋体" w:hint="eastAsia"/>
          <w:szCs w:val="21"/>
        </w:rPr>
        <w:t>钟是坏人，仍然爱他，要和他结婚。同年4月某日，</w:t>
      </w:r>
      <w:proofErr w:type="gramStart"/>
      <w:r w:rsidRPr="009943CA">
        <w:rPr>
          <w:rFonts w:ascii="宋体" w:hAnsi="宋体" w:cs="宋体" w:hint="eastAsia"/>
          <w:szCs w:val="21"/>
        </w:rPr>
        <w:t>凌因坚持</w:t>
      </w:r>
      <w:proofErr w:type="gramEnd"/>
      <w:r w:rsidRPr="009943CA">
        <w:rPr>
          <w:rFonts w:ascii="宋体" w:hAnsi="宋体" w:cs="宋体" w:hint="eastAsia"/>
          <w:szCs w:val="21"/>
        </w:rPr>
        <w:t>要和钟结婚，被开除出</w:t>
      </w:r>
      <w:r>
        <w:rPr>
          <w:rFonts w:ascii="宋体" w:hAnsi="宋体" w:cs="宋体" w:hint="eastAsia"/>
          <w:szCs w:val="21"/>
        </w:rPr>
        <w:t>党</w:t>
      </w:r>
      <w:r w:rsidRPr="009943CA">
        <w:rPr>
          <w:rFonts w:ascii="宋体" w:hAnsi="宋体" w:cs="宋体" w:hint="eastAsia"/>
          <w:szCs w:val="21"/>
        </w:rPr>
        <w:t>。当日晚上，他们结婚了。区委书记老魏和他多病的妻子，带着酒到访，贺钟、凌结婚。同年11月，钟下乡劳改，在一个三面环山、一面傍河的地方。在山峰上，天地悠悠，钟心旷神怡，感谢“</w:t>
      </w:r>
      <w:r>
        <w:rPr>
          <w:rFonts w:ascii="宋体" w:hAnsi="宋体" w:cs="宋体" w:hint="eastAsia"/>
          <w:szCs w:val="21"/>
        </w:rPr>
        <w:t>党</w:t>
      </w:r>
      <w:r w:rsidRPr="009943CA">
        <w:rPr>
          <w:rFonts w:ascii="宋体" w:hAnsi="宋体" w:cs="宋体" w:hint="eastAsia"/>
          <w:szCs w:val="21"/>
        </w:rPr>
        <w:t>给他安排……这样一个宽广的天地”。钟回顾1951至58年的生活，他有的是爱，他“幸运地生活在这样伟大的</w:t>
      </w:r>
      <w:r>
        <w:rPr>
          <w:rFonts w:ascii="宋体" w:hAnsi="宋体" w:cs="宋体" w:hint="eastAsia"/>
          <w:szCs w:val="21"/>
        </w:rPr>
        <w:t>党</w:t>
      </w:r>
      <w:r w:rsidRPr="009943CA">
        <w:rPr>
          <w:rFonts w:ascii="宋体" w:hAnsi="宋体" w:cs="宋体" w:hint="eastAsia"/>
          <w:szCs w:val="21"/>
        </w:rPr>
        <w:t>里”。1958年11月至1959年11月，钟热爱劳动，勤奋工作，从中发现新的乐趣、新的安慰。凌雪寄来了很多的信。一次，钟奋不顾身地救火，受伤留医。他竟然遭到多番盘问，他昏死了。幸好公社的人为他鸣不平，老魏也来看他。</w:t>
      </w:r>
    </w:p>
    <w:p w:rsidR="009943CA" w:rsidRPr="009943CA" w:rsidRDefault="009943CA" w:rsidP="009943CA">
      <w:pPr>
        <w:rPr>
          <w:rFonts w:ascii="宋体" w:hAnsi="宋体" w:cs="宋体" w:hint="eastAsia"/>
          <w:szCs w:val="21"/>
        </w:rPr>
      </w:pPr>
      <w:r w:rsidRPr="009943CA">
        <w:rPr>
          <w:rFonts w:ascii="宋体" w:hAnsi="宋体" w:cs="宋体" w:hint="eastAsia"/>
          <w:szCs w:val="21"/>
        </w:rPr>
        <w:t xml:space="preserve">    1966年6月，文革一开始，钟</w:t>
      </w:r>
      <w:proofErr w:type="gramStart"/>
      <w:r w:rsidRPr="009943CA">
        <w:rPr>
          <w:rFonts w:ascii="宋体" w:hAnsi="宋体" w:cs="宋体" w:hint="eastAsia"/>
          <w:szCs w:val="21"/>
        </w:rPr>
        <w:t>亦成就</w:t>
      </w:r>
      <w:proofErr w:type="gramEnd"/>
      <w:r w:rsidRPr="009943CA">
        <w:rPr>
          <w:rFonts w:ascii="宋体" w:hAnsi="宋体" w:cs="宋体" w:hint="eastAsia"/>
          <w:szCs w:val="21"/>
        </w:rPr>
        <w:t>被批斗、被鞭打，以至失去知觉。他苏醒了，又失去知觉，他突然喊出“致以布礼!”而红卫兵不知道他说的是什幺。钟说的是“置之不理”？还是说的是日语？他是日本特务？1967年3月，老魏和宋明（宋明在反右时曾写大字报“揭发”钟亦成等人）也被批斗，宋明自杀死了。1970年，有一个声音在说：“你说什幺？你热爱</w:t>
      </w:r>
      <w:r>
        <w:rPr>
          <w:rFonts w:ascii="宋体" w:hAnsi="宋体" w:cs="宋体" w:hint="eastAsia"/>
          <w:szCs w:val="21"/>
        </w:rPr>
        <w:t>党</w:t>
      </w:r>
      <w:r w:rsidRPr="009943CA">
        <w:rPr>
          <w:rFonts w:ascii="宋体" w:hAnsi="宋体" w:cs="宋体" w:hint="eastAsia"/>
          <w:szCs w:val="21"/>
        </w:rPr>
        <w:t>，热爱</w:t>
      </w:r>
      <w:r>
        <w:rPr>
          <w:rFonts w:ascii="宋体" w:hAnsi="宋体" w:cs="宋体" w:hint="eastAsia"/>
          <w:szCs w:val="21"/>
        </w:rPr>
        <w:t>党</w:t>
      </w:r>
      <w:r w:rsidRPr="009943CA">
        <w:rPr>
          <w:rFonts w:ascii="宋体" w:hAnsi="宋体" w:cs="宋体" w:hint="eastAsia"/>
          <w:szCs w:val="21"/>
        </w:rPr>
        <w:t>为什幺给你戴帽儿？……</w:t>
      </w:r>
      <w:proofErr w:type="gramStart"/>
      <w:r w:rsidRPr="009943CA">
        <w:rPr>
          <w:rFonts w:ascii="宋体" w:hAnsi="宋体" w:cs="宋体" w:hint="eastAsia"/>
          <w:szCs w:val="21"/>
        </w:rPr>
        <w:t>祥</w:t>
      </w:r>
      <w:proofErr w:type="gramEnd"/>
      <w:r w:rsidRPr="009943CA">
        <w:rPr>
          <w:rFonts w:ascii="宋体" w:hAnsi="宋体" w:cs="宋体" w:hint="eastAsia"/>
          <w:szCs w:val="21"/>
        </w:rPr>
        <w:t>林嫂！为什幺生活在社会主义新中国的一个共产主义者，一个朝气勃勃、赤诚无邪的年轻人的命运竟然像了你？中华民族呀，多幺伟大又多幺可悲！”这一年，钟亦成被再次遣送到农村“就地消化”，他一次又一次写检讨，被审问，被辱骂。1975年8月，老魏患血癌，临终时自我批评：“我们太爱惜乌纱帽了。”老魏后悔在钟亦成被打为右派时，没有仗义执言。1978年9月，钟亦成写了申诉，向</w:t>
      </w:r>
      <w:r>
        <w:rPr>
          <w:rFonts w:ascii="宋体" w:hAnsi="宋体" w:cs="宋体" w:hint="eastAsia"/>
          <w:szCs w:val="21"/>
        </w:rPr>
        <w:t>党</w:t>
      </w:r>
      <w:r w:rsidRPr="009943CA">
        <w:rPr>
          <w:rFonts w:ascii="宋体" w:hAnsi="宋体" w:cs="宋体" w:hint="eastAsia"/>
          <w:szCs w:val="21"/>
        </w:rPr>
        <w:t>说话；</w:t>
      </w:r>
      <w:r w:rsidRPr="009943CA">
        <w:rPr>
          <w:rFonts w:ascii="宋体" w:hAnsi="宋体" w:cs="宋体" w:hint="eastAsia"/>
          <w:b/>
          <w:szCs w:val="21"/>
        </w:rPr>
        <w:t>“回顾二十余年的坎坷，我并无伤感，也不怨天尤人。”</w:t>
      </w:r>
    </w:p>
    <w:p w:rsidR="009943CA" w:rsidRPr="009943CA" w:rsidRDefault="009943CA" w:rsidP="009943CA">
      <w:pPr>
        <w:rPr>
          <w:rFonts w:ascii="宋体" w:hAnsi="宋体" w:cs="宋体" w:hint="eastAsia"/>
          <w:szCs w:val="21"/>
        </w:rPr>
      </w:pPr>
      <w:r w:rsidRPr="009943CA">
        <w:rPr>
          <w:rFonts w:ascii="宋体" w:hAnsi="宋体" w:cs="宋体" w:hint="eastAsia"/>
          <w:szCs w:val="21"/>
        </w:rPr>
        <w:t xml:space="preserve">    1979年，一个灰色影子钻到了钟的卧室，向他说：“生为中国人就算倒了霉。”钟反驳此说。同一年，灰色影子对钟说：“你真可怜！”同一年，灰色影子对钟说：“活该！”钟和他论辩。《布礼》的某一小节，标示“年代不详”的，写钟亦成白发苍苍，在黑夜的原野上，狂风吹着；凌雪</w:t>
      </w:r>
      <w:proofErr w:type="gramStart"/>
      <w:r w:rsidRPr="009943CA">
        <w:rPr>
          <w:rFonts w:ascii="宋体" w:hAnsi="宋体" w:cs="宋体" w:hint="eastAsia"/>
          <w:szCs w:val="21"/>
        </w:rPr>
        <w:t>好象</w:t>
      </w:r>
      <w:proofErr w:type="gramEnd"/>
      <w:r w:rsidRPr="009943CA">
        <w:rPr>
          <w:rFonts w:ascii="宋体" w:hAnsi="宋体" w:cs="宋体" w:hint="eastAsia"/>
          <w:szCs w:val="21"/>
        </w:rPr>
        <w:t>在向一百里外的钟招手。钟与凌在一起了，凌举着火炬；“不，那不是火炬，那是一颗痛苦的、燃烧的心。”</w:t>
      </w:r>
    </w:p>
    <w:p w:rsidR="009943CA" w:rsidRPr="009943CA" w:rsidRDefault="009943CA" w:rsidP="009943CA">
      <w:pPr>
        <w:rPr>
          <w:rFonts w:ascii="宋体" w:hAnsi="宋体" w:cs="宋体" w:hint="eastAsia"/>
          <w:szCs w:val="21"/>
        </w:rPr>
      </w:pPr>
      <w:r w:rsidRPr="009943CA">
        <w:rPr>
          <w:rFonts w:ascii="宋体" w:hAnsi="宋体" w:cs="宋体" w:hint="eastAsia"/>
          <w:szCs w:val="21"/>
        </w:rPr>
        <w:t xml:space="preserve">    1979年1月，“这一天终于来了！”钟亦成和凌雪“接受了平反昭雪、恢复</w:t>
      </w:r>
      <w:r>
        <w:rPr>
          <w:rFonts w:ascii="宋体" w:hAnsi="宋体" w:cs="宋体" w:hint="eastAsia"/>
          <w:szCs w:val="21"/>
        </w:rPr>
        <w:t>党</w:t>
      </w:r>
      <w:r w:rsidRPr="009943CA">
        <w:rPr>
          <w:rFonts w:ascii="宋体" w:hAnsi="宋体" w:cs="宋体" w:hint="eastAsia"/>
          <w:szCs w:val="21"/>
        </w:rPr>
        <w:t>籍的书面结论”。钟已头发花白，凌也并不年轻。他们流着热泪说：“向……致以布礼！”</w:t>
      </w:r>
    </w:p>
    <w:p w:rsidR="009943CA" w:rsidRDefault="009943CA" w:rsidP="009943CA">
      <w:pPr>
        <w:ind w:firstLine="420"/>
        <w:rPr>
          <w:rFonts w:ascii="宋体" w:hAnsi="宋体" w:cs="宋体" w:hint="eastAsia"/>
          <w:szCs w:val="21"/>
        </w:rPr>
      </w:pPr>
      <w:r w:rsidRPr="009943CA">
        <w:rPr>
          <w:rFonts w:ascii="宋体" w:hAnsi="宋体" w:cs="宋体" w:hint="eastAsia"/>
          <w:szCs w:val="21"/>
        </w:rPr>
        <w:t>《布礼》的某个小节，标示着1957-79年的，写道：在这二十余年间，钟“一想起从一九四七到一九五七这十年的</w:t>
      </w:r>
      <w:r>
        <w:rPr>
          <w:rFonts w:ascii="宋体" w:hAnsi="宋体" w:cs="宋体" w:hint="eastAsia"/>
          <w:szCs w:val="21"/>
        </w:rPr>
        <w:t>党</w:t>
      </w:r>
      <w:r w:rsidRPr="009943CA">
        <w:rPr>
          <w:rFonts w:ascii="宋体" w:hAnsi="宋体" w:cs="宋体" w:hint="eastAsia"/>
          <w:szCs w:val="21"/>
        </w:rPr>
        <w:t>的生活的经验，他就感到无比的充实和骄傲，感到自己有不可动摇的信念。”他有信念，“他是强者，他幸福！”</w:t>
      </w:r>
    </w:p>
    <w:p w:rsidR="009943CA" w:rsidRDefault="009943CA" w:rsidP="009943CA">
      <w:pPr>
        <w:ind w:firstLine="420"/>
        <w:rPr>
          <w:rFonts w:ascii="宋体" w:hAnsi="宋体" w:cs="宋体" w:hint="eastAsia"/>
          <w:szCs w:val="21"/>
        </w:rPr>
      </w:pPr>
    </w:p>
    <w:p w:rsidR="009943CA" w:rsidRDefault="009943CA" w:rsidP="009943CA">
      <w:pPr>
        <w:rPr>
          <w:rFonts w:ascii="宋体" w:hAnsi="宋体" w:cs="宋体" w:hint="eastAsia"/>
          <w:szCs w:val="21"/>
        </w:rPr>
      </w:pPr>
      <w:r>
        <w:rPr>
          <w:rFonts w:ascii="宋体" w:hAnsi="宋体" w:cs="宋体" w:hint="eastAsia"/>
          <w:szCs w:val="21"/>
        </w:rPr>
        <w:t>“布礼”的含义：布尔什维克的敬礼</w:t>
      </w:r>
    </w:p>
    <w:p w:rsidR="009943CA" w:rsidRDefault="009943CA" w:rsidP="009943CA">
      <w:pPr>
        <w:rPr>
          <w:rFonts w:ascii="宋体" w:hAnsi="宋体" w:cs="宋体" w:hint="eastAsia"/>
          <w:szCs w:val="21"/>
        </w:rPr>
      </w:pPr>
      <w:r>
        <w:rPr>
          <w:rFonts w:ascii="宋体" w:hAnsi="宋体" w:cs="宋体" w:hint="eastAsia"/>
          <w:szCs w:val="21"/>
        </w:rPr>
        <w:t>“第二种忠诚”：即便被冤屈，也依然忠诚，“不懊悔，</w:t>
      </w:r>
      <w:proofErr w:type="gramStart"/>
      <w:r>
        <w:rPr>
          <w:rFonts w:ascii="宋体" w:hAnsi="宋体" w:cs="宋体" w:hint="eastAsia"/>
          <w:szCs w:val="21"/>
        </w:rPr>
        <w:t>不</w:t>
      </w:r>
      <w:proofErr w:type="gramEnd"/>
      <w:r>
        <w:rPr>
          <w:rFonts w:ascii="宋体" w:hAnsi="宋体" w:cs="宋体" w:hint="eastAsia"/>
          <w:szCs w:val="21"/>
        </w:rPr>
        <w:t>感伤，毫无个人恩怨”</w:t>
      </w:r>
    </w:p>
    <w:p w:rsidR="009943CA" w:rsidRDefault="009943CA" w:rsidP="009943CA">
      <w:pPr>
        <w:rPr>
          <w:rFonts w:ascii="宋体" w:hAnsi="宋体" w:cs="宋体" w:hint="eastAsia"/>
          <w:szCs w:val="21"/>
        </w:rPr>
      </w:pPr>
    </w:p>
    <w:p w:rsidR="009943CA" w:rsidRPr="002320AA" w:rsidRDefault="009943CA" w:rsidP="009943CA">
      <w:pPr>
        <w:rPr>
          <w:rFonts w:ascii="宋体" w:hAnsi="宋体" w:cs="宋体" w:hint="eastAsia"/>
          <w:b/>
          <w:szCs w:val="21"/>
        </w:rPr>
      </w:pPr>
      <w:r w:rsidRPr="002320AA">
        <w:rPr>
          <w:rFonts w:ascii="宋体" w:hAnsi="宋体" w:cs="宋体" w:hint="eastAsia"/>
          <w:b/>
          <w:szCs w:val="21"/>
        </w:rPr>
        <w:t>鲁彦周《天云山传奇》</w:t>
      </w:r>
    </w:p>
    <w:p w:rsidR="009943CA" w:rsidRDefault="009943CA" w:rsidP="009943CA">
      <w:pPr>
        <w:ind w:firstLineChars="200" w:firstLine="420"/>
        <w:rPr>
          <w:rFonts w:ascii="宋体" w:hAnsi="宋体" w:cs="宋体" w:hint="eastAsia"/>
          <w:szCs w:val="21"/>
        </w:rPr>
      </w:pPr>
      <w:r w:rsidRPr="009943CA">
        <w:rPr>
          <w:rFonts w:ascii="宋体" w:hAnsi="宋体" w:cs="宋体" w:hint="eastAsia"/>
          <w:szCs w:val="21"/>
        </w:rPr>
        <w:lastRenderedPageBreak/>
        <w:t>鲁彦周在1979年初推出的中篇小说《天云山传奇》令中国文坛为之一震，曾获全国中篇小说一等奖，该小说被改编成电影公演后引起轰动，获得金鸡奖和百花奖。</w:t>
      </w:r>
      <w:r w:rsidRPr="009943CA">
        <w:rPr>
          <w:rFonts w:ascii="宋体" w:hAnsi="宋体" w:cs="宋体" w:hint="eastAsia"/>
          <w:szCs w:val="21"/>
        </w:rPr>
        <w:t>三中全会后，陈登科和鲁彦周等筹办《清明》杂志，大家相约每人拿出一篇自己认为比较好的稿子。《天云山传奇》就这样发表在1979年初出版的《清明》创刊号上。</w:t>
      </w:r>
    </w:p>
    <w:p w:rsidR="002320AA" w:rsidRPr="002320AA" w:rsidRDefault="002320AA" w:rsidP="002320AA">
      <w:pPr>
        <w:rPr>
          <w:rFonts w:ascii="宋体" w:hAnsi="宋体" w:cs="宋体" w:hint="eastAsia"/>
          <w:b/>
          <w:szCs w:val="21"/>
        </w:rPr>
      </w:pPr>
      <w:r w:rsidRPr="002320AA">
        <w:rPr>
          <w:rFonts w:ascii="宋体" w:hAnsi="宋体" w:cs="宋体" w:hint="eastAsia"/>
          <w:b/>
          <w:szCs w:val="21"/>
        </w:rPr>
        <w:t>创作背景</w:t>
      </w:r>
    </w:p>
    <w:p w:rsidR="002320AA" w:rsidRPr="002320AA" w:rsidRDefault="002320AA" w:rsidP="002320AA">
      <w:pPr>
        <w:ind w:firstLineChars="200" w:firstLine="420"/>
        <w:rPr>
          <w:rFonts w:ascii="宋体" w:hAnsi="宋体" w:cs="宋体" w:hint="eastAsia"/>
          <w:szCs w:val="21"/>
        </w:rPr>
      </w:pPr>
      <w:r w:rsidRPr="002320AA">
        <w:rPr>
          <w:rFonts w:ascii="宋体" w:hAnsi="宋体" w:cs="宋体" w:hint="eastAsia"/>
          <w:szCs w:val="21"/>
        </w:rPr>
        <w:t>上个世纪70年代末,饱受"左"祸之苦长达20多年的中国人民终于迎来了思想解放的春天和拨乱反正的岁月。走出现代迷信的泥沼,摆脱沉重的历史枷锁,在迷茫中反思,在反思中觉醒,在觉醒中奋起,是迎接时代的最强音。而在大转折的历史进程中,一向被视为"政治的晴雨表"的文艺界可以说是开风气之先,在突破"左"的藩篱、适应全民族反思的需要等方面推出了一大批声名远播的作品。</w:t>
      </w:r>
    </w:p>
    <w:p w:rsidR="002320AA" w:rsidRPr="009943CA" w:rsidRDefault="002320AA" w:rsidP="002320AA">
      <w:pPr>
        <w:ind w:firstLineChars="200" w:firstLine="420"/>
        <w:rPr>
          <w:rFonts w:ascii="宋体" w:hAnsi="宋体" w:cs="宋体" w:hint="eastAsia"/>
          <w:szCs w:val="21"/>
        </w:rPr>
      </w:pPr>
      <w:r w:rsidRPr="002320AA">
        <w:rPr>
          <w:rFonts w:ascii="宋体" w:hAnsi="宋体" w:cs="宋体" w:hint="eastAsia"/>
          <w:szCs w:val="21"/>
        </w:rPr>
        <w:t>由鲁彦周创作的中篇小说《天云山传奇》及同名电影当时轰动全国,一举获得全国中篇小说一等奖和电影金鸡奖、百花奖,无疑是其中的佼佼者。</w:t>
      </w:r>
    </w:p>
    <w:p w:rsidR="002320AA" w:rsidRPr="002320AA" w:rsidRDefault="002320AA" w:rsidP="002320AA">
      <w:pPr>
        <w:rPr>
          <w:rFonts w:ascii="宋体" w:hAnsi="宋体" w:cs="宋体" w:hint="eastAsia"/>
          <w:b/>
          <w:szCs w:val="21"/>
        </w:rPr>
      </w:pPr>
      <w:r w:rsidRPr="002320AA">
        <w:rPr>
          <w:rFonts w:ascii="宋体" w:hAnsi="宋体" w:cs="宋体" w:hint="eastAsia"/>
          <w:b/>
          <w:szCs w:val="21"/>
        </w:rPr>
        <w:t>内容：</w:t>
      </w:r>
    </w:p>
    <w:p w:rsidR="002320AA" w:rsidRDefault="002320AA" w:rsidP="002320AA">
      <w:pPr>
        <w:ind w:firstLineChars="200" w:firstLine="420"/>
        <w:rPr>
          <w:rFonts w:ascii="宋体" w:hAnsi="宋体" w:cs="宋体" w:hint="eastAsia"/>
          <w:szCs w:val="21"/>
        </w:rPr>
      </w:pPr>
      <w:r w:rsidRPr="002320AA">
        <w:rPr>
          <w:rFonts w:ascii="宋体" w:hAnsi="宋体" w:cs="宋体" w:hint="eastAsia"/>
          <w:szCs w:val="21"/>
        </w:rPr>
        <w:t>讲述了知识分子罗群被打成右派分子， 未婚妻宋薇离他而去，宋薇的同学冯晴岚却相信罗群，在危难时刻与其组成家庭，共渡难关的故事。</w:t>
      </w:r>
    </w:p>
    <w:p w:rsidR="002320AA" w:rsidRPr="002320AA" w:rsidRDefault="002320AA" w:rsidP="002320AA">
      <w:pPr>
        <w:ind w:firstLineChars="200" w:firstLine="420"/>
        <w:rPr>
          <w:rFonts w:ascii="宋体" w:hAnsi="宋体" w:cs="宋体" w:hint="eastAsia"/>
          <w:szCs w:val="21"/>
        </w:rPr>
      </w:pPr>
      <w:r w:rsidRPr="002320AA">
        <w:rPr>
          <w:rFonts w:ascii="宋体" w:hAnsi="宋体" w:cs="宋体" w:hint="eastAsia"/>
          <w:szCs w:val="21"/>
        </w:rPr>
        <w:t>1978年冬天，年轻姑娘</w:t>
      </w:r>
      <w:proofErr w:type="gramStart"/>
      <w:r w:rsidRPr="002320AA">
        <w:rPr>
          <w:rFonts w:ascii="宋体" w:hAnsi="宋体" w:cs="宋体" w:hint="eastAsia"/>
          <w:szCs w:val="21"/>
        </w:rPr>
        <w:t>周瑜贞向地委组织部</w:t>
      </w:r>
      <w:proofErr w:type="gramEnd"/>
      <w:r w:rsidRPr="002320AA">
        <w:rPr>
          <w:rFonts w:ascii="宋体" w:hAnsi="宋体" w:cs="宋体" w:hint="eastAsia"/>
          <w:szCs w:val="21"/>
        </w:rPr>
        <w:t>副部长宋薇讲起她在天云山的奇遇。她去寻找20年前关于天</w:t>
      </w:r>
      <w:proofErr w:type="gramStart"/>
      <w:r w:rsidRPr="002320AA">
        <w:rPr>
          <w:rFonts w:ascii="宋体" w:hAnsi="宋体" w:cs="宋体" w:hint="eastAsia"/>
          <w:szCs w:val="21"/>
        </w:rPr>
        <w:t>云山区</w:t>
      </w:r>
      <w:proofErr w:type="gramEnd"/>
      <w:r w:rsidRPr="002320AA">
        <w:rPr>
          <w:rFonts w:ascii="宋体" w:hAnsi="宋体" w:cs="宋体" w:hint="eastAsia"/>
          <w:szCs w:val="21"/>
        </w:rPr>
        <w:t>的规划书，却见到一个叫罗群的马车夫，是个至今没有平反的"右派分子"、"反党分子"。周瑜</w:t>
      </w:r>
      <w:proofErr w:type="gramStart"/>
      <w:r w:rsidRPr="002320AA">
        <w:rPr>
          <w:rFonts w:ascii="宋体" w:hAnsi="宋体" w:cs="宋体" w:hint="eastAsia"/>
          <w:szCs w:val="21"/>
        </w:rPr>
        <w:t>贞</w:t>
      </w:r>
      <w:proofErr w:type="gramEnd"/>
      <w:r w:rsidRPr="002320AA">
        <w:rPr>
          <w:rFonts w:ascii="宋体" w:hAnsi="宋体" w:cs="宋体" w:hint="eastAsia"/>
          <w:szCs w:val="21"/>
        </w:rPr>
        <w:t>找到了曾在考察队工作已经是小学教师的冯晴岚，发现她是罗群的妻子，冯晴岚把罗群花了20多年心血写成的有关天云山改造和建设的资料手稿给了她。</w:t>
      </w:r>
    </w:p>
    <w:p w:rsidR="002320AA" w:rsidRPr="002320AA" w:rsidRDefault="002320AA" w:rsidP="002320AA">
      <w:pPr>
        <w:ind w:firstLineChars="200" w:firstLine="420"/>
        <w:rPr>
          <w:rFonts w:ascii="宋体" w:hAnsi="宋体" w:cs="宋体" w:hint="eastAsia"/>
          <w:szCs w:val="21"/>
        </w:rPr>
      </w:pPr>
      <w:r w:rsidRPr="002320AA">
        <w:rPr>
          <w:rFonts w:ascii="宋体" w:hAnsi="宋体" w:cs="宋体" w:hint="eastAsia"/>
          <w:szCs w:val="21"/>
        </w:rPr>
        <w:t>面对这部具有重大科学价值的手稿，周瑜</w:t>
      </w:r>
      <w:proofErr w:type="gramStart"/>
      <w:r w:rsidRPr="002320AA">
        <w:rPr>
          <w:rFonts w:ascii="宋体" w:hAnsi="宋体" w:cs="宋体" w:hint="eastAsia"/>
          <w:szCs w:val="21"/>
        </w:rPr>
        <w:t>贞</w:t>
      </w:r>
      <w:proofErr w:type="gramEnd"/>
      <w:r w:rsidRPr="002320AA">
        <w:rPr>
          <w:rFonts w:ascii="宋体" w:hAnsi="宋体" w:cs="宋体" w:hint="eastAsia"/>
          <w:szCs w:val="21"/>
        </w:rPr>
        <w:t>不能平静，她开始了解罗群和他的申诉，她断定罗群是无辜的。</w:t>
      </w:r>
      <w:proofErr w:type="gramStart"/>
      <w:r w:rsidRPr="002320AA">
        <w:rPr>
          <w:rFonts w:ascii="宋体" w:hAnsi="宋体" w:cs="宋体" w:hint="eastAsia"/>
          <w:szCs w:val="21"/>
        </w:rPr>
        <w:t>周瑜贞问宋薇</w:t>
      </w:r>
      <w:proofErr w:type="gramEnd"/>
      <w:r w:rsidRPr="002320AA">
        <w:rPr>
          <w:rFonts w:ascii="宋体" w:hAnsi="宋体" w:cs="宋体" w:hint="eastAsia"/>
          <w:szCs w:val="21"/>
        </w:rPr>
        <w:t>，像罗群这样的人为什么不能平反?听到罗群这个名字，宋薇内心一阵震颤，20年前的往事又出现眼前。</w:t>
      </w:r>
    </w:p>
    <w:p w:rsidR="002320AA" w:rsidRPr="002320AA" w:rsidRDefault="002320AA" w:rsidP="002320AA">
      <w:pPr>
        <w:ind w:firstLineChars="200" w:firstLine="420"/>
        <w:rPr>
          <w:rFonts w:ascii="宋体" w:hAnsi="宋体" w:cs="宋体" w:hint="eastAsia"/>
          <w:szCs w:val="21"/>
        </w:rPr>
      </w:pPr>
      <w:r w:rsidRPr="002320AA">
        <w:rPr>
          <w:rFonts w:ascii="宋体" w:hAnsi="宋体" w:cs="宋体" w:hint="eastAsia"/>
          <w:szCs w:val="21"/>
        </w:rPr>
        <w:t>1956年，宋薇和冯晴岚学校毕业来到天云山综合考察队，考察队政委吴遥对年轻活泼的宋薇颇为动心，但不久他调走了，新来的年轻的政委罗群热情能干，和考察队员们打成一片。宋薇和罗群交往中建立了爱情。不久，宋薇被调往省党校学习，与恋人暂时分了手。1957年反右时，吴遥突然来到党校，代表区党委找宋薇，宣布罗群是反党分子，要宋薇和他划清界限。宋薇内心很痛苦，但还是写了断绝关系的表态信。此后，在原特区书记的安排下，宋薇和吴遥结了婚，罗群被遣送农村监督劳动。</w:t>
      </w:r>
    </w:p>
    <w:p w:rsidR="002320AA" w:rsidRPr="002320AA" w:rsidRDefault="002320AA" w:rsidP="002320AA">
      <w:pPr>
        <w:ind w:firstLineChars="200" w:firstLine="420"/>
        <w:rPr>
          <w:rFonts w:ascii="宋体" w:hAnsi="宋体" w:cs="宋体" w:hint="eastAsia"/>
          <w:szCs w:val="21"/>
        </w:rPr>
      </w:pPr>
      <w:r w:rsidRPr="002320AA">
        <w:rPr>
          <w:rFonts w:ascii="宋体" w:hAnsi="宋体" w:cs="宋体" w:hint="eastAsia"/>
          <w:szCs w:val="21"/>
        </w:rPr>
        <w:t>此时，冯晴岚来到他的身旁，冯晴岚敬佩罗群，她坚信罗群不是反党反社会主义分子，她离开了喜爱的考察队工作，甘愿在天云山近处当一名小学教师，承担起照顾罗群的责任。在"文化大革命"的艰难岁月里，他们结了婚。生活虽然清苦，却美满幸福，共同为事业奋斗不息。宋薇调看罗群的三次上诉材料，发现都</w:t>
      </w:r>
      <w:proofErr w:type="gramStart"/>
      <w:r w:rsidRPr="002320AA">
        <w:rPr>
          <w:rFonts w:ascii="宋体" w:hAnsi="宋体" w:cs="宋体" w:hint="eastAsia"/>
          <w:szCs w:val="21"/>
        </w:rPr>
        <w:t>被吴遥扣压</w:t>
      </w:r>
      <w:proofErr w:type="gramEnd"/>
      <w:r w:rsidRPr="002320AA">
        <w:rPr>
          <w:rFonts w:ascii="宋体" w:hAnsi="宋体" w:cs="宋体" w:hint="eastAsia"/>
          <w:szCs w:val="21"/>
        </w:rPr>
        <w:t>，而罗群的一系列"罪行"，也</w:t>
      </w:r>
      <w:proofErr w:type="gramStart"/>
      <w:r w:rsidRPr="002320AA">
        <w:rPr>
          <w:rFonts w:ascii="宋体" w:hAnsi="宋体" w:cs="宋体" w:hint="eastAsia"/>
          <w:szCs w:val="21"/>
        </w:rPr>
        <w:t>都是吴遥</w:t>
      </w:r>
      <w:proofErr w:type="gramEnd"/>
      <w:r w:rsidRPr="002320AA">
        <w:rPr>
          <w:rFonts w:ascii="宋体" w:hAnsi="宋体" w:cs="宋体" w:hint="eastAsia"/>
          <w:szCs w:val="21"/>
        </w:rPr>
        <w:t>一手诬陷所致宋薇感到吃惊和愤怒。</w:t>
      </w:r>
    </w:p>
    <w:p w:rsidR="002320AA" w:rsidRPr="002320AA" w:rsidRDefault="002320AA" w:rsidP="002320AA">
      <w:pPr>
        <w:ind w:firstLineChars="200" w:firstLine="420"/>
        <w:rPr>
          <w:rFonts w:ascii="宋体" w:hAnsi="宋体" w:cs="宋体" w:hint="eastAsia"/>
          <w:szCs w:val="21"/>
        </w:rPr>
      </w:pPr>
      <w:r w:rsidRPr="002320AA">
        <w:rPr>
          <w:rFonts w:ascii="宋体" w:hAnsi="宋体" w:cs="宋体" w:hint="eastAsia"/>
          <w:szCs w:val="21"/>
        </w:rPr>
        <w:t>回想起她和吴遥的貌合神离的婚姻，她似乎明白了真相。宋薇亲自处理罗群的平反问题，却遭到吴遥的蛮横阻止，并重提俩人20年前的关系。宋薇和周瑜</w:t>
      </w:r>
      <w:proofErr w:type="gramStart"/>
      <w:r w:rsidRPr="002320AA">
        <w:rPr>
          <w:rFonts w:ascii="宋体" w:hAnsi="宋体" w:cs="宋体" w:hint="eastAsia"/>
          <w:szCs w:val="21"/>
        </w:rPr>
        <w:t>贞</w:t>
      </w:r>
      <w:proofErr w:type="gramEnd"/>
      <w:r w:rsidRPr="002320AA">
        <w:rPr>
          <w:rFonts w:ascii="宋体" w:hAnsi="宋体" w:cs="宋体" w:hint="eastAsia"/>
          <w:szCs w:val="21"/>
        </w:rPr>
        <w:t>相约去看望病重的冯晴岚，吴遥公开阻止，动手把宋薇打倒在地。宋薇清醒了，她要离开这个家，但终因体力不支，滚下了楼梯。宋薇住院期间，冯晴岚去世了，罗群的冤案得到平反，被任命为天云山特区党委书记。</w:t>
      </w:r>
    </w:p>
    <w:p w:rsidR="00FA2700" w:rsidRDefault="002320AA" w:rsidP="002320AA">
      <w:pPr>
        <w:ind w:firstLineChars="200" w:firstLine="420"/>
        <w:rPr>
          <w:rFonts w:ascii="宋体" w:hAnsi="宋体" w:cs="宋体" w:hint="eastAsia"/>
          <w:szCs w:val="21"/>
        </w:rPr>
      </w:pPr>
      <w:r w:rsidRPr="002320AA">
        <w:rPr>
          <w:rFonts w:ascii="宋体" w:hAnsi="宋体" w:cs="宋体" w:hint="eastAsia"/>
          <w:szCs w:val="21"/>
        </w:rPr>
        <w:t>清明前夕，宋薇怀着复杂和愧疚的心情，来到天云山冯晴岚墓地。她发现罗群和周瑜</w:t>
      </w:r>
      <w:proofErr w:type="gramStart"/>
      <w:r w:rsidRPr="002320AA">
        <w:rPr>
          <w:rFonts w:ascii="宋体" w:hAnsi="宋体" w:cs="宋体" w:hint="eastAsia"/>
          <w:szCs w:val="21"/>
        </w:rPr>
        <w:t>贞</w:t>
      </w:r>
      <w:proofErr w:type="gramEnd"/>
      <w:r w:rsidRPr="002320AA">
        <w:rPr>
          <w:rFonts w:ascii="宋体" w:hAnsi="宋体" w:cs="宋体" w:hint="eastAsia"/>
          <w:szCs w:val="21"/>
        </w:rPr>
        <w:t>并肩而立，心里明白了。她为死者献上了一束鲜花，也暗中向生者祝福。</w:t>
      </w:r>
    </w:p>
    <w:p w:rsidR="002320AA" w:rsidRPr="002320AA" w:rsidRDefault="002320AA" w:rsidP="002320AA">
      <w:pPr>
        <w:rPr>
          <w:rFonts w:ascii="宋体" w:hAnsi="宋体" w:cs="宋体" w:hint="eastAsia"/>
          <w:b/>
          <w:szCs w:val="21"/>
        </w:rPr>
      </w:pPr>
      <w:r w:rsidRPr="002320AA">
        <w:rPr>
          <w:rFonts w:ascii="宋体" w:hAnsi="宋体" w:cs="宋体" w:hint="eastAsia"/>
          <w:b/>
          <w:szCs w:val="21"/>
        </w:rPr>
        <w:t>小说解析</w:t>
      </w:r>
    </w:p>
    <w:p w:rsidR="002320AA" w:rsidRPr="002320AA" w:rsidRDefault="002320AA" w:rsidP="002320AA">
      <w:pPr>
        <w:ind w:firstLineChars="200" w:firstLine="420"/>
        <w:rPr>
          <w:rFonts w:ascii="宋体" w:hAnsi="宋体" w:cs="宋体" w:hint="eastAsia"/>
          <w:szCs w:val="21"/>
        </w:rPr>
      </w:pPr>
      <w:r w:rsidRPr="002320AA">
        <w:rPr>
          <w:rFonts w:ascii="宋体" w:hAnsi="宋体" w:cs="宋体" w:hint="eastAsia"/>
          <w:szCs w:val="21"/>
        </w:rPr>
        <w:t>《天云山传奇》是粉碎"四人帮"以后第一部对"反右"扩大化以后的整个历史过程进行批判性反思的文艺作品。它大胆地触及长期的政治运动给人们带来的沉重的伤害,真实再现了</w:t>
      </w:r>
      <w:r w:rsidRPr="002320AA">
        <w:rPr>
          <w:rFonts w:ascii="宋体" w:hAnsi="宋体" w:cs="宋体" w:hint="eastAsia"/>
          <w:szCs w:val="21"/>
        </w:rPr>
        <w:lastRenderedPageBreak/>
        <w:t>各具特质的个体生命被抛进政治漩涡后的坎坷命运,缓解了长期浇铸在人们心中的块垒,成为文坛回春年代"反思文学"的代表作。</w:t>
      </w:r>
    </w:p>
    <w:p w:rsidR="002320AA" w:rsidRPr="002320AA" w:rsidRDefault="002320AA" w:rsidP="002320AA">
      <w:pPr>
        <w:ind w:firstLineChars="200" w:firstLine="420"/>
        <w:rPr>
          <w:rFonts w:ascii="宋体" w:hAnsi="宋体" w:cs="宋体"/>
          <w:szCs w:val="21"/>
        </w:rPr>
      </w:pPr>
      <w:r w:rsidRPr="002320AA">
        <w:rPr>
          <w:rFonts w:ascii="宋体" w:hAnsi="宋体" w:cs="宋体" w:hint="eastAsia"/>
          <w:szCs w:val="21"/>
        </w:rPr>
        <w:t>罗群的清醒和执著、冯晴岚的纯真和善良、宋薇的动摇和醒悟、吴遥的冷漠和自大,都很容易激发我爱憎分明的情感。而它强烈的悲剧效果、新颖的艺术手法、曲折的故事情节、优美的电影画面也都--烙在我们的记忆深处。</w:t>
      </w:r>
    </w:p>
    <w:p w:rsidR="002320AA" w:rsidRDefault="002320AA" w:rsidP="002320AA">
      <w:pPr>
        <w:rPr>
          <w:rFonts w:ascii="宋体" w:hAnsi="宋体" w:cs="宋体" w:hint="eastAsia"/>
          <w:szCs w:val="21"/>
        </w:rPr>
      </w:pPr>
    </w:p>
    <w:p w:rsidR="00FA2700" w:rsidRPr="002320AA" w:rsidRDefault="00FA2700" w:rsidP="002320AA">
      <w:pPr>
        <w:rPr>
          <w:rFonts w:ascii="宋体" w:hAnsi="宋体" w:cs="宋体"/>
          <w:b/>
          <w:szCs w:val="21"/>
        </w:rPr>
      </w:pPr>
      <w:r w:rsidRPr="002320AA">
        <w:rPr>
          <w:rFonts w:ascii="宋体" w:hAnsi="宋体" w:cs="宋体" w:hint="eastAsia"/>
          <w:b/>
          <w:szCs w:val="21"/>
        </w:rPr>
        <w:t>张贤亮《绿化树》</w:t>
      </w:r>
    </w:p>
    <w:p w:rsidR="002320AA" w:rsidRPr="002320AA" w:rsidRDefault="002320AA" w:rsidP="002320AA">
      <w:pPr>
        <w:ind w:firstLineChars="200" w:firstLine="420"/>
        <w:rPr>
          <w:rFonts w:ascii="宋体" w:hAnsi="宋体" w:cs="宋体" w:hint="eastAsia"/>
          <w:szCs w:val="21"/>
        </w:rPr>
      </w:pPr>
      <w:r w:rsidRPr="002320AA">
        <w:rPr>
          <w:rFonts w:ascii="宋体" w:hAnsi="宋体" w:cs="宋体" w:hint="eastAsia"/>
          <w:szCs w:val="21"/>
        </w:rPr>
        <w:t>《绿化树》是当代作家张贤亮所创作的一部中篇小说，发表于《十月》1984年第二期。</w:t>
      </w:r>
    </w:p>
    <w:p w:rsidR="002320AA" w:rsidRPr="002320AA" w:rsidRDefault="002320AA" w:rsidP="002320AA">
      <w:pPr>
        <w:ind w:firstLineChars="200" w:firstLine="420"/>
        <w:rPr>
          <w:rFonts w:ascii="宋体" w:hAnsi="宋体" w:cs="宋体" w:hint="eastAsia"/>
          <w:szCs w:val="21"/>
        </w:rPr>
      </w:pPr>
      <w:r w:rsidRPr="002320AA">
        <w:rPr>
          <w:rFonts w:ascii="宋体" w:hAnsi="宋体" w:cs="宋体" w:hint="eastAsia"/>
          <w:szCs w:val="21"/>
        </w:rPr>
        <w:t>《绿化树》中，作者以第一人称“我”为主线，真实地叙述了“文革”中的知识分子被流放到西北地区后的独特经历。作品主要通过人物的一系列忏悔、内疚、自责、自省等心理活动的描写，对饥饿、性饥渴和精神世界的困顿等问题进行了深入思考与解读，展现了特定年代知识分子的苦难遭遇。</w:t>
      </w:r>
    </w:p>
    <w:p w:rsidR="002320AA" w:rsidRDefault="002320AA" w:rsidP="002320AA">
      <w:pPr>
        <w:ind w:firstLineChars="200" w:firstLine="420"/>
        <w:rPr>
          <w:rFonts w:ascii="宋体" w:hAnsi="宋体" w:cs="宋体" w:hint="eastAsia"/>
          <w:szCs w:val="21"/>
        </w:rPr>
      </w:pPr>
      <w:r w:rsidRPr="002320AA">
        <w:rPr>
          <w:rFonts w:ascii="宋体" w:hAnsi="宋体" w:cs="宋体" w:hint="eastAsia"/>
          <w:szCs w:val="21"/>
        </w:rPr>
        <w:t>从整体上来看，《绿化树》使用了现实主义的手法，兼具浪漫主义诗情，真实而艺术地再现了特定的时代图景。</w:t>
      </w:r>
    </w:p>
    <w:p w:rsidR="002320AA" w:rsidRDefault="00FA2700" w:rsidP="002320AA">
      <w:pPr>
        <w:rPr>
          <w:rFonts w:ascii="宋体" w:hAnsi="宋体" w:cs="宋体" w:hint="eastAsia"/>
          <w:szCs w:val="21"/>
        </w:rPr>
      </w:pPr>
      <w:r w:rsidRPr="00FA2700">
        <w:rPr>
          <w:rFonts w:ascii="宋体" w:hAnsi="宋体" w:cs="宋体" w:hint="eastAsia"/>
          <w:szCs w:val="21"/>
        </w:rPr>
        <w:t>主要人物：章永璘、马缨花</w:t>
      </w:r>
    </w:p>
    <w:p w:rsidR="002320AA" w:rsidRPr="002320AA" w:rsidRDefault="002320AA" w:rsidP="002320AA">
      <w:pPr>
        <w:rPr>
          <w:rFonts w:ascii="宋体" w:hAnsi="宋体" w:cs="宋体" w:hint="eastAsia"/>
          <w:b/>
          <w:szCs w:val="21"/>
        </w:rPr>
      </w:pPr>
      <w:r w:rsidRPr="002320AA">
        <w:rPr>
          <w:rFonts w:ascii="宋体" w:hAnsi="宋体" w:cs="宋体" w:hint="eastAsia"/>
          <w:b/>
          <w:szCs w:val="21"/>
        </w:rPr>
        <w:t>内容简介</w:t>
      </w:r>
    </w:p>
    <w:p w:rsidR="002320AA" w:rsidRPr="002320AA" w:rsidRDefault="002320AA" w:rsidP="002320AA">
      <w:pPr>
        <w:ind w:firstLineChars="200" w:firstLine="420"/>
        <w:rPr>
          <w:rFonts w:ascii="宋体" w:hAnsi="宋体" w:cs="宋体"/>
          <w:szCs w:val="21"/>
        </w:rPr>
      </w:pPr>
      <w:r w:rsidRPr="002320AA">
        <w:rPr>
          <w:rFonts w:ascii="MS Gothic" w:eastAsia="MS Gothic" w:hAnsi="MS Gothic" w:cs="MS Gothic" w:hint="eastAsia"/>
          <w:szCs w:val="21"/>
        </w:rPr>
        <w:t>​</w:t>
      </w:r>
      <w:r w:rsidRPr="002320AA">
        <w:rPr>
          <w:rFonts w:ascii="宋体" w:hAnsi="宋体" w:cs="宋体" w:hint="eastAsia"/>
          <w:szCs w:val="21"/>
        </w:rPr>
        <w:t>章永磷是个出身于资产阶级家庭的青年知识分子，因写诗而被打成右派送劳改队“改造”。几年后，又被</w:t>
      </w:r>
      <w:proofErr w:type="gramStart"/>
      <w:r w:rsidRPr="002320AA">
        <w:rPr>
          <w:rFonts w:ascii="宋体" w:hAnsi="宋体" w:cs="宋体" w:hint="eastAsia"/>
          <w:szCs w:val="21"/>
        </w:rPr>
        <w:t>遗送</w:t>
      </w:r>
      <w:proofErr w:type="gramEnd"/>
      <w:r w:rsidRPr="002320AA">
        <w:rPr>
          <w:rFonts w:ascii="宋体" w:hAnsi="宋体" w:cs="宋体" w:hint="eastAsia"/>
          <w:szCs w:val="21"/>
        </w:rPr>
        <w:t>到黄土高原上的一个偏远的农场落户。这时是</w:t>
      </w:r>
      <w:r w:rsidRPr="002320AA">
        <w:rPr>
          <w:rFonts w:ascii="宋体" w:hAnsi="宋体" w:cs="宋体"/>
          <w:szCs w:val="21"/>
        </w:rPr>
        <w:t>20</w:t>
      </w:r>
      <w:r w:rsidRPr="002320AA">
        <w:rPr>
          <w:rFonts w:ascii="宋体" w:hAnsi="宋体" w:cs="宋体" w:hint="eastAsia"/>
          <w:szCs w:val="21"/>
        </w:rPr>
        <w:t>世纪</w:t>
      </w:r>
      <w:r w:rsidRPr="002320AA">
        <w:rPr>
          <w:rFonts w:ascii="宋体" w:hAnsi="宋体" w:cs="宋体"/>
          <w:szCs w:val="21"/>
        </w:rPr>
        <w:t>60</w:t>
      </w:r>
      <w:r w:rsidRPr="002320AA">
        <w:rPr>
          <w:rFonts w:ascii="宋体" w:hAnsi="宋体" w:cs="宋体" w:hint="eastAsia"/>
          <w:szCs w:val="21"/>
        </w:rPr>
        <w:t>年代初期，人们正处在饥饿的恐慌中。在求生本能的驱使下，他谄媚、讨好，耍各种各样的小聪明来为自己多搞到点东西吃。到了晚上，他又陷入无休止的自谴自责之中。</w:t>
      </w:r>
    </w:p>
    <w:p w:rsidR="002320AA" w:rsidRPr="002320AA" w:rsidRDefault="002320AA" w:rsidP="002320AA">
      <w:pPr>
        <w:ind w:firstLineChars="200" w:firstLine="420"/>
        <w:rPr>
          <w:rFonts w:ascii="宋体" w:hAnsi="宋体" w:cs="宋体" w:hint="eastAsia"/>
          <w:szCs w:val="21"/>
        </w:rPr>
      </w:pPr>
      <w:r w:rsidRPr="002320AA">
        <w:rPr>
          <w:rFonts w:ascii="宋体" w:hAnsi="宋体" w:cs="宋体" w:hint="eastAsia"/>
          <w:szCs w:val="21"/>
        </w:rPr>
        <w:t>马缨花，是农场一个普通的劳动妇女，她没有男人，身边只有一个两岁的女儿。在一次劳动中，章永磷和马缨花结识了。两天后，马缨花</w:t>
      </w:r>
      <w:proofErr w:type="gramStart"/>
      <w:r w:rsidRPr="002320AA">
        <w:rPr>
          <w:rFonts w:ascii="宋体" w:hAnsi="宋体" w:cs="宋体" w:hint="eastAsia"/>
          <w:szCs w:val="21"/>
        </w:rPr>
        <w:t>以让章永</w:t>
      </w:r>
      <w:proofErr w:type="gramEnd"/>
      <w:r w:rsidRPr="002320AA">
        <w:rPr>
          <w:rFonts w:ascii="宋体" w:hAnsi="宋体" w:cs="宋体" w:hint="eastAsia"/>
          <w:szCs w:val="21"/>
        </w:rPr>
        <w:t>磷帮她干活为借口，把章从“右派”宿舍带到她家，意外地捧出饥荒时期鲜见的白面馍给他吃。此后，每天下工后，她都让他到家里吃个饱。瘦弱的章永磷由此渐渐强壮起来。马缨花家还有一个男单身常客，叫海喜</w:t>
      </w:r>
      <w:proofErr w:type="gramStart"/>
      <w:r w:rsidRPr="002320AA">
        <w:rPr>
          <w:rFonts w:ascii="宋体" w:hAnsi="宋体" w:cs="宋体" w:hint="eastAsia"/>
          <w:szCs w:val="21"/>
        </w:rPr>
        <w:t>喜</w:t>
      </w:r>
      <w:proofErr w:type="gramEnd"/>
      <w:r w:rsidRPr="002320AA">
        <w:rPr>
          <w:rFonts w:ascii="宋体" w:hAnsi="宋体" w:cs="宋体" w:hint="eastAsia"/>
          <w:szCs w:val="21"/>
        </w:rPr>
        <w:t>，一心想娶马缨花，常给她弄些吃的东西来。马缨花收下他的东西但不“希待”他，并把他送来的东西给章永磷吃，从而引起了他的妒意。后来海喜</w:t>
      </w:r>
      <w:proofErr w:type="gramStart"/>
      <w:r w:rsidRPr="002320AA">
        <w:rPr>
          <w:rFonts w:ascii="宋体" w:hAnsi="宋体" w:cs="宋体" w:hint="eastAsia"/>
          <w:szCs w:val="21"/>
        </w:rPr>
        <w:t>喜</w:t>
      </w:r>
      <w:proofErr w:type="gramEnd"/>
      <w:r w:rsidRPr="002320AA">
        <w:rPr>
          <w:rFonts w:ascii="宋体" w:hAnsi="宋体" w:cs="宋体" w:hint="eastAsia"/>
          <w:szCs w:val="21"/>
        </w:rPr>
        <w:t>借故和</w:t>
      </w:r>
      <w:proofErr w:type="gramStart"/>
      <w:r w:rsidRPr="002320AA">
        <w:rPr>
          <w:rFonts w:ascii="宋体" w:hAnsi="宋体" w:cs="宋体" w:hint="eastAsia"/>
          <w:szCs w:val="21"/>
        </w:rPr>
        <w:t>章永磷打了</w:t>
      </w:r>
      <w:proofErr w:type="gramEnd"/>
      <w:r w:rsidRPr="002320AA">
        <w:rPr>
          <w:rFonts w:ascii="宋体" w:hAnsi="宋体" w:cs="宋体" w:hint="eastAsia"/>
          <w:szCs w:val="21"/>
        </w:rPr>
        <w:t>一架，并从此不再登马缨花的门。章永磷沉浸在爱情的幸福之中，这使得他失去理性，竟在一天晚上对马缨花做出求爱的举动，没想到马缨花用“你还是好好地念书吧”一句话拒绝了他，使他羞愧难当。最后他想到应该“超越自己”，于是开始研读《资本论》。有一天马缨花说她的爷爷</w:t>
      </w:r>
      <w:proofErr w:type="gramStart"/>
      <w:r w:rsidRPr="002320AA">
        <w:rPr>
          <w:rFonts w:ascii="宋体" w:hAnsi="宋体" w:cs="宋体" w:hint="eastAsia"/>
          <w:szCs w:val="21"/>
        </w:rPr>
        <w:t>象</w:t>
      </w:r>
      <w:proofErr w:type="gramEnd"/>
      <w:r w:rsidRPr="002320AA">
        <w:rPr>
          <w:rFonts w:ascii="宋体" w:hAnsi="宋体" w:cs="宋体" w:hint="eastAsia"/>
          <w:szCs w:val="21"/>
        </w:rPr>
        <w:t>他一样也是个念书人，她还说她不“希待”海喜</w:t>
      </w:r>
      <w:proofErr w:type="gramStart"/>
      <w:r w:rsidRPr="002320AA">
        <w:rPr>
          <w:rFonts w:ascii="宋体" w:hAnsi="宋体" w:cs="宋体" w:hint="eastAsia"/>
          <w:szCs w:val="21"/>
        </w:rPr>
        <w:t>喜</w:t>
      </w:r>
      <w:proofErr w:type="gramEnd"/>
      <w:r w:rsidRPr="002320AA">
        <w:rPr>
          <w:rFonts w:ascii="宋体" w:hAnsi="宋体" w:cs="宋体" w:hint="eastAsia"/>
          <w:szCs w:val="21"/>
        </w:rPr>
        <w:t>，因为他放着书不念，是没起色的货。章永磷这才明白，她把身边有一个男人正正经经在念书，</w:t>
      </w:r>
      <w:proofErr w:type="gramStart"/>
      <w:r w:rsidRPr="002320AA">
        <w:rPr>
          <w:rFonts w:ascii="宋体" w:hAnsi="宋体" w:cs="宋体" w:hint="eastAsia"/>
          <w:szCs w:val="21"/>
        </w:rPr>
        <w:t>当做</w:t>
      </w:r>
      <w:proofErr w:type="gramEnd"/>
      <w:r w:rsidRPr="002320AA">
        <w:rPr>
          <w:rFonts w:ascii="宋体" w:hAnsi="宋体" w:cs="宋体" w:hint="eastAsia"/>
          <w:szCs w:val="21"/>
        </w:rPr>
        <w:t>由童年印象形成的一个憧憬，一个美丽的梦。</w:t>
      </w:r>
    </w:p>
    <w:p w:rsidR="002320AA" w:rsidRPr="002320AA" w:rsidRDefault="002320AA" w:rsidP="002320AA">
      <w:pPr>
        <w:ind w:firstLineChars="200" w:firstLine="420"/>
        <w:rPr>
          <w:rFonts w:ascii="宋体" w:hAnsi="宋体" w:cs="宋体" w:hint="eastAsia"/>
          <w:szCs w:val="21"/>
        </w:rPr>
      </w:pPr>
      <w:r w:rsidRPr="002320AA">
        <w:rPr>
          <w:rFonts w:ascii="宋体" w:hAnsi="宋体" w:cs="宋体" w:hint="eastAsia"/>
          <w:szCs w:val="21"/>
        </w:rPr>
        <w:t>春节快到了，章永磷仍是每晚到马缨花家去。一天晚上他又到她家，正巧，队上要宰牛羊，她去帮忙，他一个人在她家读着《资本论》。突然海喜</w:t>
      </w:r>
      <w:proofErr w:type="gramStart"/>
      <w:r w:rsidRPr="002320AA">
        <w:rPr>
          <w:rFonts w:ascii="宋体" w:hAnsi="宋体" w:cs="宋体" w:hint="eastAsia"/>
          <w:szCs w:val="21"/>
        </w:rPr>
        <w:t>喜</w:t>
      </w:r>
      <w:proofErr w:type="gramEnd"/>
      <w:r w:rsidRPr="002320AA">
        <w:rPr>
          <w:rFonts w:ascii="宋体" w:hAnsi="宋体" w:cs="宋体" w:hint="eastAsia"/>
          <w:szCs w:val="21"/>
        </w:rPr>
        <w:t>闯进来了，用异常温和的口吻请章到他家说点事。在海喜</w:t>
      </w:r>
      <w:proofErr w:type="gramStart"/>
      <w:r w:rsidRPr="002320AA">
        <w:rPr>
          <w:rFonts w:ascii="宋体" w:hAnsi="宋体" w:cs="宋体" w:hint="eastAsia"/>
          <w:szCs w:val="21"/>
        </w:rPr>
        <w:t>喜</w:t>
      </w:r>
      <w:proofErr w:type="gramEnd"/>
      <w:r w:rsidRPr="002320AA">
        <w:rPr>
          <w:rFonts w:ascii="宋体" w:hAnsi="宋体" w:cs="宋体" w:hint="eastAsia"/>
          <w:szCs w:val="21"/>
        </w:rPr>
        <w:t>的家里，海象接待老朋友似地请章上炕、喝茶、并讲了自己多年的流浪生活，讲了怎样到这里，结识马缨花后曾想在此定居，又突然说到自己今夜就要离开此地，</w:t>
      </w:r>
      <w:proofErr w:type="gramStart"/>
      <w:r w:rsidRPr="002320AA">
        <w:rPr>
          <w:rFonts w:ascii="宋体" w:hAnsi="宋体" w:cs="宋体" w:hint="eastAsia"/>
          <w:szCs w:val="21"/>
        </w:rPr>
        <w:t>临走想</w:t>
      </w:r>
      <w:proofErr w:type="gramEnd"/>
      <w:r w:rsidRPr="002320AA">
        <w:rPr>
          <w:rFonts w:ascii="宋体" w:hAnsi="宋体" w:cs="宋体" w:hint="eastAsia"/>
          <w:szCs w:val="21"/>
        </w:rPr>
        <w:t>送给章永磷和马缨花一麻袋黄豆，那是他背着大家在西边开荒地的劳动所得。最后又</w:t>
      </w:r>
      <w:proofErr w:type="gramStart"/>
      <w:r w:rsidRPr="002320AA">
        <w:rPr>
          <w:rFonts w:ascii="宋体" w:hAnsi="宋体" w:cs="宋体" w:hint="eastAsia"/>
          <w:szCs w:val="21"/>
        </w:rPr>
        <w:t>劝章永磷跟</w:t>
      </w:r>
      <w:proofErr w:type="gramEnd"/>
      <w:r w:rsidRPr="002320AA">
        <w:rPr>
          <w:rFonts w:ascii="宋体" w:hAnsi="宋体" w:cs="宋体" w:hint="eastAsia"/>
          <w:szCs w:val="21"/>
        </w:rPr>
        <w:t>马缨花结婚，说马缨花是个好女子。章永磷先是诧异，继而被他这种豪爽气概和男子汉的宽宏大度所感动，以至用这种气度对比自己，感到羞愧难当。</w:t>
      </w:r>
    </w:p>
    <w:p w:rsidR="002320AA" w:rsidRPr="002320AA" w:rsidRDefault="002320AA" w:rsidP="002320AA">
      <w:pPr>
        <w:ind w:firstLineChars="200" w:firstLine="420"/>
        <w:rPr>
          <w:rFonts w:ascii="宋体" w:hAnsi="宋体" w:cs="宋体" w:hint="eastAsia"/>
          <w:szCs w:val="21"/>
        </w:rPr>
      </w:pPr>
      <w:r w:rsidRPr="002320AA">
        <w:rPr>
          <w:rFonts w:ascii="宋体" w:hAnsi="宋体" w:cs="宋体" w:hint="eastAsia"/>
          <w:szCs w:val="21"/>
        </w:rPr>
        <w:t>当章永</w:t>
      </w:r>
      <w:proofErr w:type="gramStart"/>
      <w:r w:rsidRPr="002320AA">
        <w:rPr>
          <w:rFonts w:ascii="宋体" w:hAnsi="宋体" w:cs="宋体" w:hint="eastAsia"/>
          <w:szCs w:val="21"/>
        </w:rPr>
        <w:t>磷再次</w:t>
      </w:r>
      <w:proofErr w:type="gramEnd"/>
      <w:r w:rsidRPr="002320AA">
        <w:rPr>
          <w:rFonts w:ascii="宋体" w:hAnsi="宋体" w:cs="宋体" w:hint="eastAsia"/>
          <w:szCs w:val="21"/>
        </w:rPr>
        <w:t>向马缨花提出结婚的要求、并说海喜</w:t>
      </w:r>
      <w:proofErr w:type="gramStart"/>
      <w:r w:rsidRPr="002320AA">
        <w:rPr>
          <w:rFonts w:ascii="宋体" w:hAnsi="宋体" w:cs="宋体" w:hint="eastAsia"/>
          <w:szCs w:val="21"/>
        </w:rPr>
        <w:t>喜</w:t>
      </w:r>
      <w:proofErr w:type="gramEnd"/>
      <w:r w:rsidRPr="002320AA">
        <w:rPr>
          <w:rFonts w:ascii="宋体" w:hAnsi="宋体" w:cs="宋体" w:hint="eastAsia"/>
          <w:szCs w:val="21"/>
        </w:rPr>
        <w:t>和谢队长都觉得应该如此时，马缨花却说他们俩的事情不要别人多嘴，她自有主张。她不能容忍自己的男人和别人家的男人一样“老婆孩子热炕头”，认为那是“没起色的货”，她的男人应该念书，只要念书，她就是再苦也愿意。并且说，如果结婚了，家里的活就得他干，没功夫念书。再者，那些</w:t>
      </w:r>
      <w:proofErr w:type="gramStart"/>
      <w:r w:rsidRPr="002320AA">
        <w:rPr>
          <w:rFonts w:ascii="宋体" w:hAnsi="宋体" w:cs="宋体" w:hint="eastAsia"/>
          <w:szCs w:val="21"/>
        </w:rPr>
        <w:t>傻男人</w:t>
      </w:r>
      <w:proofErr w:type="gramEnd"/>
      <w:r w:rsidRPr="002320AA">
        <w:rPr>
          <w:rFonts w:ascii="宋体" w:hAnsi="宋体" w:cs="宋体" w:hint="eastAsia"/>
          <w:szCs w:val="21"/>
        </w:rPr>
        <w:t>也不会</w:t>
      </w:r>
      <w:proofErr w:type="gramStart"/>
      <w:r w:rsidRPr="002320AA">
        <w:rPr>
          <w:rFonts w:ascii="宋体" w:hAnsi="宋体" w:cs="宋体" w:hint="eastAsia"/>
          <w:szCs w:val="21"/>
        </w:rPr>
        <w:t>象</w:t>
      </w:r>
      <w:proofErr w:type="gramEnd"/>
      <w:r w:rsidRPr="002320AA">
        <w:rPr>
          <w:rFonts w:ascii="宋体" w:hAnsi="宋体" w:cs="宋体" w:hint="eastAsia"/>
          <w:szCs w:val="21"/>
        </w:rPr>
        <w:t>以前那样再给她家送东西了。他这才恍然大悟，原来她拒绝他就是因为有着这种为了爱</w:t>
      </w:r>
      <w:r w:rsidRPr="002320AA">
        <w:rPr>
          <w:rFonts w:ascii="宋体" w:hAnsi="宋体" w:cs="宋体" w:hint="eastAsia"/>
          <w:szCs w:val="21"/>
        </w:rPr>
        <w:lastRenderedPageBreak/>
        <w:t>情、为了他人的献身精神。他知道她有着这种</w:t>
      </w:r>
      <w:proofErr w:type="gramStart"/>
      <w:r w:rsidRPr="002320AA">
        <w:rPr>
          <w:rFonts w:ascii="宋体" w:hAnsi="宋体" w:cs="宋体" w:hint="eastAsia"/>
          <w:szCs w:val="21"/>
        </w:rPr>
        <w:t>神圣自寺感情</w:t>
      </w:r>
      <w:proofErr w:type="gramEnd"/>
      <w:r w:rsidRPr="002320AA">
        <w:rPr>
          <w:rFonts w:ascii="宋体" w:hAnsi="宋体" w:cs="宋体" w:hint="eastAsia"/>
          <w:szCs w:val="21"/>
        </w:rPr>
        <w:t>，更执意要跟她马上结婚。她以为他对自己的感情有怀疑，安慰他说等日子好过一些就结婚，还说：“你放心吧！就是钢刀耙我头砍断，我血身子还陪着你哩！”</w:t>
      </w:r>
    </w:p>
    <w:p w:rsidR="002320AA" w:rsidRDefault="002320AA" w:rsidP="002320AA">
      <w:pPr>
        <w:ind w:firstLineChars="200" w:firstLine="420"/>
        <w:rPr>
          <w:rFonts w:ascii="宋体" w:hAnsi="宋体" w:cs="宋体" w:hint="eastAsia"/>
          <w:szCs w:val="21"/>
        </w:rPr>
      </w:pPr>
      <w:r w:rsidRPr="002320AA">
        <w:rPr>
          <w:rFonts w:ascii="宋体" w:hAnsi="宋体" w:cs="宋体" w:hint="eastAsia"/>
          <w:szCs w:val="21"/>
        </w:rPr>
        <w:t>但</w:t>
      </w:r>
      <w:proofErr w:type="gramStart"/>
      <w:r w:rsidRPr="002320AA">
        <w:rPr>
          <w:rFonts w:ascii="宋体" w:hAnsi="宋体" w:cs="宋体" w:hint="eastAsia"/>
          <w:szCs w:val="21"/>
        </w:rPr>
        <w:t>章永磷因海</w:t>
      </w:r>
      <w:proofErr w:type="gramEnd"/>
      <w:r w:rsidRPr="002320AA">
        <w:rPr>
          <w:rFonts w:ascii="宋体" w:hAnsi="宋体" w:cs="宋体" w:hint="eastAsia"/>
          <w:szCs w:val="21"/>
        </w:rPr>
        <w:t>喜</w:t>
      </w:r>
      <w:proofErr w:type="gramStart"/>
      <w:r w:rsidRPr="002320AA">
        <w:rPr>
          <w:rFonts w:ascii="宋体" w:hAnsi="宋体" w:cs="宋体" w:hint="eastAsia"/>
          <w:szCs w:val="21"/>
        </w:rPr>
        <w:t>喜</w:t>
      </w:r>
      <w:proofErr w:type="gramEnd"/>
      <w:r w:rsidRPr="002320AA">
        <w:rPr>
          <w:rFonts w:ascii="宋体" w:hAnsi="宋体" w:cs="宋体" w:hint="eastAsia"/>
          <w:szCs w:val="21"/>
        </w:rPr>
        <w:t>跑了之后，有人诬陷他和海喜</w:t>
      </w:r>
      <w:proofErr w:type="gramStart"/>
      <w:r w:rsidRPr="002320AA">
        <w:rPr>
          <w:rFonts w:ascii="宋体" w:hAnsi="宋体" w:cs="宋体" w:hint="eastAsia"/>
          <w:szCs w:val="21"/>
        </w:rPr>
        <w:t>喜</w:t>
      </w:r>
      <w:proofErr w:type="gramEnd"/>
      <w:r w:rsidRPr="002320AA">
        <w:rPr>
          <w:rFonts w:ascii="宋体" w:hAnsi="宋体" w:cs="宋体" w:hint="eastAsia"/>
          <w:szCs w:val="21"/>
        </w:rPr>
        <w:t>要搞阴谋……失了自由。以后又连续被管制和劳教。1968年劳教期满回到农场，才知马缨花一直没有结婚，在他劳教期间，带着孩子到县城找她哥哥去了，以后又全家去了青海。</w:t>
      </w:r>
    </w:p>
    <w:p w:rsidR="000E40D8" w:rsidRPr="000E40D8" w:rsidRDefault="000E40D8" w:rsidP="000E40D8">
      <w:pPr>
        <w:rPr>
          <w:rFonts w:ascii="宋体" w:hAnsi="宋体" w:cs="宋体" w:hint="eastAsia"/>
          <w:b/>
          <w:szCs w:val="21"/>
        </w:rPr>
      </w:pPr>
      <w:r w:rsidRPr="000E40D8">
        <w:rPr>
          <w:rFonts w:ascii="宋体" w:hAnsi="宋体" w:cs="宋体" w:hint="eastAsia"/>
          <w:b/>
          <w:szCs w:val="21"/>
        </w:rPr>
        <w:t>主题思想</w:t>
      </w:r>
    </w:p>
    <w:p w:rsidR="000E40D8" w:rsidRPr="000E40D8" w:rsidRDefault="000E40D8" w:rsidP="000E40D8">
      <w:pPr>
        <w:rPr>
          <w:rFonts w:ascii="宋体" w:hAnsi="宋体" w:cs="宋体" w:hint="eastAsia"/>
          <w:szCs w:val="21"/>
        </w:rPr>
      </w:pPr>
      <w:r w:rsidRPr="000E40D8">
        <w:rPr>
          <w:rFonts w:ascii="宋体" w:hAnsi="宋体" w:cs="宋体" w:hint="eastAsia"/>
          <w:szCs w:val="21"/>
        </w:rPr>
        <w:t>《绿化树》写章永磷在四年强迫劳动中如何经过“苦难的历程”最终变成一个马克思主义信仰者。章永磷出身于资产阶级家庭的知识分子，他在劳改时饥饿、赢弱，精神已处于彻底崩溃的边缘。但他在饥饿中求生存，在女性的爱抚中渴求爱情，经过劳动人民的关怀与启示，学习了《资本论》，终于获得了精神上的营养。作品通过人物的一系列忏悔、内疚、自责、自省等内心活动的描写，礼赞“绿化树”般的中国劳动人民。</w:t>
      </w:r>
    </w:p>
    <w:p w:rsidR="000E40D8" w:rsidRPr="000E40D8" w:rsidRDefault="000E40D8" w:rsidP="000E40D8">
      <w:pPr>
        <w:rPr>
          <w:rFonts w:ascii="宋体" w:hAnsi="宋体" w:cs="宋体" w:hint="eastAsia"/>
          <w:szCs w:val="21"/>
        </w:rPr>
      </w:pPr>
      <w:r w:rsidRPr="000E40D8">
        <w:rPr>
          <w:rFonts w:ascii="宋体" w:hAnsi="宋体" w:cs="宋体" w:hint="eastAsia"/>
          <w:szCs w:val="21"/>
        </w:rPr>
        <w:t>《绿化树》本身就是对历史背景的一种演绎，从中所透露出来的一切信息仿佛都在热情地赞颂着一种至纯至净的美好人性和理想人格，深情地呼唤着人类一直以来都在心中执着追求着的梦想，即一个由无私温情、平和、自由、平等的灵魂和心性所组成的理想世界。</w:t>
      </w:r>
    </w:p>
    <w:p w:rsidR="000E40D8" w:rsidRPr="000E40D8" w:rsidRDefault="000E40D8" w:rsidP="000E40D8">
      <w:pPr>
        <w:rPr>
          <w:rFonts w:ascii="宋体" w:hAnsi="宋体" w:cs="宋体" w:hint="eastAsia"/>
          <w:b/>
          <w:szCs w:val="21"/>
        </w:rPr>
      </w:pPr>
      <w:r w:rsidRPr="000E40D8">
        <w:rPr>
          <w:rFonts w:ascii="宋体" w:hAnsi="宋体" w:cs="宋体" w:hint="eastAsia"/>
          <w:b/>
          <w:szCs w:val="21"/>
        </w:rPr>
        <w:t>艺术特色</w:t>
      </w:r>
    </w:p>
    <w:p w:rsidR="000E40D8" w:rsidRPr="000E40D8" w:rsidRDefault="000E40D8" w:rsidP="000E40D8">
      <w:pPr>
        <w:rPr>
          <w:rFonts w:ascii="宋体" w:hAnsi="宋体" w:cs="宋体" w:hint="eastAsia"/>
          <w:szCs w:val="21"/>
        </w:rPr>
      </w:pPr>
      <w:r w:rsidRPr="000E40D8">
        <w:rPr>
          <w:rFonts w:ascii="宋体" w:hAnsi="宋体" w:cs="宋体" w:hint="eastAsia"/>
          <w:szCs w:val="21"/>
        </w:rPr>
        <w:t>一、对主人公心灵世界的深刻刻画。作者大胆进人当时还</w:t>
      </w:r>
      <w:proofErr w:type="gramStart"/>
      <w:r w:rsidRPr="000E40D8">
        <w:rPr>
          <w:rFonts w:ascii="宋体" w:hAnsi="宋体" w:cs="宋体" w:hint="eastAsia"/>
          <w:szCs w:val="21"/>
        </w:rPr>
        <w:t>少有作家</w:t>
      </w:r>
      <w:proofErr w:type="gramEnd"/>
      <w:r w:rsidRPr="000E40D8">
        <w:rPr>
          <w:rFonts w:ascii="宋体" w:hAnsi="宋体" w:cs="宋体" w:hint="eastAsia"/>
          <w:szCs w:val="21"/>
        </w:rPr>
        <w:t>去表现的潜意识领域，表现被剥夺了基本生存权利的知识分子与“食”、“色”本能所展开的肉搏战，让主人公一次又一次窥见自己心灵深处的丑恶，把章永磷敏感、痛苦的心理放到理性的审判台前，不断地承受严厉的拷打和审问，在新时期反思小说中达到了少有的思想深度。</w:t>
      </w:r>
    </w:p>
    <w:p w:rsidR="000E40D8" w:rsidRPr="002320AA" w:rsidRDefault="000E40D8" w:rsidP="000E40D8">
      <w:pPr>
        <w:rPr>
          <w:rFonts w:ascii="宋体" w:hAnsi="宋体" w:cs="宋体"/>
          <w:szCs w:val="21"/>
        </w:rPr>
      </w:pPr>
      <w:r w:rsidRPr="000E40D8">
        <w:rPr>
          <w:rFonts w:ascii="宋体" w:hAnsi="宋体" w:cs="宋体" w:hint="eastAsia"/>
          <w:szCs w:val="21"/>
        </w:rPr>
        <w:t>二、展现了粗犷苍劲的西部美学风格。小说以浓墨重彩描绘了西北边地农场和乡村的自然景物、乡风民俗，更着力表现了大西北情歌高亢悠扬的美妙动人之处，加上它所刻画的充满野性之美的西部男女，渲染出质朴、粗犷、雄壮的西部风情。</w:t>
      </w:r>
    </w:p>
    <w:p w:rsidR="00FA2700" w:rsidRPr="00FA2700" w:rsidRDefault="00FA2700" w:rsidP="00FA2700">
      <w:pPr>
        <w:ind w:firstLineChars="304" w:firstLine="638"/>
        <w:rPr>
          <w:rFonts w:ascii="宋体" w:hAnsi="宋体" w:cs="宋体"/>
          <w:szCs w:val="21"/>
        </w:rPr>
      </w:pPr>
      <w:proofErr w:type="gramStart"/>
      <w:r w:rsidRPr="00FA2700">
        <w:rPr>
          <w:rFonts w:ascii="宋体" w:hAnsi="宋体" w:cs="宋体" w:hint="eastAsia"/>
          <w:szCs w:val="21"/>
        </w:rPr>
        <w:t>张其他</w:t>
      </w:r>
      <w:proofErr w:type="gramEnd"/>
      <w:r w:rsidRPr="00FA2700">
        <w:rPr>
          <w:rFonts w:ascii="宋体" w:hAnsi="宋体" w:cs="宋体" w:hint="eastAsia"/>
          <w:szCs w:val="21"/>
        </w:rPr>
        <w:t>代表作：①反映社会改革问题：《男人的风格》等</w:t>
      </w:r>
    </w:p>
    <w:p w:rsidR="00FA2700" w:rsidRDefault="00FA2700" w:rsidP="00FA2700">
      <w:pPr>
        <w:ind w:firstLineChars="1000" w:firstLine="2100"/>
        <w:rPr>
          <w:rFonts w:ascii="宋体" w:hAnsi="宋体" w:cs="宋体"/>
          <w:szCs w:val="21"/>
        </w:rPr>
      </w:pPr>
      <w:r w:rsidRPr="00FA2700">
        <w:rPr>
          <w:rFonts w:ascii="宋体" w:hAnsi="宋体" w:cs="宋体" w:hint="eastAsia"/>
          <w:szCs w:val="21"/>
        </w:rPr>
        <w:t>②带自叙传色彩（标识其艺术独特性）：《灵与肉》、《土牢情话》等</w:t>
      </w:r>
    </w:p>
    <w:p w:rsidR="00FA2700" w:rsidRDefault="00FA2700" w:rsidP="0054570B">
      <w:pPr>
        <w:rPr>
          <w:rFonts w:ascii="宋体" w:hAnsi="宋体" w:cs="宋体" w:hint="eastAsia"/>
          <w:szCs w:val="21"/>
        </w:rPr>
      </w:pPr>
    </w:p>
    <w:p w:rsidR="0054570B" w:rsidRPr="0054570B" w:rsidRDefault="0054570B" w:rsidP="0054570B">
      <w:pPr>
        <w:rPr>
          <w:rFonts w:ascii="宋体" w:hAnsi="宋体" w:cs="宋体" w:hint="eastAsia"/>
          <w:b/>
          <w:szCs w:val="21"/>
        </w:rPr>
      </w:pPr>
      <w:r w:rsidRPr="0054570B">
        <w:rPr>
          <w:rFonts w:ascii="宋体" w:hAnsi="宋体" w:cs="宋体" w:hint="eastAsia"/>
          <w:b/>
          <w:szCs w:val="21"/>
        </w:rPr>
        <w:t>丛维熙《大墙下的红玉兰》</w:t>
      </w:r>
    </w:p>
    <w:p w:rsidR="0054570B" w:rsidRDefault="0054570B" w:rsidP="0054570B">
      <w:pPr>
        <w:ind w:firstLineChars="200" w:firstLine="420"/>
        <w:rPr>
          <w:rFonts w:ascii="宋体" w:hAnsi="宋体" w:cs="宋体" w:hint="eastAsia"/>
          <w:szCs w:val="21"/>
        </w:rPr>
      </w:pPr>
      <w:r w:rsidRPr="0054570B">
        <w:rPr>
          <w:rFonts w:ascii="宋体" w:hAnsi="宋体" w:cs="宋体" w:hint="eastAsia"/>
          <w:szCs w:val="21"/>
        </w:rPr>
        <w:t>《大墙下的红玉兰》，刊于《收获》1979年第2期，是中国当代作家从维熙的代表作品。在新时期文学发展史上，它有着十分重要的地位，这部壮美的悲剧作品以其震撼人心的艺术真实，以其突破题材禁区的勇敢，开辟了新时期文学创作一个新的领域，并成为新时期中篇小说崛起的开端。</w:t>
      </w:r>
    </w:p>
    <w:p w:rsidR="0054570B" w:rsidRDefault="0054570B" w:rsidP="0054570B">
      <w:pPr>
        <w:rPr>
          <w:rFonts w:ascii="宋体" w:hAnsi="宋体" w:cs="宋体" w:hint="eastAsia"/>
          <w:szCs w:val="21"/>
        </w:rPr>
      </w:pPr>
      <w:r>
        <w:rPr>
          <w:rFonts w:ascii="宋体" w:hAnsi="宋体" w:cs="宋体" w:hint="eastAsia"/>
          <w:szCs w:val="21"/>
        </w:rPr>
        <w:t>内容：</w:t>
      </w:r>
    </w:p>
    <w:p w:rsidR="0054570B" w:rsidRPr="0054570B" w:rsidRDefault="0054570B" w:rsidP="0054570B">
      <w:pPr>
        <w:ind w:firstLineChars="200" w:firstLine="420"/>
        <w:rPr>
          <w:rFonts w:ascii="宋体" w:hAnsi="宋体" w:cs="宋体" w:hint="eastAsia"/>
          <w:szCs w:val="21"/>
        </w:rPr>
      </w:pPr>
      <w:r w:rsidRPr="0054570B">
        <w:rPr>
          <w:rFonts w:ascii="宋体" w:hAnsi="宋体" w:cs="宋体" w:hint="eastAsia"/>
          <w:szCs w:val="21"/>
        </w:rPr>
        <w:t>这是发生于大墙下面的一个悲恸故事:1976年的早春，</w:t>
      </w:r>
      <w:proofErr w:type="gramStart"/>
      <w:r w:rsidRPr="0054570B">
        <w:rPr>
          <w:rFonts w:ascii="宋体" w:hAnsi="宋体" w:cs="宋体" w:hint="eastAsia"/>
          <w:szCs w:val="21"/>
        </w:rPr>
        <w:t>大地冰铺雪盖</w:t>
      </w:r>
      <w:proofErr w:type="gramEnd"/>
      <w:r w:rsidRPr="0054570B">
        <w:rPr>
          <w:rFonts w:ascii="宋体" w:hAnsi="宋体" w:cs="宋体" w:hint="eastAsia"/>
          <w:szCs w:val="21"/>
        </w:rPr>
        <w:t>，位于黄河之滨的河滨劳改农场又增添了一位新犯人</w:t>
      </w:r>
      <w:r w:rsidRPr="00D82074">
        <w:rPr>
          <w:rFonts w:ascii="宋体" w:hAnsi="宋体" w:cs="宋体" w:hint="eastAsia"/>
          <w:b/>
          <w:szCs w:val="21"/>
        </w:rPr>
        <w:t>葛翎</w:t>
      </w:r>
      <w:r w:rsidRPr="0054570B">
        <w:rPr>
          <w:rFonts w:ascii="宋体" w:hAnsi="宋体" w:cs="宋体" w:hint="eastAsia"/>
          <w:szCs w:val="21"/>
        </w:rPr>
        <w:t>，不久前，他还是省劳改局劳改处处长，如今成了"走资派"、"还乡团"、"现行反革命"，他是一名既无刑期、又无法律手续的囚犯。葛翎刚到牢房，犯人班长</w:t>
      </w:r>
      <w:r w:rsidRPr="00D82074">
        <w:rPr>
          <w:rFonts w:ascii="宋体" w:hAnsi="宋体" w:cs="宋体" w:hint="eastAsia"/>
          <w:b/>
          <w:szCs w:val="21"/>
        </w:rPr>
        <w:t>马玉麟</w:t>
      </w:r>
      <w:r w:rsidRPr="0054570B">
        <w:rPr>
          <w:rFonts w:ascii="宋体" w:hAnsi="宋体" w:cs="宋体" w:hint="eastAsia"/>
          <w:szCs w:val="21"/>
        </w:rPr>
        <w:t>就逼他上水利工地。这个马玉麟是名由"死缓"减为"有期"的老犯人。解放初，葛翎是威震冀东的土改工作团团长，马玉麟的父亲、大恶霸地主马百寿就是被葛翎带领的工作队镇压的。马玉麟为报父仇，勾结土匪偷袭工作队，打伤过葛翎。他万没想到30年后，共产党的劳改处长竟成了他的"猎物"。他牢记造反派头头、农场政委章龙喜给他的指令，要将葛翎往死里整。到了工地，他</w:t>
      </w:r>
      <w:proofErr w:type="gramStart"/>
      <w:r w:rsidRPr="0054570B">
        <w:rPr>
          <w:rFonts w:ascii="宋体" w:hAnsi="宋体" w:cs="宋体" w:hint="eastAsia"/>
          <w:szCs w:val="21"/>
        </w:rPr>
        <w:t>指使曾</w:t>
      </w:r>
      <w:proofErr w:type="gramEnd"/>
      <w:r w:rsidRPr="0054570B">
        <w:rPr>
          <w:rFonts w:ascii="宋体" w:hAnsi="宋体" w:cs="宋体" w:hint="eastAsia"/>
          <w:szCs w:val="21"/>
        </w:rPr>
        <w:t>被葛翎审讯过的流氓头子</w:t>
      </w:r>
      <w:r w:rsidRPr="00D82074">
        <w:rPr>
          <w:rFonts w:ascii="宋体" w:hAnsi="宋体" w:cs="宋体" w:hint="eastAsia"/>
          <w:b/>
          <w:szCs w:val="21"/>
        </w:rPr>
        <w:t>俞大龙</w:t>
      </w:r>
      <w:r w:rsidRPr="0054570B">
        <w:rPr>
          <w:rFonts w:ascii="宋体" w:hAnsi="宋体" w:cs="宋体" w:hint="eastAsia"/>
          <w:szCs w:val="21"/>
        </w:rPr>
        <w:t>同葛翎抬泥。俞大龙</w:t>
      </w:r>
      <w:proofErr w:type="gramStart"/>
      <w:r w:rsidRPr="0054570B">
        <w:rPr>
          <w:rFonts w:ascii="宋体" w:hAnsi="宋体" w:cs="宋体" w:hint="eastAsia"/>
          <w:szCs w:val="21"/>
        </w:rPr>
        <w:t>故意堆尖装满</w:t>
      </w:r>
      <w:proofErr w:type="gramEnd"/>
      <w:r w:rsidRPr="0054570B">
        <w:rPr>
          <w:rFonts w:ascii="宋体" w:hAnsi="宋体" w:cs="宋体" w:hint="eastAsia"/>
          <w:szCs w:val="21"/>
        </w:rPr>
        <w:t>大泥兜，让葛翎抬重头。葛翎忍受腿上的枪伤疼痛，将泥土抬上了大堤。刚到堤上，扁担压断了，泥兜砸在葛翎腿上的枪伤处，鲜血滴滴淌下。俞大龙还想继续作恶，这时一个瘦瘦的犯人将他摔到堤坡底下。这个犯人叫</w:t>
      </w:r>
      <w:r w:rsidRPr="00D82074">
        <w:rPr>
          <w:rFonts w:ascii="宋体" w:hAnsi="宋体" w:cs="宋体" w:hint="eastAsia"/>
          <w:b/>
          <w:szCs w:val="21"/>
        </w:rPr>
        <w:t>高欣</w:t>
      </w:r>
      <w:r w:rsidRPr="0054570B">
        <w:rPr>
          <w:rFonts w:ascii="宋体" w:hAnsi="宋体" w:cs="宋体" w:hint="eastAsia"/>
          <w:szCs w:val="21"/>
        </w:rPr>
        <w:t>，是刚入狱不久的体院学生。1975年秋，</w:t>
      </w:r>
      <w:proofErr w:type="gramStart"/>
      <w:r w:rsidRPr="0054570B">
        <w:rPr>
          <w:rFonts w:ascii="宋体" w:hAnsi="宋体" w:cs="宋体" w:hint="eastAsia"/>
          <w:szCs w:val="21"/>
        </w:rPr>
        <w:t>他因扔铁饼</w:t>
      </w:r>
      <w:proofErr w:type="gramEnd"/>
      <w:r w:rsidRPr="0054570B">
        <w:rPr>
          <w:rFonts w:ascii="宋体" w:hAnsi="宋体" w:cs="宋体" w:hint="eastAsia"/>
          <w:szCs w:val="21"/>
        </w:rPr>
        <w:t>失手，砸死一个小女孩，省公安局的秦副局长正想找一名代表</w:t>
      </w:r>
      <w:r w:rsidRPr="0054570B">
        <w:rPr>
          <w:rFonts w:ascii="宋体" w:hAnsi="宋体" w:cs="宋体" w:hint="eastAsia"/>
          <w:szCs w:val="21"/>
        </w:rPr>
        <w:lastRenderedPageBreak/>
        <w:t>体育界发表"批</w:t>
      </w:r>
      <w:proofErr w:type="gramStart"/>
      <w:r w:rsidRPr="0054570B">
        <w:rPr>
          <w:rFonts w:ascii="宋体" w:hAnsi="宋体" w:cs="宋体" w:hint="eastAsia"/>
          <w:szCs w:val="21"/>
        </w:rPr>
        <w:t>邓</w:t>
      </w:r>
      <w:proofErr w:type="gramEnd"/>
      <w:r w:rsidRPr="0054570B">
        <w:rPr>
          <w:rFonts w:ascii="宋体" w:hAnsi="宋体" w:cs="宋体" w:hint="eastAsia"/>
          <w:szCs w:val="21"/>
        </w:rPr>
        <w:t>"讲话的发言人，见高欣是个破全国记录的著名运动员，便决定不给他任何处分，条件是让他"批</w:t>
      </w:r>
      <w:proofErr w:type="gramStart"/>
      <w:r w:rsidRPr="0054570B">
        <w:rPr>
          <w:rFonts w:ascii="宋体" w:hAnsi="宋体" w:cs="宋体" w:hint="eastAsia"/>
          <w:szCs w:val="21"/>
        </w:rPr>
        <w:t>邓</w:t>
      </w:r>
      <w:proofErr w:type="gramEnd"/>
      <w:r w:rsidRPr="0054570B">
        <w:rPr>
          <w:rFonts w:ascii="宋体" w:hAnsi="宋体" w:cs="宋体" w:hint="eastAsia"/>
          <w:szCs w:val="21"/>
        </w:rPr>
        <w:t>"。高欣拒绝了秦副局长的"恩典"，把自己准备结婚的一点积蓄给了女孩家里，并给未婚妻周莉写了一封信，让她重选伴侣，然后背着行李进了法院。这下触怒了秦副局长，高欣由"无罪"一下被判为无期徒刑。来到河滨农场后，场长</w:t>
      </w:r>
      <w:proofErr w:type="gramStart"/>
      <w:r w:rsidRPr="00D82074">
        <w:rPr>
          <w:rFonts w:ascii="宋体" w:hAnsi="宋体" w:cs="宋体" w:hint="eastAsia"/>
          <w:b/>
          <w:szCs w:val="21"/>
        </w:rPr>
        <w:t>路威</w:t>
      </w:r>
      <w:r w:rsidRPr="0054570B">
        <w:rPr>
          <w:rFonts w:ascii="宋体" w:hAnsi="宋体" w:cs="宋体" w:hint="eastAsia"/>
          <w:szCs w:val="21"/>
        </w:rPr>
        <w:t>特别</w:t>
      </w:r>
      <w:proofErr w:type="gramEnd"/>
      <w:r w:rsidRPr="0054570B">
        <w:rPr>
          <w:rFonts w:ascii="宋体" w:hAnsi="宋体" w:cs="宋体" w:hint="eastAsia"/>
          <w:szCs w:val="21"/>
        </w:rPr>
        <w:t>照顾他当了工地的统计员。</w:t>
      </w:r>
    </w:p>
    <w:p w:rsidR="0054570B" w:rsidRPr="0054570B" w:rsidRDefault="0054570B" w:rsidP="0054570B">
      <w:pPr>
        <w:ind w:firstLineChars="200" w:firstLine="420"/>
        <w:rPr>
          <w:rFonts w:ascii="宋体" w:hAnsi="宋体" w:cs="宋体" w:hint="eastAsia"/>
          <w:szCs w:val="21"/>
        </w:rPr>
      </w:pPr>
      <w:r w:rsidRPr="0054570B">
        <w:rPr>
          <w:rFonts w:ascii="宋体" w:hAnsi="宋体" w:cs="宋体" w:hint="eastAsia"/>
          <w:szCs w:val="21"/>
        </w:rPr>
        <w:t>俞大龙准备爬上来与高欣拼命，</w:t>
      </w:r>
      <w:proofErr w:type="gramStart"/>
      <w:r w:rsidRPr="0054570B">
        <w:rPr>
          <w:rFonts w:ascii="宋体" w:hAnsi="宋体" w:cs="宋体" w:hint="eastAsia"/>
          <w:szCs w:val="21"/>
        </w:rPr>
        <w:t>路威骑马</w:t>
      </w:r>
      <w:proofErr w:type="gramEnd"/>
      <w:r w:rsidRPr="0054570B">
        <w:rPr>
          <w:rFonts w:ascii="宋体" w:hAnsi="宋体" w:cs="宋体" w:hint="eastAsia"/>
          <w:szCs w:val="21"/>
        </w:rPr>
        <w:t>过来了。他是葛翎的老战友，他怎么也不相信这位抗战入党的老党员，转眼间会成为"现行反革命"，但眼前站着的葛翎使他惊呆了。马玉麟见场长到来，马上恶人先告状。</w:t>
      </w:r>
      <w:proofErr w:type="gramStart"/>
      <w:r w:rsidRPr="0054570B">
        <w:rPr>
          <w:rFonts w:ascii="宋体" w:hAnsi="宋体" w:cs="宋体" w:hint="eastAsia"/>
          <w:szCs w:val="21"/>
        </w:rPr>
        <w:t>但路威一眼</w:t>
      </w:r>
      <w:proofErr w:type="gramEnd"/>
      <w:r w:rsidRPr="0054570B">
        <w:rPr>
          <w:rFonts w:ascii="宋体" w:hAnsi="宋体" w:cs="宋体" w:hint="eastAsia"/>
          <w:szCs w:val="21"/>
        </w:rPr>
        <w:t>就看穿了这场"格斗"的实质，他掏出手铐命令高欣:"把马玉麟、俞大龙</w:t>
      </w:r>
      <w:proofErr w:type="gramStart"/>
      <w:r w:rsidRPr="0054570B">
        <w:rPr>
          <w:rFonts w:ascii="宋体" w:hAnsi="宋体" w:cs="宋体" w:hint="eastAsia"/>
          <w:szCs w:val="21"/>
        </w:rPr>
        <w:t>铐</w:t>
      </w:r>
      <w:proofErr w:type="gramEnd"/>
      <w:r w:rsidRPr="0054570B">
        <w:rPr>
          <w:rFonts w:ascii="宋体" w:hAnsi="宋体" w:cs="宋体" w:hint="eastAsia"/>
          <w:szCs w:val="21"/>
        </w:rPr>
        <w:t>起来，送禁闭室!"</w:t>
      </w:r>
      <w:proofErr w:type="gramStart"/>
      <w:r w:rsidRPr="0054570B">
        <w:rPr>
          <w:rFonts w:ascii="宋体" w:hAnsi="宋体" w:cs="宋体" w:hint="eastAsia"/>
          <w:szCs w:val="21"/>
        </w:rPr>
        <w:t>路威又</w:t>
      </w:r>
      <w:proofErr w:type="gramEnd"/>
      <w:r w:rsidRPr="0054570B">
        <w:rPr>
          <w:rFonts w:ascii="宋体" w:hAnsi="宋体" w:cs="宋体" w:hint="eastAsia"/>
          <w:szCs w:val="21"/>
        </w:rPr>
        <w:t>令一个犯人将受伤的葛翎背到工地旁的一个帐篷里。两位战友感慨万分，</w:t>
      </w:r>
      <w:proofErr w:type="gramStart"/>
      <w:r w:rsidRPr="0054570B">
        <w:rPr>
          <w:rFonts w:ascii="宋体" w:hAnsi="宋体" w:cs="宋体" w:hint="eastAsia"/>
          <w:szCs w:val="21"/>
        </w:rPr>
        <w:t>葛翎向路威讲述</w:t>
      </w:r>
      <w:proofErr w:type="gramEnd"/>
      <w:r w:rsidRPr="0054570B">
        <w:rPr>
          <w:rFonts w:ascii="宋体" w:hAnsi="宋体" w:cs="宋体" w:hint="eastAsia"/>
          <w:szCs w:val="21"/>
        </w:rPr>
        <w:t>了自己变成囚犯的经过。靠</w:t>
      </w:r>
      <w:proofErr w:type="gramStart"/>
      <w:r w:rsidRPr="0054570B">
        <w:rPr>
          <w:rFonts w:ascii="宋体" w:hAnsi="宋体" w:cs="宋体" w:hint="eastAsia"/>
          <w:szCs w:val="21"/>
        </w:rPr>
        <w:t>血洗省</w:t>
      </w:r>
      <w:proofErr w:type="gramEnd"/>
      <w:r w:rsidRPr="0054570B">
        <w:rPr>
          <w:rFonts w:ascii="宋体" w:hAnsi="宋体" w:cs="宋体" w:hint="eastAsia"/>
          <w:szCs w:val="21"/>
        </w:rPr>
        <w:t>"公、检、法"单位起家的武斗专家秦副局长，早就对葛翎这样的"民主派"耿耿于怀，林彪事件前，他就指使自己的秘书章龙喜整过葛翎的"反党"材料。1976年初，他非法撬开葛翎的抽屉，在一个笔记本上发现这样一段话:"不要把毛泽东看成神秘的，或者是无法学习的领袖.."他把这段周总理在第一次全国青代会上的讲话作为葛翎反毛泽东思想的罪证，定葛翎为"现行反革命"。</w:t>
      </w:r>
      <w:proofErr w:type="gramStart"/>
      <w:r w:rsidRPr="0054570B">
        <w:rPr>
          <w:rFonts w:ascii="宋体" w:hAnsi="宋体" w:cs="宋体" w:hint="eastAsia"/>
          <w:szCs w:val="21"/>
        </w:rPr>
        <w:t>路威听完</w:t>
      </w:r>
      <w:proofErr w:type="gramEnd"/>
      <w:r w:rsidRPr="0054570B">
        <w:rPr>
          <w:rFonts w:ascii="宋体" w:hAnsi="宋体" w:cs="宋体" w:hint="eastAsia"/>
          <w:szCs w:val="21"/>
        </w:rPr>
        <w:t>葛翎的陈述，怒火满腔。</w:t>
      </w:r>
      <w:proofErr w:type="gramStart"/>
      <w:r w:rsidRPr="0054570B">
        <w:rPr>
          <w:rFonts w:ascii="宋体" w:hAnsi="宋体" w:cs="宋体" w:hint="eastAsia"/>
          <w:szCs w:val="21"/>
        </w:rPr>
        <w:t>路威用</w:t>
      </w:r>
      <w:proofErr w:type="gramEnd"/>
      <w:r w:rsidRPr="0054570B">
        <w:rPr>
          <w:rFonts w:ascii="宋体" w:hAnsi="宋体" w:cs="宋体" w:hint="eastAsia"/>
          <w:szCs w:val="21"/>
        </w:rPr>
        <w:t>他的</w:t>
      </w:r>
      <w:proofErr w:type="gramStart"/>
      <w:r w:rsidRPr="0054570B">
        <w:rPr>
          <w:rFonts w:ascii="宋体" w:hAnsi="宋体" w:cs="宋体" w:hint="eastAsia"/>
          <w:szCs w:val="21"/>
        </w:rPr>
        <w:t>枣红马送葛翎去</w:t>
      </w:r>
      <w:proofErr w:type="gramEnd"/>
      <w:r w:rsidRPr="0054570B">
        <w:rPr>
          <w:rFonts w:ascii="宋体" w:hAnsi="宋体" w:cs="宋体" w:hint="eastAsia"/>
          <w:szCs w:val="21"/>
        </w:rPr>
        <w:t>医务所治疗腿伤，途中遇到了从北京专程来看高欣的周莉。</w:t>
      </w:r>
      <w:proofErr w:type="gramStart"/>
      <w:r w:rsidRPr="0054570B">
        <w:rPr>
          <w:rFonts w:ascii="宋体" w:hAnsi="宋体" w:cs="宋体" w:hint="eastAsia"/>
          <w:szCs w:val="21"/>
        </w:rPr>
        <w:t>路威带她</w:t>
      </w:r>
      <w:proofErr w:type="gramEnd"/>
      <w:r w:rsidRPr="0054570B">
        <w:rPr>
          <w:rFonts w:ascii="宋体" w:hAnsi="宋体" w:cs="宋体" w:hint="eastAsia"/>
          <w:szCs w:val="21"/>
        </w:rPr>
        <w:t>去看望高欣。刚到监狱门口，马玉麟、俞大龙正走出大门，原来章龙喜将他们放了，反将高欣关进禁闭室。</w:t>
      </w:r>
      <w:proofErr w:type="gramStart"/>
      <w:r w:rsidRPr="0054570B">
        <w:rPr>
          <w:rFonts w:ascii="宋体" w:hAnsi="宋体" w:cs="宋体" w:hint="eastAsia"/>
          <w:szCs w:val="21"/>
        </w:rPr>
        <w:t>路威命令</w:t>
      </w:r>
      <w:proofErr w:type="gramEnd"/>
      <w:r w:rsidRPr="0054570B">
        <w:rPr>
          <w:rFonts w:ascii="宋体" w:hAnsi="宋体" w:cs="宋体" w:hint="eastAsia"/>
          <w:szCs w:val="21"/>
        </w:rPr>
        <w:t>他们滚回监房，接着去狱政科拿走了禁闭室的钥匙，然后去河滨农场党总支，汇报了工地上发生的情况，请求总支讨论高欣与马王麟、俞大龙谁该关禁闭的问题。会上，多数委员同意禁闭马王麟、俞大龙。散会后，</w:t>
      </w:r>
      <w:proofErr w:type="gramStart"/>
      <w:r w:rsidRPr="0054570B">
        <w:rPr>
          <w:rFonts w:ascii="宋体" w:hAnsi="宋体" w:cs="宋体" w:hint="eastAsia"/>
          <w:szCs w:val="21"/>
        </w:rPr>
        <w:t>路威赶到</w:t>
      </w:r>
      <w:proofErr w:type="gramEnd"/>
      <w:r w:rsidRPr="0054570B">
        <w:rPr>
          <w:rFonts w:ascii="宋体" w:hAnsi="宋体" w:cs="宋体" w:hint="eastAsia"/>
          <w:szCs w:val="21"/>
        </w:rPr>
        <w:t>禁闭室，安排高欣与周莉秘密会面。半夜，高欣回到监房，他向葛翎报告了周莉从北京带来的首都人民自发悼念周总理的消息，并拿出周莉从天安门广场上摄下的照片。他俩商议，在后天的清明节为总理献</w:t>
      </w:r>
      <w:proofErr w:type="gramStart"/>
      <w:r w:rsidRPr="0054570B">
        <w:rPr>
          <w:rFonts w:ascii="宋体" w:hAnsi="宋体" w:cs="宋体" w:hint="eastAsia"/>
          <w:szCs w:val="21"/>
        </w:rPr>
        <w:t>个</w:t>
      </w:r>
      <w:proofErr w:type="gramEnd"/>
      <w:r w:rsidRPr="0054570B">
        <w:rPr>
          <w:rFonts w:ascii="宋体" w:hAnsi="宋体" w:cs="宋体" w:hint="eastAsia"/>
          <w:szCs w:val="21"/>
        </w:rPr>
        <w:t>花圈。他们的交谈，被伪装酣睡的马玉麟偷听。第二天一早，章龙喜从检举箱里发现了马玉麟的小报告。</w:t>
      </w:r>
      <w:proofErr w:type="gramStart"/>
      <w:r w:rsidRPr="0054570B">
        <w:rPr>
          <w:rFonts w:ascii="宋体" w:hAnsi="宋体" w:cs="宋体" w:hint="eastAsia"/>
          <w:szCs w:val="21"/>
        </w:rPr>
        <w:t>正当路威宣布</w:t>
      </w:r>
      <w:proofErr w:type="gramEnd"/>
      <w:r w:rsidRPr="0054570B">
        <w:rPr>
          <w:rFonts w:ascii="宋体" w:hAnsi="宋体" w:cs="宋体" w:hint="eastAsia"/>
          <w:szCs w:val="21"/>
        </w:rPr>
        <w:t>禁闭马玉麟、俞大龙的决定时，章龙喜突然宣布搜查高欣身上的照片，</w:t>
      </w:r>
      <w:proofErr w:type="gramStart"/>
      <w:r w:rsidRPr="0054570B">
        <w:rPr>
          <w:rFonts w:ascii="宋体" w:hAnsi="宋体" w:cs="宋体" w:hint="eastAsia"/>
          <w:szCs w:val="21"/>
        </w:rPr>
        <w:t>幸亏路威早将</w:t>
      </w:r>
      <w:proofErr w:type="gramEnd"/>
      <w:r w:rsidRPr="0054570B">
        <w:rPr>
          <w:rFonts w:ascii="宋体" w:hAnsi="宋体" w:cs="宋体" w:hint="eastAsia"/>
          <w:szCs w:val="21"/>
        </w:rPr>
        <w:t>照片藏在自己身上，使章龙喜扑空。但葛翎和高欣准备扎花圈的纸张、棉花都搜走了。马玉麟见章龙喜扑了空，便再献毒计。制花圈的材料被搜走后，葛翎打算摘几朵从大墙外伸到墙内的几枝洁白的玉兰花来代替，恰好发现两个电工在修理大墙上的电网，他正准备请犯人电工帮忙摘几朵，但远处的章龙喜正朝他这边盯着，他只好作罢。傍晚，高欣报告说，两个电工由于电网没修完，梯子还留在大墙根下，他准备半夜里用梯子摘几朵玉兰花。葛翎深知这样做十分危险，因为这有越狱嫌疑，哨兵发现后是可以开枪的，便劝阻高欣不能莽撞。</w:t>
      </w:r>
    </w:p>
    <w:p w:rsidR="0054570B" w:rsidRDefault="0054570B" w:rsidP="0054570B">
      <w:pPr>
        <w:ind w:firstLineChars="200" w:firstLine="420"/>
        <w:rPr>
          <w:rFonts w:ascii="宋体" w:hAnsi="宋体" w:cs="宋体"/>
          <w:szCs w:val="21"/>
        </w:rPr>
      </w:pPr>
      <w:r w:rsidRPr="0054570B">
        <w:rPr>
          <w:rFonts w:ascii="宋体" w:hAnsi="宋体" w:cs="宋体" w:hint="eastAsia"/>
          <w:szCs w:val="21"/>
        </w:rPr>
        <w:t>他走到岗楼下与放哨的小战士说明摘花的意图，小战士默许了。半夜时分，葛翎一出门就发现高欣已在大墙下</w:t>
      </w:r>
      <w:proofErr w:type="gramStart"/>
      <w:r w:rsidRPr="0054570B">
        <w:rPr>
          <w:rFonts w:ascii="宋体" w:hAnsi="宋体" w:cs="宋体" w:hint="eastAsia"/>
          <w:szCs w:val="21"/>
        </w:rPr>
        <w:t>竖</w:t>
      </w:r>
      <w:proofErr w:type="gramEnd"/>
      <w:r w:rsidRPr="0054570B">
        <w:rPr>
          <w:rFonts w:ascii="宋体" w:hAnsi="宋体" w:cs="宋体" w:hint="eastAsia"/>
          <w:szCs w:val="21"/>
        </w:rPr>
        <w:t>梯子，葛翎脑子里突然闪现一个念头:电工怎么会如此疏忽?这里一定有鬼。于是坚决</w:t>
      </w:r>
      <w:proofErr w:type="gramStart"/>
      <w:r w:rsidRPr="0054570B">
        <w:rPr>
          <w:rFonts w:ascii="宋体" w:hAnsi="宋体" w:cs="宋体" w:hint="eastAsia"/>
          <w:szCs w:val="21"/>
        </w:rPr>
        <w:t>阻止高</w:t>
      </w:r>
      <w:proofErr w:type="gramEnd"/>
      <w:r w:rsidRPr="0054570B">
        <w:rPr>
          <w:rFonts w:ascii="宋体" w:hAnsi="宋体" w:cs="宋体" w:hint="eastAsia"/>
          <w:szCs w:val="21"/>
        </w:rPr>
        <w:t>欣上梯子，宁愿自己担风险。此时，</w:t>
      </w:r>
      <w:proofErr w:type="gramStart"/>
      <w:r w:rsidRPr="0054570B">
        <w:rPr>
          <w:rFonts w:ascii="宋体" w:hAnsi="宋体" w:cs="宋体" w:hint="eastAsia"/>
          <w:szCs w:val="21"/>
        </w:rPr>
        <w:t>章龙喜正在</w:t>
      </w:r>
      <w:proofErr w:type="gramEnd"/>
      <w:r w:rsidRPr="0054570B">
        <w:rPr>
          <w:rFonts w:ascii="宋体" w:hAnsi="宋体" w:cs="宋体" w:hint="eastAsia"/>
          <w:szCs w:val="21"/>
        </w:rPr>
        <w:t>岗楼上监视大墙下的一切，这梯子是他听取马玉麟的毒计后故意留下的。当葛翎爬上梯子摘下伸到大墙内的两枝玉兰花时，</w:t>
      </w:r>
      <w:proofErr w:type="gramStart"/>
      <w:r w:rsidRPr="0054570B">
        <w:rPr>
          <w:rFonts w:ascii="宋体" w:hAnsi="宋体" w:cs="宋体" w:hint="eastAsia"/>
          <w:szCs w:val="21"/>
        </w:rPr>
        <w:t>章龙喜一把</w:t>
      </w:r>
      <w:proofErr w:type="gramEnd"/>
      <w:r w:rsidRPr="0054570B">
        <w:rPr>
          <w:rFonts w:ascii="宋体" w:hAnsi="宋体" w:cs="宋体" w:hint="eastAsia"/>
          <w:szCs w:val="21"/>
        </w:rPr>
        <w:t>夺过小战士手中的步枪，瞄准葛翎扣动了枪机。葛翎从大墙梯子上摔下来了，热血染红了手中的洁白玉兰花..两天后，秦副局长亲临河滨农场，处理这起"反革命事件"。于是，大墙内外发生了一系列的变化:大墙外的河滨农场党总支改组，章龙喜当上了总支书记;大墙内的高欣被重新关进禁闭室，而马玉麟则提前8年释放出狱，俞大龙当上了犯人班长。当秦副局长</w:t>
      </w:r>
      <w:proofErr w:type="gramStart"/>
      <w:r w:rsidRPr="0054570B">
        <w:rPr>
          <w:rFonts w:ascii="宋体" w:hAnsi="宋体" w:cs="宋体" w:hint="eastAsia"/>
          <w:szCs w:val="21"/>
        </w:rPr>
        <w:t>赶到路威家</w:t>
      </w:r>
      <w:proofErr w:type="gramEnd"/>
      <w:r w:rsidRPr="0054570B">
        <w:rPr>
          <w:rFonts w:ascii="宋体" w:hAnsi="宋体" w:cs="宋体" w:hint="eastAsia"/>
          <w:szCs w:val="21"/>
        </w:rPr>
        <w:t>对他强行逮捕时，</w:t>
      </w:r>
      <w:proofErr w:type="gramStart"/>
      <w:r w:rsidRPr="0054570B">
        <w:rPr>
          <w:rFonts w:ascii="宋体" w:hAnsi="宋体" w:cs="宋体" w:hint="eastAsia"/>
          <w:szCs w:val="21"/>
        </w:rPr>
        <w:t>路威已怀揣那</w:t>
      </w:r>
      <w:proofErr w:type="gramEnd"/>
      <w:r w:rsidRPr="0054570B">
        <w:rPr>
          <w:rFonts w:ascii="宋体" w:hAnsi="宋体" w:cs="宋体" w:hint="eastAsia"/>
          <w:szCs w:val="21"/>
        </w:rPr>
        <w:t>两枝鲜血染红的玉兰花，上了列车去北京告状。列车在前进，天快亮了..</w:t>
      </w:r>
    </w:p>
    <w:p w:rsidR="00FA2700" w:rsidRPr="00FA2700" w:rsidRDefault="00FA2700" w:rsidP="00FA2700">
      <w:pPr>
        <w:rPr>
          <w:rFonts w:ascii="黑体" w:eastAsia="黑体" w:hAnsi="黑体" w:cs="黑体"/>
          <w:b/>
          <w:bCs/>
          <w:sz w:val="28"/>
          <w:szCs w:val="28"/>
        </w:rPr>
      </w:pPr>
      <w:r w:rsidRPr="00FA2700">
        <w:rPr>
          <w:rFonts w:ascii="黑体" w:eastAsia="黑体" w:hAnsi="黑体" w:cs="黑体" w:hint="eastAsia"/>
          <w:b/>
          <w:bCs/>
          <w:sz w:val="28"/>
          <w:szCs w:val="28"/>
        </w:rPr>
        <w:t>改革小说</w:t>
      </w:r>
    </w:p>
    <w:p w:rsidR="00FA2700" w:rsidRPr="00FA2700" w:rsidRDefault="00FA2700" w:rsidP="00FA2700">
      <w:pPr>
        <w:rPr>
          <w:rFonts w:ascii="宋体" w:hAnsi="宋体" w:cs="宋体"/>
          <w:szCs w:val="21"/>
        </w:rPr>
      </w:pPr>
      <w:r w:rsidRPr="00FA2700">
        <w:rPr>
          <w:rFonts w:ascii="宋体" w:hAnsi="宋体" w:cs="宋体" w:hint="eastAsia"/>
          <w:szCs w:val="21"/>
        </w:rPr>
        <w:t>◎含义：十一届三中全会召开后，许多作家积极调整创作方向，把目光转向现实的变革。可以说，凡是正面、直接反应我国各个领域改革进程及其矛盾斗争的作品都可纳入改革小说范</w:t>
      </w:r>
      <w:r w:rsidRPr="00FA2700">
        <w:rPr>
          <w:rFonts w:ascii="宋体" w:hAnsi="宋体" w:cs="宋体" w:hint="eastAsia"/>
          <w:szCs w:val="21"/>
        </w:rPr>
        <w:lastRenderedPageBreak/>
        <w:t>畴。</w:t>
      </w:r>
    </w:p>
    <w:p w:rsidR="00FA2700" w:rsidRPr="00FA2700" w:rsidRDefault="00FA2700" w:rsidP="00FA2700">
      <w:pPr>
        <w:rPr>
          <w:rFonts w:ascii="宋体" w:hAnsi="宋体" w:cs="宋体"/>
          <w:szCs w:val="21"/>
        </w:rPr>
      </w:pPr>
      <w:r w:rsidRPr="00FA2700">
        <w:rPr>
          <w:rFonts w:ascii="宋体" w:hAnsi="宋体" w:cs="宋体" w:hint="eastAsia"/>
          <w:szCs w:val="21"/>
        </w:rPr>
        <w:t>◎代表作家与作品</w:t>
      </w:r>
    </w:p>
    <w:p w:rsidR="00FA2700" w:rsidRPr="00D82074" w:rsidRDefault="00FA2700" w:rsidP="00D82074">
      <w:pPr>
        <w:numPr>
          <w:ilvl w:val="0"/>
          <w:numId w:val="12"/>
        </w:numPr>
        <w:ind w:firstLineChars="104" w:firstLine="219"/>
        <w:rPr>
          <w:rFonts w:ascii="宋体" w:hAnsi="宋体" w:cs="宋体"/>
          <w:b/>
          <w:szCs w:val="21"/>
        </w:rPr>
      </w:pPr>
      <w:r w:rsidRPr="00D82074">
        <w:rPr>
          <w:rFonts w:ascii="宋体" w:hAnsi="宋体" w:cs="宋体" w:hint="eastAsia"/>
          <w:b/>
          <w:szCs w:val="21"/>
        </w:rPr>
        <w:t>蒋子龙“开拓者家族”</w:t>
      </w:r>
      <w:r w:rsidR="00D82074" w:rsidRPr="00D82074">
        <w:rPr>
          <w:rFonts w:ascii="宋体" w:hAnsi="宋体" w:cs="宋体" w:hint="eastAsia"/>
          <w:b/>
          <w:szCs w:val="21"/>
        </w:rPr>
        <w:t>（城市题材：国企改革）</w:t>
      </w:r>
    </w:p>
    <w:p w:rsidR="00D82074" w:rsidRPr="00D82074" w:rsidRDefault="00D82074" w:rsidP="00D82074">
      <w:pPr>
        <w:ind w:leftChars="103" w:left="216" w:firstLineChars="200" w:firstLine="422"/>
        <w:rPr>
          <w:rFonts w:ascii="宋体" w:hAnsi="宋体" w:cs="宋体" w:hint="eastAsia"/>
          <w:b/>
          <w:szCs w:val="21"/>
        </w:rPr>
      </w:pPr>
      <w:r w:rsidRPr="00D82074">
        <w:rPr>
          <w:rFonts w:ascii="宋体" w:hAnsi="宋体" w:cs="宋体" w:hint="eastAsia"/>
          <w:b/>
          <w:szCs w:val="21"/>
        </w:rPr>
        <w:t>《乔厂长上任记》</w:t>
      </w:r>
    </w:p>
    <w:p w:rsidR="00FA2700" w:rsidRDefault="00FA2700" w:rsidP="00FA2700">
      <w:pPr>
        <w:ind w:leftChars="103" w:left="216" w:firstLineChars="200" w:firstLine="420"/>
        <w:rPr>
          <w:rFonts w:ascii="宋体" w:hAnsi="宋体" w:cs="宋体" w:hint="eastAsia"/>
          <w:szCs w:val="21"/>
        </w:rPr>
      </w:pPr>
      <w:r w:rsidRPr="00FA2700">
        <w:rPr>
          <w:rFonts w:ascii="宋体" w:hAnsi="宋体" w:cs="宋体" w:hint="eastAsia"/>
          <w:szCs w:val="21"/>
        </w:rPr>
        <w:t>人物特点：具有相思的思想风貌与主导性格，他们积极进取，勇于创新，有着向保守陈旧思想挑战的勇气，更有着开创的激情。可以说，这些形象在知识分子、革命群众相继作为历史的主题形象后，力图赋予时代主体以富有创造精神与开拓气质的崭新质素。</w:t>
      </w:r>
      <w:r w:rsidR="00D82074">
        <w:rPr>
          <w:rFonts w:ascii="宋体" w:hAnsi="宋体" w:cs="宋体" w:hint="eastAsia"/>
          <w:szCs w:val="21"/>
        </w:rPr>
        <w:t>但过于理想化，不具有现实操作性。</w:t>
      </w:r>
    </w:p>
    <w:p w:rsidR="00D82074" w:rsidRPr="00FA2700" w:rsidRDefault="00D82074" w:rsidP="00FA2700">
      <w:pPr>
        <w:ind w:leftChars="103" w:left="216" w:firstLineChars="200" w:firstLine="420"/>
        <w:rPr>
          <w:rFonts w:ascii="宋体" w:hAnsi="宋体" w:cs="宋体"/>
          <w:szCs w:val="21"/>
        </w:rPr>
      </w:pPr>
      <w:r>
        <w:rPr>
          <w:rFonts w:ascii="宋体" w:hAnsi="宋体" w:cs="宋体" w:hint="eastAsia"/>
          <w:szCs w:val="21"/>
        </w:rPr>
        <w:t>典型的“乌托邦”式作品</w:t>
      </w:r>
    </w:p>
    <w:p w:rsidR="00FA2700" w:rsidRPr="00D82074" w:rsidRDefault="00FA2700" w:rsidP="00D82074">
      <w:pPr>
        <w:numPr>
          <w:ilvl w:val="0"/>
          <w:numId w:val="12"/>
        </w:numPr>
        <w:ind w:firstLineChars="104" w:firstLine="219"/>
        <w:rPr>
          <w:rFonts w:ascii="宋体" w:hAnsi="宋体" w:cs="宋体"/>
          <w:b/>
          <w:szCs w:val="21"/>
        </w:rPr>
      </w:pPr>
      <w:r w:rsidRPr="00D82074">
        <w:rPr>
          <w:rFonts w:ascii="宋体" w:hAnsi="宋体" w:cs="宋体" w:hint="eastAsia"/>
          <w:b/>
          <w:szCs w:val="21"/>
        </w:rPr>
        <w:t>高晓声“陈奂生”系列</w:t>
      </w:r>
      <w:r w:rsidR="00D82074" w:rsidRPr="00D82074">
        <w:rPr>
          <w:rFonts w:ascii="宋体" w:hAnsi="宋体" w:cs="宋体" w:hint="eastAsia"/>
          <w:b/>
          <w:szCs w:val="21"/>
        </w:rPr>
        <w:t>（农村题材：土地）</w:t>
      </w:r>
    </w:p>
    <w:p w:rsidR="00FA2700" w:rsidRPr="00FA2700" w:rsidRDefault="00FA2700" w:rsidP="00FA2700">
      <w:pPr>
        <w:ind w:leftChars="303" w:left="636" w:firstLine="2"/>
        <w:rPr>
          <w:rFonts w:ascii="宋体" w:hAnsi="宋体" w:cs="宋体"/>
          <w:szCs w:val="21"/>
        </w:rPr>
      </w:pPr>
      <w:r w:rsidRPr="00FA2700">
        <w:rPr>
          <w:rFonts w:ascii="宋体" w:hAnsi="宋体" w:cs="宋体" w:hint="eastAsia"/>
          <w:szCs w:val="21"/>
        </w:rPr>
        <w:t>成就：①不仅体现了作者对农民的关爱与思虑，而且表现出对农民命运关注的清醒与热情；</w:t>
      </w:r>
    </w:p>
    <w:p w:rsidR="00FA2700" w:rsidRPr="00FA2700" w:rsidRDefault="00FA2700" w:rsidP="00FA2700">
      <w:pPr>
        <w:ind w:leftChars="303" w:left="636" w:firstLine="2"/>
        <w:rPr>
          <w:rFonts w:ascii="宋体" w:hAnsi="宋体" w:cs="宋体"/>
          <w:szCs w:val="21"/>
        </w:rPr>
      </w:pPr>
      <w:r w:rsidRPr="00FA2700">
        <w:rPr>
          <w:rFonts w:ascii="宋体" w:hAnsi="宋体" w:cs="宋体" w:hint="eastAsia"/>
          <w:szCs w:val="21"/>
        </w:rPr>
        <w:t>②他擅长概括，往往将人物几十年的生活压缩在一个或几个生活片段上，在行动中不露声色地开掘人物的性情与心理；</w:t>
      </w:r>
    </w:p>
    <w:p w:rsidR="00FA2700" w:rsidRPr="00FA2700" w:rsidRDefault="00FA2700" w:rsidP="00FA2700">
      <w:pPr>
        <w:ind w:leftChars="303" w:left="638" w:hanging="2"/>
        <w:rPr>
          <w:rFonts w:ascii="宋体" w:hAnsi="宋体" w:cs="宋体"/>
          <w:szCs w:val="21"/>
        </w:rPr>
      </w:pPr>
      <w:r w:rsidRPr="00FA2700">
        <w:rPr>
          <w:rFonts w:ascii="宋体" w:hAnsi="宋体" w:cs="宋体" w:hint="eastAsia"/>
          <w:szCs w:val="21"/>
        </w:rPr>
        <w:t>③作品语言平实流畅，生活气息浓郁，既具苏南地方色彩与乡土风味，同时又有鲁迅式杂文的峭拔，让作品显得自然精警。</w:t>
      </w:r>
    </w:p>
    <w:p w:rsidR="00285D9B" w:rsidRPr="00D82074" w:rsidRDefault="00FA2700" w:rsidP="00D82074">
      <w:pPr>
        <w:numPr>
          <w:ilvl w:val="0"/>
          <w:numId w:val="12"/>
        </w:numPr>
        <w:ind w:firstLineChars="104" w:firstLine="219"/>
        <w:rPr>
          <w:rFonts w:ascii="宋体" w:hAnsi="宋体" w:cs="宋体"/>
          <w:b/>
          <w:szCs w:val="21"/>
        </w:rPr>
      </w:pPr>
      <w:r w:rsidRPr="00D82074">
        <w:rPr>
          <w:rFonts w:ascii="宋体" w:hAnsi="宋体" w:cs="宋体" w:hint="eastAsia"/>
          <w:b/>
          <w:szCs w:val="21"/>
        </w:rPr>
        <w:t>路遥</w:t>
      </w:r>
      <w:r w:rsidR="00285D9B" w:rsidRPr="00D82074">
        <w:rPr>
          <w:rFonts w:ascii="宋体" w:hAnsi="宋体" w:cs="宋体" w:hint="eastAsia"/>
          <w:b/>
          <w:szCs w:val="21"/>
        </w:rPr>
        <w:t>《人生》</w:t>
      </w:r>
    </w:p>
    <w:p w:rsidR="00FA2700" w:rsidRPr="00D82074" w:rsidRDefault="00FA2700" w:rsidP="00D82074">
      <w:pPr>
        <w:ind w:firstLineChars="300" w:firstLine="632"/>
        <w:rPr>
          <w:rFonts w:ascii="宋体" w:hAnsi="宋体" w:cs="宋体"/>
          <w:b/>
          <w:szCs w:val="21"/>
        </w:rPr>
      </w:pPr>
      <w:r w:rsidRPr="00D82074">
        <w:rPr>
          <w:rFonts w:ascii="宋体" w:hAnsi="宋体" w:cs="宋体" w:hint="eastAsia"/>
          <w:b/>
          <w:szCs w:val="21"/>
        </w:rPr>
        <w:t>《平凡的世界》</w:t>
      </w:r>
    </w:p>
    <w:p w:rsidR="008E4BC8" w:rsidRDefault="008E4BC8" w:rsidP="008E4BC8">
      <w:pPr>
        <w:rPr>
          <w:rFonts w:ascii="宋体" w:hAnsi="宋体" w:cs="宋体"/>
          <w:szCs w:val="21"/>
        </w:rPr>
      </w:pPr>
    </w:p>
    <w:p w:rsidR="008E4BC8" w:rsidRPr="008E4BC8" w:rsidRDefault="008E4BC8" w:rsidP="008E4BC8">
      <w:pPr>
        <w:rPr>
          <w:rFonts w:ascii="黑体" w:eastAsia="黑体" w:hAnsi="黑体" w:cs="黑体"/>
          <w:b/>
          <w:bCs/>
          <w:sz w:val="28"/>
          <w:szCs w:val="28"/>
        </w:rPr>
      </w:pPr>
      <w:r w:rsidRPr="008E4BC8">
        <w:rPr>
          <w:rFonts w:ascii="黑体" w:eastAsia="黑体" w:hAnsi="黑体" w:cs="黑体" w:hint="eastAsia"/>
          <w:b/>
          <w:bCs/>
          <w:sz w:val="28"/>
          <w:szCs w:val="28"/>
        </w:rPr>
        <w:t>寻根小说</w:t>
      </w:r>
    </w:p>
    <w:p w:rsidR="008E4BC8" w:rsidRPr="008E4BC8" w:rsidRDefault="008E4BC8" w:rsidP="008E4BC8">
      <w:pPr>
        <w:rPr>
          <w:rFonts w:ascii="宋体" w:hAnsi="宋体" w:cs="宋体"/>
          <w:szCs w:val="21"/>
        </w:rPr>
      </w:pPr>
      <w:r w:rsidRPr="008E4BC8">
        <w:rPr>
          <w:rFonts w:ascii="宋体" w:hAnsi="宋体" w:cs="宋体" w:hint="eastAsia"/>
          <w:szCs w:val="21"/>
        </w:rPr>
        <w:t>◎含义：以现代意识</w:t>
      </w:r>
      <w:proofErr w:type="gramStart"/>
      <w:r w:rsidRPr="008E4BC8">
        <w:rPr>
          <w:rFonts w:ascii="宋体" w:hAnsi="宋体" w:cs="宋体" w:hint="eastAsia"/>
          <w:szCs w:val="21"/>
        </w:rPr>
        <w:t>观照</w:t>
      </w:r>
      <w:proofErr w:type="gramEnd"/>
      <w:r w:rsidRPr="008E4BC8">
        <w:rPr>
          <w:rFonts w:ascii="宋体" w:hAnsi="宋体" w:cs="宋体" w:hint="eastAsia"/>
          <w:szCs w:val="21"/>
        </w:rPr>
        <w:t>现实和历史，反思传统文化，重铸民族灵魂，探寻中国文化重建的可能性；作品题材和文化反思对象呈鲜明的地域特点；表现手法上既有中国传统文学的手法，又运用现代派的象征、暗示、抽象等方法，丰富和加深了作品的文化意蕴。</w:t>
      </w:r>
    </w:p>
    <w:p w:rsidR="008E4BC8" w:rsidRPr="008E4BC8" w:rsidRDefault="008E4BC8" w:rsidP="008E4BC8">
      <w:pPr>
        <w:rPr>
          <w:rFonts w:ascii="宋体" w:hAnsi="宋体" w:cs="宋体"/>
          <w:szCs w:val="21"/>
        </w:rPr>
      </w:pPr>
      <w:r w:rsidRPr="008E4BC8">
        <w:rPr>
          <w:rFonts w:ascii="宋体" w:hAnsi="宋体" w:cs="宋体" w:hint="eastAsia"/>
          <w:szCs w:val="21"/>
        </w:rPr>
        <w:t>◎代表作家及作品</w:t>
      </w:r>
    </w:p>
    <w:p w:rsidR="008E4BC8" w:rsidRPr="00D82074" w:rsidRDefault="008E4BC8" w:rsidP="00D82074">
      <w:pPr>
        <w:numPr>
          <w:ilvl w:val="0"/>
          <w:numId w:val="13"/>
        </w:numPr>
        <w:ind w:firstLineChars="104" w:firstLine="219"/>
        <w:rPr>
          <w:rFonts w:ascii="宋体" w:hAnsi="宋体" w:cs="宋体"/>
          <w:b/>
          <w:szCs w:val="21"/>
        </w:rPr>
      </w:pPr>
      <w:r w:rsidRPr="00D82074">
        <w:rPr>
          <w:rFonts w:ascii="宋体" w:hAnsi="宋体" w:cs="宋体" w:hint="eastAsia"/>
          <w:b/>
          <w:szCs w:val="21"/>
        </w:rPr>
        <w:t>汪曾祺</w:t>
      </w:r>
    </w:p>
    <w:p w:rsidR="008E4BC8" w:rsidRPr="008E4BC8" w:rsidRDefault="008E4BC8" w:rsidP="008E4BC8">
      <w:pPr>
        <w:ind w:firstLineChars="304" w:firstLine="638"/>
        <w:rPr>
          <w:rFonts w:ascii="宋体" w:hAnsi="宋体" w:cs="宋体"/>
          <w:szCs w:val="21"/>
        </w:rPr>
      </w:pPr>
      <w:r w:rsidRPr="008E4BC8">
        <w:rPr>
          <w:rFonts w:ascii="宋体" w:hAnsi="宋体" w:cs="宋体" w:hint="eastAsia"/>
          <w:szCs w:val="21"/>
        </w:rPr>
        <w:t>独特的艺术追求：</w:t>
      </w:r>
    </w:p>
    <w:p w:rsidR="008E4BC8" w:rsidRPr="008E4BC8" w:rsidRDefault="008E4BC8" w:rsidP="008E4BC8">
      <w:pPr>
        <w:ind w:firstLineChars="304" w:firstLine="638"/>
        <w:rPr>
          <w:rFonts w:ascii="宋体" w:hAnsi="宋体" w:cs="宋体"/>
          <w:szCs w:val="21"/>
        </w:rPr>
      </w:pPr>
      <w:r w:rsidRPr="008E4BC8">
        <w:rPr>
          <w:rFonts w:ascii="宋体" w:hAnsi="宋体" w:cs="宋体" w:hint="eastAsia"/>
          <w:szCs w:val="21"/>
        </w:rPr>
        <w:t>①坚持写小说就是“写回忆”；</w:t>
      </w:r>
    </w:p>
    <w:p w:rsidR="008E4BC8" w:rsidRPr="008E4BC8" w:rsidRDefault="008E4BC8" w:rsidP="008E4BC8">
      <w:pPr>
        <w:ind w:firstLineChars="304" w:firstLine="638"/>
        <w:rPr>
          <w:rFonts w:ascii="宋体" w:hAnsi="宋体" w:cs="宋体"/>
          <w:szCs w:val="21"/>
        </w:rPr>
      </w:pPr>
      <w:r w:rsidRPr="008E4BC8">
        <w:rPr>
          <w:rFonts w:ascii="宋体" w:hAnsi="宋体" w:cs="宋体" w:hint="eastAsia"/>
          <w:szCs w:val="21"/>
        </w:rPr>
        <w:t>②注重写气氛，重精神气韵、意趣氛围，而不讲究故事、情节的结撰设置；</w:t>
      </w:r>
    </w:p>
    <w:p w:rsidR="008E4BC8" w:rsidRPr="008E4BC8" w:rsidRDefault="008E4BC8" w:rsidP="008E4BC8">
      <w:pPr>
        <w:ind w:firstLineChars="304" w:firstLine="638"/>
        <w:rPr>
          <w:rFonts w:ascii="宋体" w:hAnsi="宋体" w:cs="宋体"/>
          <w:szCs w:val="21"/>
        </w:rPr>
      </w:pPr>
      <w:r w:rsidRPr="008E4BC8">
        <w:rPr>
          <w:rFonts w:ascii="宋体" w:hAnsi="宋体" w:cs="宋体" w:hint="eastAsia"/>
          <w:szCs w:val="21"/>
        </w:rPr>
        <w:t>③</w:t>
      </w:r>
      <w:proofErr w:type="gramStart"/>
      <w:r w:rsidRPr="008E4BC8">
        <w:rPr>
          <w:rFonts w:ascii="宋体" w:hAnsi="宋体" w:cs="宋体" w:hint="eastAsia"/>
          <w:szCs w:val="21"/>
        </w:rPr>
        <w:t>注重些</w:t>
      </w:r>
      <w:proofErr w:type="gramEnd"/>
      <w:r w:rsidRPr="008E4BC8">
        <w:rPr>
          <w:rFonts w:ascii="宋体" w:hAnsi="宋体" w:cs="宋体" w:hint="eastAsia"/>
          <w:szCs w:val="21"/>
        </w:rPr>
        <w:t>语言，擅长以平和幽远、清新雅致的笔墨描绘真实的生命、真实的生活。</w:t>
      </w:r>
    </w:p>
    <w:p w:rsidR="00D82074" w:rsidRDefault="008E4BC8" w:rsidP="000D2EEB">
      <w:pPr>
        <w:rPr>
          <w:rFonts w:ascii="宋体" w:hAnsi="宋体" w:cs="宋体" w:hint="eastAsia"/>
          <w:szCs w:val="21"/>
        </w:rPr>
      </w:pPr>
      <w:r w:rsidRPr="00D82074">
        <w:rPr>
          <w:rFonts w:ascii="宋体" w:hAnsi="宋体" w:cs="宋体" w:hint="eastAsia"/>
          <w:b/>
          <w:szCs w:val="21"/>
        </w:rPr>
        <w:t>《受戒》</w:t>
      </w:r>
    </w:p>
    <w:p w:rsidR="000D2EEB" w:rsidRPr="000D2EEB" w:rsidRDefault="000D2EEB" w:rsidP="000D2EEB">
      <w:pPr>
        <w:ind w:firstLineChars="200" w:firstLine="420"/>
        <w:rPr>
          <w:rFonts w:ascii="宋体" w:hAnsi="宋体" w:cs="宋体" w:hint="eastAsia"/>
          <w:szCs w:val="21"/>
        </w:rPr>
      </w:pPr>
      <w:r w:rsidRPr="000D2EEB">
        <w:rPr>
          <w:rFonts w:ascii="宋体" w:hAnsi="宋体" w:cs="宋体" w:hint="eastAsia"/>
          <w:szCs w:val="21"/>
        </w:rPr>
        <w:t>《受戒》是汪曾祺创作的短篇小说，发表于《北京文学》1980年第10期。</w:t>
      </w:r>
    </w:p>
    <w:p w:rsidR="000D2EEB" w:rsidRDefault="000D2EEB" w:rsidP="000D2EEB">
      <w:pPr>
        <w:ind w:firstLineChars="200" w:firstLine="420"/>
        <w:rPr>
          <w:rFonts w:ascii="宋体" w:hAnsi="宋体" w:cs="宋体" w:hint="eastAsia"/>
          <w:szCs w:val="21"/>
        </w:rPr>
      </w:pPr>
      <w:r w:rsidRPr="000D2EEB">
        <w:rPr>
          <w:rFonts w:ascii="宋体" w:hAnsi="宋体" w:cs="宋体" w:hint="eastAsia"/>
          <w:szCs w:val="21"/>
        </w:rPr>
        <w:t>作品描写了小和尚明海与农家女小英子之间天真无邪的朦胧爱情，蕴含着对生活、对人生的热爱，洋溢着人性和人情的欢歌。</w:t>
      </w:r>
    </w:p>
    <w:p w:rsidR="000D2EEB" w:rsidRPr="000D2EEB" w:rsidRDefault="000D2EEB" w:rsidP="000D2EEB">
      <w:pPr>
        <w:rPr>
          <w:rFonts w:ascii="宋体" w:hAnsi="宋体" w:cs="宋体" w:hint="eastAsia"/>
          <w:szCs w:val="21"/>
        </w:rPr>
      </w:pPr>
      <w:r w:rsidRPr="000D2EEB">
        <w:rPr>
          <w:rFonts w:ascii="宋体" w:hAnsi="宋体" w:cs="宋体" w:hint="eastAsia"/>
          <w:szCs w:val="21"/>
        </w:rPr>
        <w:t>内容简介</w:t>
      </w:r>
      <w:r>
        <w:rPr>
          <w:rFonts w:ascii="宋体" w:hAnsi="宋体" w:cs="宋体" w:hint="eastAsia"/>
          <w:szCs w:val="21"/>
        </w:rPr>
        <w:t>：</w:t>
      </w:r>
    </w:p>
    <w:p w:rsidR="000D2EEB" w:rsidRDefault="000D2EEB" w:rsidP="000D2EEB">
      <w:pPr>
        <w:ind w:firstLineChars="200" w:firstLine="420"/>
        <w:rPr>
          <w:rFonts w:ascii="宋体" w:hAnsi="宋体" w:cs="宋体" w:hint="eastAsia"/>
          <w:szCs w:val="21"/>
        </w:rPr>
      </w:pPr>
      <w:r w:rsidRPr="000D2EEB">
        <w:rPr>
          <w:rFonts w:ascii="宋体" w:hAnsi="宋体" w:cs="宋体" w:hint="eastAsia"/>
          <w:szCs w:val="21"/>
        </w:rPr>
        <w:t>庵赵庄有座荸荠庵（实为"菩提庵"，被大家叫讹了，叫成荸荠庵），庵内13岁的小和尚</w:t>
      </w:r>
      <w:r w:rsidRPr="000D2EEB">
        <w:rPr>
          <w:rFonts w:ascii="宋体" w:hAnsi="宋体" w:cs="宋体" w:hint="eastAsia"/>
          <w:b/>
          <w:szCs w:val="21"/>
        </w:rPr>
        <w:t>明海</w:t>
      </w:r>
      <w:r w:rsidRPr="000D2EEB">
        <w:rPr>
          <w:rFonts w:ascii="宋体" w:hAnsi="宋体" w:cs="宋体" w:hint="eastAsia"/>
          <w:szCs w:val="21"/>
        </w:rPr>
        <w:t>因为家里人多地少而被舅舅带来出家的。他舅舅是庵里的当家和尚仁山。庵内和尚们并不恪守戒律，一样过着俗世的日子。明海在第一次来庵上的</w:t>
      </w:r>
      <w:proofErr w:type="gramStart"/>
      <w:r w:rsidRPr="000D2EEB">
        <w:rPr>
          <w:rFonts w:ascii="宋体" w:hAnsi="宋体" w:cs="宋体" w:hint="eastAsia"/>
          <w:szCs w:val="21"/>
        </w:rPr>
        <w:t>的</w:t>
      </w:r>
      <w:proofErr w:type="gramEnd"/>
      <w:r w:rsidRPr="000D2EEB">
        <w:rPr>
          <w:rFonts w:ascii="宋体" w:hAnsi="宋体" w:cs="宋体" w:hint="eastAsia"/>
          <w:szCs w:val="21"/>
        </w:rPr>
        <w:t>路上认识了</w:t>
      </w:r>
      <w:r w:rsidRPr="000D2EEB">
        <w:rPr>
          <w:rFonts w:ascii="宋体" w:hAnsi="宋体" w:cs="宋体" w:hint="eastAsia"/>
          <w:b/>
          <w:szCs w:val="21"/>
        </w:rPr>
        <w:t>小英子</w:t>
      </w:r>
      <w:r w:rsidRPr="000D2EEB">
        <w:rPr>
          <w:rFonts w:ascii="宋体" w:hAnsi="宋体" w:cs="宋体" w:hint="eastAsia"/>
          <w:szCs w:val="21"/>
        </w:rPr>
        <w:t>，小英子家住在荸荠庵附近，明海老往她家跑。明海会描画，这一技艺令小英子即将出嫁的姐姐着实风光了一回--大</w:t>
      </w:r>
      <w:proofErr w:type="gramStart"/>
      <w:r w:rsidRPr="000D2EEB">
        <w:rPr>
          <w:rFonts w:ascii="宋体" w:hAnsi="宋体" w:cs="宋体" w:hint="eastAsia"/>
          <w:szCs w:val="21"/>
        </w:rPr>
        <w:t>英子照他</w:t>
      </w:r>
      <w:proofErr w:type="gramEnd"/>
      <w:r w:rsidRPr="000D2EEB">
        <w:rPr>
          <w:rFonts w:ascii="宋体" w:hAnsi="宋体" w:cs="宋体" w:hint="eastAsia"/>
          <w:szCs w:val="21"/>
        </w:rPr>
        <w:t>描的画绣出来的鞋三十里方圆都传遍了。明海和小英子一起做针织，一个画花，一个刺绣；一起栽秧、薅草、车水、</w:t>
      </w:r>
      <w:proofErr w:type="gramStart"/>
      <w:r w:rsidRPr="000D2EEB">
        <w:rPr>
          <w:rFonts w:ascii="宋体" w:hAnsi="宋体" w:cs="宋体" w:hint="eastAsia"/>
          <w:szCs w:val="21"/>
        </w:rPr>
        <w:t>放割稻子</w:t>
      </w:r>
      <w:proofErr w:type="gramEnd"/>
      <w:r w:rsidRPr="000D2EEB">
        <w:rPr>
          <w:rFonts w:ascii="宋体" w:hAnsi="宋体" w:cs="宋体" w:hint="eastAsia"/>
          <w:szCs w:val="21"/>
        </w:rPr>
        <w:t>、打场看场。四年以后，明海就要受戒，受了戒就能做"沙弥尾"，将来能做方丈。小英子划船</w:t>
      </w:r>
      <w:proofErr w:type="gramStart"/>
      <w:r w:rsidRPr="000D2EEB">
        <w:rPr>
          <w:rFonts w:ascii="宋体" w:hAnsi="宋体" w:cs="宋体" w:hint="eastAsia"/>
          <w:szCs w:val="21"/>
        </w:rPr>
        <w:t>送他去善因</w:t>
      </w:r>
      <w:proofErr w:type="gramEnd"/>
      <w:r w:rsidRPr="000D2EEB">
        <w:rPr>
          <w:rFonts w:ascii="宋体" w:hAnsi="宋体" w:cs="宋体" w:hint="eastAsia"/>
          <w:szCs w:val="21"/>
        </w:rPr>
        <w:t>寺受戒。数天后，小英子又划船把</w:t>
      </w:r>
      <w:proofErr w:type="gramStart"/>
      <w:r w:rsidRPr="000D2EEB">
        <w:rPr>
          <w:rFonts w:ascii="宋体" w:hAnsi="宋体" w:cs="宋体" w:hint="eastAsia"/>
          <w:szCs w:val="21"/>
        </w:rPr>
        <w:t>接受过戒的明海回庵赵</w:t>
      </w:r>
      <w:proofErr w:type="gramEnd"/>
      <w:r w:rsidRPr="000D2EEB">
        <w:rPr>
          <w:rFonts w:ascii="宋体" w:hAnsi="宋体" w:cs="宋体" w:hint="eastAsia"/>
          <w:szCs w:val="21"/>
        </w:rPr>
        <w:t>庄。回来的路上，小英子要明海不要当沙弥尾也不要当方丈，天真的明海一概应下。当小英子问他："我给你当老婆，你要不要?"明海大声说：</w:t>
      </w:r>
      <w:r>
        <w:rPr>
          <w:rFonts w:ascii="宋体" w:hAnsi="宋体" w:cs="宋体" w:hint="eastAsia"/>
          <w:szCs w:val="21"/>
        </w:rPr>
        <w:t>“</w:t>
      </w:r>
      <w:r w:rsidRPr="000D2EEB">
        <w:rPr>
          <w:rFonts w:ascii="宋体" w:hAnsi="宋体" w:cs="宋体" w:hint="eastAsia"/>
          <w:szCs w:val="21"/>
        </w:rPr>
        <w:t>要</w:t>
      </w:r>
      <w:r>
        <w:rPr>
          <w:rFonts w:ascii="宋体" w:hAnsi="宋体" w:cs="宋体" w:hint="eastAsia"/>
          <w:szCs w:val="21"/>
        </w:rPr>
        <w:t>!”</w:t>
      </w:r>
    </w:p>
    <w:p w:rsidR="008E4BC8" w:rsidRPr="008E4BC8" w:rsidRDefault="008E4BC8" w:rsidP="000D2EEB">
      <w:pPr>
        <w:rPr>
          <w:rFonts w:ascii="宋体" w:hAnsi="宋体" w:cs="宋体"/>
          <w:szCs w:val="21"/>
        </w:rPr>
      </w:pPr>
      <w:r w:rsidRPr="008E4BC8">
        <w:rPr>
          <w:rFonts w:ascii="宋体" w:hAnsi="宋体" w:cs="宋体" w:hint="eastAsia"/>
          <w:szCs w:val="21"/>
        </w:rPr>
        <w:lastRenderedPageBreak/>
        <w:t>艺术特色：吸收了洒脱自如的散文笔法和散点透视的传统绘画手法。</w:t>
      </w:r>
    </w:p>
    <w:p w:rsidR="008E4BC8" w:rsidRPr="008E4BC8" w:rsidRDefault="008E4BC8" w:rsidP="008E4BC8">
      <w:pPr>
        <w:ind w:firstLineChars="304" w:firstLine="638"/>
        <w:rPr>
          <w:rFonts w:ascii="宋体" w:hAnsi="宋体" w:cs="宋体"/>
          <w:szCs w:val="21"/>
        </w:rPr>
      </w:pPr>
      <w:r w:rsidRPr="008E4BC8">
        <w:rPr>
          <w:rFonts w:ascii="宋体" w:hAnsi="宋体" w:cs="宋体" w:hint="eastAsia"/>
          <w:szCs w:val="21"/>
        </w:rPr>
        <w:t>①结构随便，散漫自由，看似信马由缰，了无约束，其实却是一个和谐统一的整体；</w:t>
      </w:r>
    </w:p>
    <w:p w:rsidR="008E4BC8" w:rsidRPr="008E4BC8" w:rsidRDefault="008E4BC8" w:rsidP="008E4BC8">
      <w:pPr>
        <w:ind w:firstLineChars="304" w:firstLine="638"/>
        <w:rPr>
          <w:rFonts w:ascii="宋体" w:hAnsi="宋体" w:cs="宋体"/>
          <w:szCs w:val="21"/>
        </w:rPr>
      </w:pPr>
      <w:r w:rsidRPr="008E4BC8">
        <w:rPr>
          <w:rFonts w:ascii="宋体" w:hAnsi="宋体" w:cs="宋体" w:hint="eastAsia"/>
          <w:szCs w:val="21"/>
        </w:rPr>
        <w:t>②不讲究情节、故事，而着意捕捉人物心灵外化的神情、动作和话语，以极简练、传神的笔墨揭示人物的感情世界，勾勒人物的音容笑貌，尤其重视气氛的渲染和意境的创造，描绘富有情趣的地方习俗和人情世态；</w:t>
      </w:r>
    </w:p>
    <w:p w:rsidR="008E4BC8" w:rsidRDefault="008E4BC8" w:rsidP="008E4BC8">
      <w:pPr>
        <w:ind w:firstLineChars="304" w:firstLine="638"/>
        <w:rPr>
          <w:rFonts w:ascii="宋体" w:hAnsi="宋体" w:cs="宋体" w:hint="eastAsia"/>
          <w:szCs w:val="21"/>
        </w:rPr>
      </w:pPr>
      <w:r w:rsidRPr="008E4BC8">
        <w:rPr>
          <w:rFonts w:ascii="宋体" w:hAnsi="宋体" w:cs="宋体" w:hint="eastAsia"/>
          <w:szCs w:val="21"/>
        </w:rPr>
        <w:t>③语言平实、洗练、</w:t>
      </w:r>
      <w:proofErr w:type="gramStart"/>
      <w:r w:rsidRPr="008E4BC8">
        <w:rPr>
          <w:rFonts w:ascii="宋体" w:hAnsi="宋体" w:cs="宋体" w:hint="eastAsia"/>
          <w:szCs w:val="21"/>
        </w:rPr>
        <w:t>淡朴而</w:t>
      </w:r>
      <w:proofErr w:type="gramEnd"/>
      <w:r w:rsidRPr="008E4BC8">
        <w:rPr>
          <w:rFonts w:ascii="宋体" w:hAnsi="宋体" w:cs="宋体" w:hint="eastAsia"/>
          <w:szCs w:val="21"/>
        </w:rPr>
        <w:t>又明澈，具有诗的格调和韵律。</w:t>
      </w:r>
    </w:p>
    <w:p w:rsidR="000D2EEB" w:rsidRPr="000D2EEB" w:rsidRDefault="000D2EEB" w:rsidP="000D2EEB">
      <w:pPr>
        <w:rPr>
          <w:rFonts w:ascii="宋体" w:hAnsi="宋体" w:cs="宋体" w:hint="eastAsia"/>
          <w:szCs w:val="21"/>
        </w:rPr>
      </w:pPr>
      <w:r w:rsidRPr="000D2EEB">
        <w:rPr>
          <w:rFonts w:ascii="宋体" w:hAnsi="宋体" w:cs="宋体" w:hint="eastAsia"/>
          <w:szCs w:val="21"/>
        </w:rPr>
        <w:t>主题思想</w:t>
      </w:r>
      <w:r>
        <w:rPr>
          <w:rFonts w:ascii="宋体" w:hAnsi="宋体" w:cs="宋体" w:hint="eastAsia"/>
          <w:szCs w:val="21"/>
        </w:rPr>
        <w:t>：</w:t>
      </w:r>
    </w:p>
    <w:p w:rsidR="000D2EEB" w:rsidRPr="000D2EEB" w:rsidRDefault="000D2EEB" w:rsidP="000D2EEB">
      <w:pPr>
        <w:ind w:firstLineChars="200" w:firstLine="420"/>
        <w:rPr>
          <w:rFonts w:ascii="宋体" w:hAnsi="宋体" w:cs="宋体" w:hint="eastAsia"/>
          <w:szCs w:val="21"/>
        </w:rPr>
      </w:pPr>
      <w:r w:rsidRPr="000D2EEB">
        <w:rPr>
          <w:rFonts w:ascii="宋体" w:hAnsi="宋体" w:cs="宋体" w:hint="eastAsia"/>
          <w:szCs w:val="21"/>
        </w:rPr>
        <w:t>正如作者在小说结尾所言"写四十三年前的一个梦"， 《受戒》营造了一个充满自由空气宛若梦境的"桃花源"，通过描写生活在其中的一对小儿女之间天真无邪的朦胧爱情，赞颂了尘世间的人情美和人性美，揭示了追求个性解放的主题。</w:t>
      </w:r>
    </w:p>
    <w:p w:rsidR="000D2EEB" w:rsidRPr="000D2EEB" w:rsidRDefault="000D2EEB" w:rsidP="000D2EEB">
      <w:pPr>
        <w:ind w:firstLineChars="200" w:firstLine="420"/>
        <w:rPr>
          <w:rFonts w:ascii="宋体" w:hAnsi="宋体" w:cs="宋体" w:hint="eastAsia"/>
          <w:szCs w:val="21"/>
        </w:rPr>
      </w:pPr>
      <w:r w:rsidRPr="000D2EEB">
        <w:rPr>
          <w:rFonts w:ascii="宋体" w:hAnsi="宋体" w:cs="宋体" w:hint="eastAsia"/>
          <w:szCs w:val="21"/>
        </w:rPr>
        <w:t>庵赵庄，以赵姓人家多和庄内有座"荸荠庵"而得名。小说通过小和尚明海与村姑小英子纯真的初恋故事，把"一花</w:t>
      </w:r>
      <w:proofErr w:type="gramStart"/>
      <w:r w:rsidRPr="000D2EEB">
        <w:rPr>
          <w:rFonts w:ascii="宋体" w:hAnsi="宋体" w:cs="宋体" w:hint="eastAsia"/>
          <w:szCs w:val="21"/>
        </w:rPr>
        <w:t>一</w:t>
      </w:r>
      <w:proofErr w:type="gramEnd"/>
      <w:r w:rsidRPr="000D2EEB">
        <w:rPr>
          <w:rFonts w:ascii="宋体" w:hAnsi="宋体" w:cs="宋体" w:hint="eastAsia"/>
          <w:szCs w:val="21"/>
        </w:rPr>
        <w:t>世界，三</w:t>
      </w:r>
      <w:proofErr w:type="gramStart"/>
      <w:r w:rsidRPr="000D2EEB">
        <w:rPr>
          <w:rFonts w:ascii="宋体" w:hAnsi="宋体" w:cs="宋体" w:hint="eastAsia"/>
          <w:szCs w:val="21"/>
        </w:rPr>
        <w:t>藐</w:t>
      </w:r>
      <w:proofErr w:type="gramEnd"/>
      <w:r w:rsidRPr="000D2EEB">
        <w:rPr>
          <w:rFonts w:ascii="宋体" w:hAnsi="宋体" w:cs="宋体" w:hint="eastAsia"/>
          <w:szCs w:val="21"/>
        </w:rPr>
        <w:t>三菩提"的佛门净地"荸荠庵"与生气盎然的世俗生活联系在一起，让人间的烟火弥漫在寺宇内外。作品并没有着力于描述宗教对人性的异化过程或结果，而是以幽默的语言风格展示了宗教环境中世俗化的一面：和尚们诸多的人生向往与普通人并无二致，"荸荠庵"里没有神秘玄的气氛，也没有枯寂虔诚的膜拜，更没有道貌岸然的清规戒律。庵内的和尚学会一点做法事的基本功就可以混口饭吃，可以攒钱，可以娶妻，可以斗纸牌、搓麻将、吃水烟。而且和尚们吃肉也不避人，过年时还会在大殿上杀猪。在这里，无所谓清规，甚至连这两个字都无人提起。不独是荸荠庵如此，城里的所谓佛门</w:t>
      </w:r>
      <w:proofErr w:type="gramStart"/>
      <w:r w:rsidRPr="000D2EEB">
        <w:rPr>
          <w:rFonts w:ascii="宋体" w:hAnsi="宋体" w:cs="宋体" w:hint="eastAsia"/>
          <w:szCs w:val="21"/>
        </w:rPr>
        <w:t>净地善因</w:t>
      </w:r>
      <w:proofErr w:type="gramEnd"/>
      <w:r w:rsidRPr="000D2EEB">
        <w:rPr>
          <w:rFonts w:ascii="宋体" w:hAnsi="宋体" w:cs="宋体" w:hint="eastAsia"/>
          <w:szCs w:val="21"/>
        </w:rPr>
        <w:t>寺，也与世俗红尘没有不可逾越的鸿沟，而是充满了人间的情趣和生机，比如善因寺住持自己有一个十九岁的老婆；虽然和尚们吃斋时如果发出声音会被监寺惩戒，但其实他并不是真打人，只是做个样子。总之，在这个旧社会的江南水乡，当和尚不过是谋一个"管饭"的地方，在人们心目中与种地、画画、弹棉花等行当并无实质区别，都是平等自由的谋生职业。</w:t>
      </w:r>
    </w:p>
    <w:p w:rsidR="000D2EEB" w:rsidRPr="000D2EEB" w:rsidRDefault="000D2EEB" w:rsidP="000D2EEB">
      <w:pPr>
        <w:ind w:firstLineChars="200" w:firstLine="420"/>
        <w:rPr>
          <w:rFonts w:ascii="宋体" w:hAnsi="宋体" w:cs="宋体" w:hint="eastAsia"/>
          <w:szCs w:val="21"/>
        </w:rPr>
      </w:pPr>
      <w:r w:rsidRPr="000D2EEB">
        <w:rPr>
          <w:rFonts w:ascii="宋体" w:hAnsi="宋体" w:cs="宋体" w:hint="eastAsia"/>
          <w:szCs w:val="21"/>
        </w:rPr>
        <w:t>作者在这样的背景下，描述了一个温情浓郁的人性世界。佛教中超然出世的生活原则，在作品所营造的特定氛围中，化作了叙述者对宗教人生的善意的嘲讽和戏谑，而积极入世的生活理想，则与作者所提倡的市民意识紧密相联，突出了民间文化中乐观向上的精神底蕴。正是在这种世界中，明海与小英子的爱情才变得顺理成章，没有受到任何外界的阻力。</w:t>
      </w:r>
    </w:p>
    <w:p w:rsidR="000D2EEB" w:rsidRPr="008E4BC8" w:rsidRDefault="000D2EEB" w:rsidP="000D2EEB">
      <w:pPr>
        <w:ind w:firstLineChars="200" w:firstLine="420"/>
        <w:rPr>
          <w:rFonts w:ascii="宋体" w:hAnsi="宋体" w:cs="宋体"/>
          <w:szCs w:val="21"/>
        </w:rPr>
      </w:pPr>
      <w:r w:rsidRPr="000D2EEB">
        <w:rPr>
          <w:rFonts w:ascii="宋体" w:hAnsi="宋体" w:cs="宋体" w:hint="eastAsia"/>
          <w:szCs w:val="21"/>
        </w:rPr>
        <w:t>作品表现他们的爱情时，既没有写如火如荼的情感冲突，也没有写悱恻缠绵的爱情纠葛，而是让人物植根于平凡的生活沃土，明海和小英子一起劳动一起嬉戏，自然而然地产生了朦胧的爱情。这种清新纯洁的爱情，呈现出人性中健康、美好、天真的一面。</w:t>
      </w:r>
    </w:p>
    <w:p w:rsidR="008E4BC8" w:rsidRPr="000D2EEB" w:rsidRDefault="008E4BC8" w:rsidP="000D2EEB">
      <w:pPr>
        <w:numPr>
          <w:ilvl w:val="0"/>
          <w:numId w:val="13"/>
        </w:numPr>
        <w:ind w:firstLineChars="104" w:firstLine="219"/>
        <w:rPr>
          <w:rFonts w:ascii="宋体" w:hAnsi="宋体" w:cs="宋体"/>
          <w:b/>
          <w:szCs w:val="21"/>
        </w:rPr>
      </w:pPr>
      <w:r w:rsidRPr="000D2EEB">
        <w:rPr>
          <w:rFonts w:ascii="宋体" w:hAnsi="宋体" w:cs="宋体" w:hint="eastAsia"/>
          <w:b/>
          <w:szCs w:val="21"/>
        </w:rPr>
        <w:t>韩少功《爸爸爸》</w:t>
      </w:r>
    </w:p>
    <w:p w:rsidR="000D2EEB" w:rsidRDefault="000D2EEB" w:rsidP="000D2EEB">
      <w:pPr>
        <w:rPr>
          <w:rFonts w:ascii="宋体" w:hAnsi="宋体" w:cs="宋体" w:hint="eastAsia"/>
          <w:szCs w:val="21"/>
        </w:rPr>
      </w:pPr>
      <w:r>
        <w:rPr>
          <w:rFonts w:ascii="宋体" w:hAnsi="宋体" w:cs="宋体" w:hint="eastAsia"/>
          <w:szCs w:val="21"/>
        </w:rPr>
        <w:t>内容介绍：</w:t>
      </w:r>
    </w:p>
    <w:p w:rsidR="000D2EEB" w:rsidRPr="000D2EEB" w:rsidRDefault="000D2EEB" w:rsidP="000D2EEB">
      <w:pPr>
        <w:ind w:firstLineChars="200" w:firstLine="420"/>
        <w:rPr>
          <w:rFonts w:ascii="宋体" w:hAnsi="宋体" w:cs="宋体" w:hint="eastAsia"/>
          <w:szCs w:val="21"/>
        </w:rPr>
      </w:pPr>
      <w:r w:rsidRPr="000D2EEB">
        <w:rPr>
          <w:rFonts w:ascii="宋体" w:hAnsi="宋体" w:cs="宋体" w:hint="eastAsia"/>
          <w:szCs w:val="21"/>
        </w:rPr>
        <w:t>韩少功的中篇小说《爸爸爸》以一种象征、寓言的方式，通过描写一个原始部落鸡头寨的历史变迁，展示了一种封闭、凝滞、愚昧落后的民族文化形态。</w:t>
      </w:r>
    </w:p>
    <w:p w:rsidR="000D2EEB" w:rsidRPr="000D2EEB" w:rsidRDefault="000D2EEB" w:rsidP="000D2EEB">
      <w:pPr>
        <w:ind w:firstLineChars="200" w:firstLine="420"/>
        <w:rPr>
          <w:rFonts w:ascii="宋体" w:hAnsi="宋体" w:cs="宋体" w:hint="eastAsia"/>
          <w:szCs w:val="21"/>
        </w:rPr>
      </w:pPr>
      <w:r w:rsidRPr="000D2EEB">
        <w:rPr>
          <w:rFonts w:ascii="宋体" w:hAnsi="宋体" w:cs="宋体" w:hint="eastAsia"/>
          <w:szCs w:val="21"/>
        </w:rPr>
        <w:t>作品以白痴丙</w:t>
      </w:r>
      <w:proofErr w:type="gramStart"/>
      <w:r w:rsidRPr="000D2EEB">
        <w:rPr>
          <w:rFonts w:ascii="宋体" w:hAnsi="宋体" w:cs="宋体" w:hint="eastAsia"/>
          <w:szCs w:val="21"/>
        </w:rPr>
        <w:t>崽</w:t>
      </w:r>
      <w:proofErr w:type="gramEnd"/>
      <w:r w:rsidRPr="000D2EEB">
        <w:rPr>
          <w:rFonts w:ascii="宋体" w:hAnsi="宋体" w:cs="宋体" w:hint="eastAsia"/>
          <w:szCs w:val="21"/>
        </w:rPr>
        <w:t>为主人公，通过对他的刻画，勾勒出人们对传统文化的某种畸形病态的思维方式，表达了作家对传统文化的深刻反思与批判。丙</w:t>
      </w:r>
      <w:proofErr w:type="gramStart"/>
      <w:r w:rsidRPr="000D2EEB">
        <w:rPr>
          <w:rFonts w:ascii="宋体" w:hAnsi="宋体" w:cs="宋体" w:hint="eastAsia"/>
          <w:szCs w:val="21"/>
        </w:rPr>
        <w:t>崽</w:t>
      </w:r>
      <w:proofErr w:type="gramEnd"/>
      <w:r w:rsidRPr="000D2EEB">
        <w:rPr>
          <w:rFonts w:ascii="宋体" w:hAnsi="宋体" w:cs="宋体" w:hint="eastAsia"/>
          <w:szCs w:val="21"/>
        </w:rPr>
        <w:t>是一个"未老先衰"却又总也"长不大"的小老头，外形奇怪猥琐，只会反复说两个词:"爸爸</w:t>
      </w:r>
      <w:proofErr w:type="gramStart"/>
      <w:r w:rsidRPr="000D2EEB">
        <w:rPr>
          <w:rFonts w:ascii="宋体" w:hAnsi="宋体" w:cs="宋体" w:hint="eastAsia"/>
          <w:szCs w:val="21"/>
        </w:rPr>
        <w:t>爸</w:t>
      </w:r>
      <w:proofErr w:type="gramEnd"/>
      <w:r w:rsidRPr="000D2EEB">
        <w:rPr>
          <w:rFonts w:ascii="宋体" w:hAnsi="宋体" w:cs="宋体" w:hint="eastAsia"/>
          <w:szCs w:val="21"/>
        </w:rPr>
        <w:t>"和"x妈妈"。但这样一个缺少理性、语言不清、思维混乱的人物却得到了鸡头</w:t>
      </w:r>
      <w:proofErr w:type="gramStart"/>
      <w:r w:rsidRPr="000D2EEB">
        <w:rPr>
          <w:rFonts w:ascii="宋体" w:hAnsi="宋体" w:cs="宋体" w:hint="eastAsia"/>
          <w:szCs w:val="21"/>
        </w:rPr>
        <w:t>寨全体</w:t>
      </w:r>
      <w:proofErr w:type="gramEnd"/>
      <w:r w:rsidRPr="000D2EEB">
        <w:rPr>
          <w:rFonts w:ascii="宋体" w:hAnsi="宋体" w:cs="宋体" w:hint="eastAsia"/>
          <w:szCs w:val="21"/>
        </w:rPr>
        <w:t>村民的顶礼膜拜，被视为阴阳二卦，尊"丙相公"、"丙大爷"、"</w:t>
      </w:r>
      <w:proofErr w:type="gramStart"/>
      <w:r w:rsidRPr="000D2EEB">
        <w:rPr>
          <w:rFonts w:ascii="宋体" w:hAnsi="宋体" w:cs="宋体" w:hint="eastAsia"/>
          <w:szCs w:val="21"/>
        </w:rPr>
        <w:t>丙仙</w:t>
      </w:r>
      <w:proofErr w:type="gramEnd"/>
      <w:r w:rsidRPr="000D2EEB">
        <w:rPr>
          <w:rFonts w:ascii="宋体" w:hAnsi="宋体" w:cs="宋体" w:hint="eastAsia"/>
          <w:szCs w:val="21"/>
        </w:rPr>
        <w:t>"。于是，缺少正常思维的丙</w:t>
      </w:r>
      <w:proofErr w:type="gramStart"/>
      <w:r w:rsidRPr="000D2EEB">
        <w:rPr>
          <w:rFonts w:ascii="宋体" w:hAnsi="宋体" w:cs="宋体" w:hint="eastAsia"/>
          <w:szCs w:val="21"/>
        </w:rPr>
        <w:t>崽</w:t>
      </w:r>
      <w:proofErr w:type="gramEnd"/>
      <w:r w:rsidRPr="000D2EEB">
        <w:rPr>
          <w:rFonts w:ascii="宋体" w:hAnsi="宋体" w:cs="宋体" w:hint="eastAsia"/>
          <w:szCs w:val="21"/>
        </w:rPr>
        <w:t>正显示了村人们愚昧而缺少理性的病态精神症状。在鸡头</w:t>
      </w:r>
      <w:proofErr w:type="gramStart"/>
      <w:r w:rsidRPr="000D2EEB">
        <w:rPr>
          <w:rFonts w:ascii="宋体" w:hAnsi="宋体" w:cs="宋体" w:hint="eastAsia"/>
          <w:szCs w:val="21"/>
        </w:rPr>
        <w:t>寨与鸡尾寨发生</w:t>
      </w:r>
      <w:proofErr w:type="gramEnd"/>
      <w:r w:rsidRPr="000D2EEB">
        <w:rPr>
          <w:rFonts w:ascii="宋体" w:hAnsi="宋体" w:cs="宋体" w:hint="eastAsia"/>
          <w:szCs w:val="21"/>
        </w:rPr>
        <w:t>争战之后，大多数男人都死了，而丙</w:t>
      </w:r>
      <w:proofErr w:type="gramStart"/>
      <w:r w:rsidRPr="000D2EEB">
        <w:rPr>
          <w:rFonts w:ascii="宋体" w:hAnsi="宋体" w:cs="宋体" w:hint="eastAsia"/>
          <w:szCs w:val="21"/>
        </w:rPr>
        <w:t>崽</w:t>
      </w:r>
      <w:proofErr w:type="gramEnd"/>
      <w:r w:rsidRPr="000D2EEB">
        <w:rPr>
          <w:rFonts w:ascii="宋体" w:hAnsi="宋体" w:cs="宋体" w:hint="eastAsia"/>
          <w:szCs w:val="21"/>
        </w:rPr>
        <w:t>却依然顽固地活了下来。这个永远长不大的形象，象征了顽固、丑恶、无理性的生命本性，而他那两句谶语般的口头禅，既包含了人类生命创造和延续的最原始最基本的形态，具有个体生命与传统文化之间息息相通的神秘意味，同时它又暗含着传统文化中那种长期以来影响和制约人类文明进步的绝对"二元对立"思维方式的亘久难变。</w:t>
      </w:r>
    </w:p>
    <w:p w:rsidR="000D2EEB" w:rsidRDefault="000D2EEB" w:rsidP="000D2EEB">
      <w:pPr>
        <w:ind w:firstLineChars="200" w:firstLine="420"/>
        <w:rPr>
          <w:rFonts w:ascii="宋体" w:hAnsi="宋体" w:cs="宋体" w:hint="eastAsia"/>
          <w:szCs w:val="21"/>
        </w:rPr>
      </w:pPr>
      <w:r w:rsidRPr="000D2EEB">
        <w:rPr>
          <w:rFonts w:ascii="宋体" w:hAnsi="宋体" w:cs="宋体" w:hint="eastAsia"/>
          <w:szCs w:val="21"/>
        </w:rPr>
        <w:t>韩少功通过《爸爸爸》解剖了古老、封闭近乎原始状态的文化惰性，明显地表现了对传</w:t>
      </w:r>
      <w:r w:rsidRPr="000D2EEB">
        <w:rPr>
          <w:rFonts w:ascii="宋体" w:hAnsi="宋体" w:cs="宋体" w:hint="eastAsia"/>
          <w:szCs w:val="21"/>
        </w:rPr>
        <w:lastRenderedPageBreak/>
        <w:t>统文化持否定批判的态度。韩少功基本上属于一个写实的作家，但由于他对楚巫文化和《离骚》浪漫传统的推崇，在他以强烈的忧患意识审视民族劣根性的同时，以寓言、象征等艺术手段，重新复活了楚文化中光怪陆离、神秘瑰奇的神话意味，使文本涂抹上浪漫神秘的色彩，给人留下了无穷的回味与思考。我们说过，"寻根小说"大都采取一种貌似传统写实的叙述方式，《爸爸爸》用的却是类似荒诞的"寓言体"，可能是个例外。</w:t>
      </w:r>
      <w:r>
        <w:rPr>
          <w:rFonts w:ascii="宋体" w:hAnsi="宋体" w:cs="宋体" w:hint="eastAsia"/>
          <w:szCs w:val="21"/>
        </w:rPr>
        <w:t>（“寻”的“根”，到底存不存在？这种根是不是一种坏的根？恶的根？）</w:t>
      </w:r>
    </w:p>
    <w:p w:rsidR="008E4BC8" w:rsidRPr="008E4BC8" w:rsidRDefault="008E4BC8" w:rsidP="008E4BC8">
      <w:pPr>
        <w:ind w:leftChars="103" w:left="216" w:firstLineChars="200" w:firstLine="420"/>
        <w:rPr>
          <w:rFonts w:ascii="宋体" w:hAnsi="宋体" w:cs="宋体"/>
          <w:szCs w:val="21"/>
        </w:rPr>
      </w:pPr>
      <w:r w:rsidRPr="008E4BC8">
        <w:rPr>
          <w:rFonts w:ascii="宋体" w:hAnsi="宋体" w:cs="宋体" w:hint="eastAsia"/>
          <w:szCs w:val="21"/>
        </w:rPr>
        <w:t>文化批判主题：小说体现出对封闭、凝滞、愚昧落后的民族文化形态强烈的主体理性批判精神，对这种文化状态的各种劣根性内容给予了深刻的揭露。而这一文化批判的主题是通过对“丙崽”这一形象的描绘完成的。</w:t>
      </w:r>
    </w:p>
    <w:p w:rsidR="008E4BC8" w:rsidRPr="008E4BC8" w:rsidRDefault="008E4BC8" w:rsidP="000D2EEB">
      <w:pPr>
        <w:ind w:firstLineChars="304" w:firstLine="641"/>
        <w:rPr>
          <w:rFonts w:ascii="宋体" w:hAnsi="宋体" w:cs="宋体"/>
          <w:szCs w:val="21"/>
        </w:rPr>
      </w:pPr>
      <w:r w:rsidRPr="000D2EEB">
        <w:rPr>
          <w:rFonts w:ascii="宋体" w:hAnsi="宋体" w:cs="宋体" w:hint="eastAsia"/>
          <w:b/>
          <w:szCs w:val="21"/>
        </w:rPr>
        <w:t>丙</w:t>
      </w:r>
      <w:proofErr w:type="gramStart"/>
      <w:r w:rsidRPr="000D2EEB">
        <w:rPr>
          <w:rFonts w:ascii="宋体" w:hAnsi="宋体" w:cs="宋体" w:hint="eastAsia"/>
          <w:b/>
          <w:szCs w:val="21"/>
        </w:rPr>
        <w:t>崽</w:t>
      </w:r>
      <w:proofErr w:type="gramEnd"/>
      <w:r w:rsidRPr="008E4BC8">
        <w:rPr>
          <w:rFonts w:ascii="宋体" w:hAnsi="宋体" w:cs="宋体" w:hint="eastAsia"/>
          <w:szCs w:val="21"/>
        </w:rPr>
        <w:t>的象征意义：</w:t>
      </w:r>
    </w:p>
    <w:p w:rsidR="008E4BC8" w:rsidRPr="008E4BC8" w:rsidRDefault="008E4BC8" w:rsidP="008E4BC8">
      <w:pPr>
        <w:ind w:leftChars="304" w:left="638"/>
        <w:rPr>
          <w:rFonts w:ascii="宋体" w:hAnsi="宋体" w:cs="宋体"/>
          <w:szCs w:val="21"/>
        </w:rPr>
      </w:pPr>
      <w:r w:rsidRPr="008E4BC8">
        <w:rPr>
          <w:rFonts w:ascii="宋体" w:hAnsi="宋体" w:cs="宋体" w:hint="eastAsia"/>
          <w:szCs w:val="21"/>
        </w:rPr>
        <w:t>①</w:t>
      </w:r>
      <w:proofErr w:type="gramStart"/>
      <w:r w:rsidRPr="008E4BC8">
        <w:rPr>
          <w:rFonts w:ascii="宋体" w:hAnsi="宋体" w:cs="宋体" w:hint="eastAsia"/>
          <w:szCs w:val="21"/>
        </w:rPr>
        <w:t>声口状貌</w:t>
      </w:r>
      <w:proofErr w:type="gramEnd"/>
      <w:r w:rsidRPr="008E4BC8">
        <w:rPr>
          <w:rFonts w:ascii="宋体" w:hAnsi="宋体" w:cs="宋体" w:hint="eastAsia"/>
          <w:szCs w:val="21"/>
        </w:rPr>
        <w:t>、言谈举止的迟钝愚顽、痴呆无知，无疑是象征了人类生存中的丑恶、顽固和浑浑噩噩的一面；</w:t>
      </w:r>
    </w:p>
    <w:p w:rsidR="008E4BC8" w:rsidRPr="008E4BC8" w:rsidRDefault="008E4BC8" w:rsidP="008E4BC8">
      <w:pPr>
        <w:ind w:leftChars="304" w:left="638"/>
        <w:rPr>
          <w:rFonts w:ascii="宋体" w:hAnsi="宋体" w:cs="宋体"/>
          <w:szCs w:val="21"/>
        </w:rPr>
      </w:pPr>
      <w:r w:rsidRPr="008E4BC8">
        <w:rPr>
          <w:rFonts w:ascii="宋体" w:hAnsi="宋体" w:cs="宋体" w:hint="eastAsia"/>
          <w:szCs w:val="21"/>
        </w:rPr>
        <w:t>②缺少正常理性的丙</w:t>
      </w:r>
      <w:proofErr w:type="gramStart"/>
      <w:r w:rsidRPr="008E4BC8">
        <w:rPr>
          <w:rFonts w:ascii="宋体" w:hAnsi="宋体" w:cs="宋体" w:hint="eastAsia"/>
          <w:szCs w:val="21"/>
        </w:rPr>
        <w:t>崽</w:t>
      </w:r>
      <w:proofErr w:type="gramEnd"/>
      <w:r w:rsidRPr="008E4BC8">
        <w:rPr>
          <w:rFonts w:ascii="宋体" w:hAnsi="宋体" w:cs="宋体" w:hint="eastAsia"/>
          <w:szCs w:val="21"/>
        </w:rPr>
        <w:t>揭示出其他人的精神病态——理性密室之后的愚昧与残忍；</w:t>
      </w:r>
    </w:p>
    <w:p w:rsidR="008E4BC8" w:rsidRPr="008E4BC8" w:rsidRDefault="008E4BC8" w:rsidP="008E4BC8">
      <w:pPr>
        <w:ind w:leftChars="304" w:left="638"/>
        <w:rPr>
          <w:rFonts w:ascii="宋体" w:hAnsi="宋体" w:cs="宋体"/>
          <w:szCs w:val="21"/>
        </w:rPr>
      </w:pPr>
      <w:r w:rsidRPr="008E4BC8">
        <w:rPr>
          <w:rFonts w:ascii="宋体" w:hAnsi="宋体" w:cs="宋体" w:hint="eastAsia"/>
          <w:szCs w:val="21"/>
        </w:rPr>
        <w:t>③这一形象还意味着传统与当代现实之间的难以割舍的联系，丙</w:t>
      </w:r>
      <w:proofErr w:type="gramStart"/>
      <w:r w:rsidRPr="008E4BC8">
        <w:rPr>
          <w:rFonts w:ascii="宋体" w:hAnsi="宋体" w:cs="宋体" w:hint="eastAsia"/>
          <w:szCs w:val="21"/>
        </w:rPr>
        <w:t>崽</w:t>
      </w:r>
      <w:proofErr w:type="gramEnd"/>
      <w:r w:rsidRPr="008E4BC8">
        <w:rPr>
          <w:rFonts w:ascii="宋体" w:hAnsi="宋体" w:cs="宋体" w:hint="eastAsia"/>
          <w:szCs w:val="21"/>
        </w:rPr>
        <w:t>死不了，也就表明了那些古老文化的丑陋之处是难以根除的。</w:t>
      </w:r>
    </w:p>
    <w:p w:rsidR="008E4BC8" w:rsidRPr="008E4BC8" w:rsidRDefault="008E4BC8" w:rsidP="008E4BC8">
      <w:pPr>
        <w:ind w:leftChars="304" w:left="1676" w:hanging="1038"/>
        <w:rPr>
          <w:rFonts w:ascii="宋体" w:hAnsi="宋体" w:cs="宋体"/>
          <w:szCs w:val="21"/>
        </w:rPr>
      </w:pPr>
      <w:r w:rsidRPr="008E4BC8">
        <w:rPr>
          <w:rFonts w:ascii="宋体" w:hAnsi="宋体" w:cs="宋体" w:hint="eastAsia"/>
          <w:szCs w:val="21"/>
        </w:rPr>
        <w:t>艺术特色：①模糊了历史时空，抽空了人性内容，具有强烈的象征色彩，成为民族的“现代寓言”；</w:t>
      </w:r>
    </w:p>
    <w:p w:rsidR="008E4BC8" w:rsidRPr="008E4BC8" w:rsidRDefault="008E4BC8" w:rsidP="008E4BC8">
      <w:pPr>
        <w:ind w:leftChars="797" w:left="1674" w:firstLine="5"/>
        <w:rPr>
          <w:rFonts w:ascii="宋体" w:hAnsi="宋体" w:cs="宋体"/>
          <w:szCs w:val="21"/>
        </w:rPr>
      </w:pPr>
      <w:r w:rsidRPr="008E4BC8">
        <w:rPr>
          <w:rFonts w:ascii="宋体" w:hAnsi="宋体" w:cs="宋体" w:hint="eastAsia"/>
          <w:szCs w:val="21"/>
        </w:rPr>
        <w:t>②强化了认识的深度，弱化了体验的深度，显示了鲜明的知性色彩。</w:t>
      </w:r>
    </w:p>
    <w:p w:rsidR="000D2EEB" w:rsidRDefault="000D2EEB" w:rsidP="000D2EEB">
      <w:pPr>
        <w:rPr>
          <w:rFonts w:ascii="宋体" w:hAnsi="宋体" w:cs="宋体" w:hint="eastAsia"/>
          <w:b/>
          <w:szCs w:val="21"/>
        </w:rPr>
      </w:pPr>
      <w:r>
        <w:rPr>
          <w:rFonts w:ascii="宋体" w:hAnsi="宋体" w:cs="宋体" w:hint="eastAsia"/>
          <w:b/>
          <w:szCs w:val="21"/>
        </w:rPr>
        <w:t>（3）王安忆《小鲍庄》</w:t>
      </w:r>
    </w:p>
    <w:p w:rsidR="000D2EEB" w:rsidRDefault="000D2EEB" w:rsidP="000D2EEB">
      <w:pPr>
        <w:ind w:firstLineChars="200" w:firstLine="420"/>
        <w:rPr>
          <w:rFonts w:ascii="宋体" w:hAnsi="宋体" w:cs="宋体" w:hint="eastAsia"/>
          <w:szCs w:val="21"/>
        </w:rPr>
      </w:pPr>
      <w:r w:rsidRPr="000D2EEB">
        <w:rPr>
          <w:rFonts w:ascii="宋体" w:hAnsi="宋体" w:cs="宋体" w:hint="eastAsia"/>
          <w:szCs w:val="21"/>
        </w:rPr>
        <w:t>《小鲍庄》中篇小说，原载《中国作家》1985年第二期。本书是作者创作生涯中经典小说的结集，共收六个短篇和四个中篇。这些作品多取材于青年人的生活，反映了各色各样青年人的欢乐、苦恼、追求和理想。这个集子集中地体现了作者在艺术上的追求。</w:t>
      </w:r>
    </w:p>
    <w:p w:rsidR="000D2EEB" w:rsidRDefault="000D2EEB" w:rsidP="000D2EEB">
      <w:pPr>
        <w:rPr>
          <w:rFonts w:ascii="宋体" w:hAnsi="宋体" w:cs="宋体" w:hint="eastAsia"/>
          <w:szCs w:val="21"/>
        </w:rPr>
      </w:pPr>
      <w:r w:rsidRPr="000D2EEB">
        <w:rPr>
          <w:rFonts w:ascii="宋体" w:hAnsi="宋体" w:cs="宋体" w:hint="eastAsia"/>
          <w:szCs w:val="21"/>
        </w:rPr>
        <w:t>内容简介</w:t>
      </w:r>
      <w:r>
        <w:rPr>
          <w:rFonts w:ascii="宋体" w:hAnsi="宋体" w:cs="宋体" w:hint="eastAsia"/>
          <w:szCs w:val="21"/>
        </w:rPr>
        <w:t>：</w:t>
      </w:r>
    </w:p>
    <w:p w:rsidR="000D2EEB" w:rsidRPr="000D2EEB" w:rsidRDefault="000D2EEB" w:rsidP="000D2EEB">
      <w:pPr>
        <w:ind w:firstLineChars="200" w:firstLine="420"/>
        <w:rPr>
          <w:rFonts w:ascii="宋体" w:hAnsi="宋体" w:cs="宋体" w:hint="eastAsia"/>
          <w:szCs w:val="21"/>
        </w:rPr>
      </w:pPr>
      <w:r w:rsidRPr="000D2EEB">
        <w:rPr>
          <w:rFonts w:ascii="宋体" w:hAnsi="宋体" w:cs="宋体" w:hint="eastAsia"/>
          <w:szCs w:val="21"/>
        </w:rPr>
        <w:t>《小鲍庄》以多头交叉的叙述视角，通过对淮北一个小村庄几户人家的命运和生存状态的立体描绘，尤其</w:t>
      </w:r>
      <w:proofErr w:type="gramStart"/>
      <w:r w:rsidRPr="000D2EEB">
        <w:rPr>
          <w:rFonts w:ascii="宋体" w:hAnsi="宋体" w:cs="宋体" w:hint="eastAsia"/>
          <w:szCs w:val="21"/>
        </w:rPr>
        <w:t>是</w:t>
      </w:r>
      <w:r w:rsidRPr="00922BC7">
        <w:rPr>
          <w:rFonts w:ascii="宋体" w:hAnsi="宋体" w:cs="宋体" w:hint="eastAsia"/>
          <w:b/>
          <w:szCs w:val="21"/>
        </w:rPr>
        <w:t>捞渣</w:t>
      </w:r>
      <w:proofErr w:type="gramEnd"/>
      <w:r w:rsidRPr="000D2EEB">
        <w:rPr>
          <w:rFonts w:ascii="宋体" w:hAnsi="宋体" w:cs="宋体" w:hint="eastAsia"/>
          <w:szCs w:val="21"/>
        </w:rPr>
        <w:t>这一人物具有象征意义的死，剖析了传统乡村世代相传的以“仁义”为核心的文化心理结构。作品展现了儒家文化中的“仁义”精神中包含有善良、忠厚、团结、抗争等美好素质，但也对其中诸如顺天从命、愚昧迷信等文化劣根性进行了反思。 《小鲍庄》被视为20世纪80年代“寻根文学”的代表作品，但比一般 “寻根小说”有着更为广阔的文化视野。</w:t>
      </w:r>
    </w:p>
    <w:p w:rsidR="008E4BC8" w:rsidRPr="000D2EEB" w:rsidRDefault="008E4BC8" w:rsidP="000D2EEB">
      <w:pPr>
        <w:rPr>
          <w:rFonts w:ascii="宋体" w:hAnsi="宋体" w:cs="宋体"/>
          <w:b/>
          <w:szCs w:val="21"/>
        </w:rPr>
      </w:pPr>
      <w:r w:rsidRPr="000D2EEB">
        <w:rPr>
          <w:rFonts w:ascii="宋体" w:hAnsi="宋体" w:cs="宋体" w:hint="eastAsia"/>
          <w:b/>
          <w:szCs w:val="21"/>
        </w:rPr>
        <w:t>（</w:t>
      </w:r>
      <w:r w:rsidR="000D2EEB">
        <w:rPr>
          <w:rFonts w:ascii="宋体" w:hAnsi="宋体" w:cs="宋体" w:hint="eastAsia"/>
          <w:b/>
          <w:szCs w:val="21"/>
        </w:rPr>
        <w:t>4</w:t>
      </w:r>
      <w:r w:rsidRPr="000D2EEB">
        <w:rPr>
          <w:rFonts w:ascii="宋体" w:hAnsi="宋体" w:cs="宋体" w:hint="eastAsia"/>
          <w:b/>
          <w:szCs w:val="21"/>
        </w:rPr>
        <w:t>）阿城《棋王》</w:t>
      </w:r>
    </w:p>
    <w:p w:rsidR="00922BC7" w:rsidRDefault="00922BC7" w:rsidP="00922BC7">
      <w:pPr>
        <w:ind w:firstLineChars="200" w:firstLine="420"/>
        <w:rPr>
          <w:rFonts w:ascii="宋体" w:hAnsi="宋体" w:cs="宋体" w:hint="eastAsia"/>
          <w:szCs w:val="21"/>
        </w:rPr>
      </w:pPr>
      <w:r w:rsidRPr="00922BC7">
        <w:rPr>
          <w:rFonts w:ascii="宋体" w:hAnsi="宋体" w:cs="宋体" w:hint="eastAsia"/>
          <w:szCs w:val="21"/>
        </w:rPr>
        <w:t>《棋王》是当代作家阿城的一部短篇小说。小说被视作是新时期"寻根文学"的</w:t>
      </w:r>
      <w:proofErr w:type="gramStart"/>
      <w:r w:rsidRPr="00922BC7">
        <w:rPr>
          <w:rFonts w:ascii="宋体" w:hAnsi="宋体" w:cs="宋体" w:hint="eastAsia"/>
          <w:szCs w:val="21"/>
        </w:rPr>
        <w:t>发韧</w:t>
      </w:r>
      <w:proofErr w:type="gramEnd"/>
      <w:r w:rsidRPr="00922BC7">
        <w:rPr>
          <w:rFonts w:ascii="宋体" w:hAnsi="宋体" w:cs="宋体" w:hint="eastAsia"/>
          <w:szCs w:val="21"/>
        </w:rPr>
        <w:t>之作。故事讲述了在文革时代，知青"棋呆子"王一生四处寻找对手下棋、</w:t>
      </w:r>
      <w:proofErr w:type="gramStart"/>
      <w:r w:rsidRPr="00922BC7">
        <w:rPr>
          <w:rFonts w:ascii="宋体" w:hAnsi="宋体" w:cs="宋体" w:hint="eastAsia"/>
          <w:szCs w:val="21"/>
        </w:rPr>
        <w:t>拼棋的</w:t>
      </w:r>
      <w:proofErr w:type="gramEnd"/>
      <w:r w:rsidRPr="00922BC7">
        <w:rPr>
          <w:rFonts w:ascii="宋体" w:hAnsi="宋体" w:cs="宋体" w:hint="eastAsia"/>
          <w:szCs w:val="21"/>
        </w:rPr>
        <w:t>故事。小说语言抛弃了20世纪80年代惯有的语言逻辑转而回归宋明小说的语境之中，朴实而飘逸俊美。</w:t>
      </w:r>
    </w:p>
    <w:p w:rsidR="00922BC7" w:rsidRDefault="00922BC7" w:rsidP="00922BC7">
      <w:pPr>
        <w:rPr>
          <w:rFonts w:ascii="宋体" w:hAnsi="宋体" w:cs="宋体" w:hint="eastAsia"/>
          <w:szCs w:val="21"/>
        </w:rPr>
      </w:pPr>
      <w:r>
        <w:rPr>
          <w:rFonts w:ascii="宋体" w:hAnsi="宋体" w:cs="宋体" w:hint="eastAsia"/>
          <w:szCs w:val="21"/>
        </w:rPr>
        <w:t>内容简介：</w:t>
      </w:r>
    </w:p>
    <w:p w:rsidR="00922BC7" w:rsidRDefault="00922BC7" w:rsidP="00922BC7">
      <w:pPr>
        <w:ind w:firstLineChars="200" w:firstLine="420"/>
        <w:rPr>
          <w:rFonts w:ascii="宋体" w:hAnsi="宋体" w:cs="宋体" w:hint="eastAsia"/>
          <w:szCs w:val="21"/>
        </w:rPr>
      </w:pPr>
      <w:r w:rsidRPr="00922BC7">
        <w:rPr>
          <w:rFonts w:ascii="宋体" w:hAnsi="宋体" w:cs="宋体" w:hint="eastAsia"/>
          <w:szCs w:val="21"/>
        </w:rPr>
        <w:t>故事发生在文革时期，主人公"我"申请下乡成功，在上火车坐下的时候遇到一个棋呆子</w:t>
      </w:r>
      <w:r w:rsidRPr="00922BC7">
        <w:rPr>
          <w:rFonts w:ascii="宋体" w:hAnsi="宋体" w:cs="宋体" w:hint="eastAsia"/>
          <w:b/>
          <w:szCs w:val="21"/>
        </w:rPr>
        <w:t>王一生</w:t>
      </w:r>
      <w:r w:rsidRPr="00922BC7">
        <w:rPr>
          <w:rFonts w:ascii="宋体" w:hAnsi="宋体" w:cs="宋体" w:hint="eastAsia"/>
          <w:szCs w:val="21"/>
        </w:rPr>
        <w:t>，在众人皆因离别而伤感的时候棋呆子却邀请"我"下象棋，"我"无聊事故而与其下棋。棋没下多久"我"便放弃认为此时下棋不合时宜，王一生则没有办法只得软下身子去。在旅途中的王一生不是下棋就是求着"我"讲故事，而"我"和他就在这之中熟识。下车之后两人被分在不同的农场。在不久之后，王一生过来寻找对手，"我"介绍了队里的高手</w:t>
      </w:r>
      <w:r w:rsidRPr="00922BC7">
        <w:rPr>
          <w:rFonts w:ascii="宋体" w:hAnsi="宋体" w:cs="宋体" w:hint="eastAsia"/>
          <w:b/>
          <w:szCs w:val="21"/>
        </w:rPr>
        <w:t>脚</w:t>
      </w:r>
      <w:proofErr w:type="gramStart"/>
      <w:r w:rsidRPr="00922BC7">
        <w:rPr>
          <w:rFonts w:ascii="宋体" w:hAnsi="宋体" w:cs="宋体" w:hint="eastAsia"/>
          <w:b/>
          <w:szCs w:val="21"/>
        </w:rPr>
        <w:t>卵</w:t>
      </w:r>
      <w:proofErr w:type="gramEnd"/>
      <w:r w:rsidRPr="00922BC7">
        <w:rPr>
          <w:rFonts w:ascii="宋体" w:hAnsi="宋体" w:cs="宋体" w:hint="eastAsia"/>
          <w:szCs w:val="21"/>
        </w:rPr>
        <w:t>给他。脚卵和王一生厮杀了</w:t>
      </w:r>
      <w:proofErr w:type="gramStart"/>
      <w:r w:rsidRPr="00922BC7">
        <w:rPr>
          <w:rFonts w:ascii="宋体" w:hAnsi="宋体" w:cs="宋体" w:hint="eastAsia"/>
          <w:szCs w:val="21"/>
        </w:rPr>
        <w:t>半夜却没有赢王</w:t>
      </w:r>
      <w:proofErr w:type="gramEnd"/>
      <w:r w:rsidRPr="00922BC7">
        <w:rPr>
          <w:rFonts w:ascii="宋体" w:hAnsi="宋体" w:cs="宋体" w:hint="eastAsia"/>
          <w:szCs w:val="21"/>
        </w:rPr>
        <w:t>一生一盘棋，因此对王一生产生了敬佩之情。他劝王一生参加运动会去会会县里的高手，王一生欣然同意。可是等王一生去报名的时候，却因为经常请假</w:t>
      </w:r>
      <w:proofErr w:type="gramStart"/>
      <w:r w:rsidRPr="00922BC7">
        <w:rPr>
          <w:rFonts w:ascii="宋体" w:hAnsi="宋体" w:cs="宋体" w:hint="eastAsia"/>
          <w:szCs w:val="21"/>
        </w:rPr>
        <w:t>四处斗棋而</w:t>
      </w:r>
      <w:proofErr w:type="gramEnd"/>
      <w:r w:rsidRPr="00922BC7">
        <w:rPr>
          <w:rFonts w:ascii="宋体" w:hAnsi="宋体" w:cs="宋体" w:hint="eastAsia"/>
          <w:szCs w:val="21"/>
        </w:rPr>
        <w:t>被知青领导取消了参赛资格。脚</w:t>
      </w:r>
      <w:proofErr w:type="gramStart"/>
      <w:r w:rsidRPr="00922BC7">
        <w:rPr>
          <w:rFonts w:ascii="宋体" w:hAnsi="宋体" w:cs="宋体" w:hint="eastAsia"/>
          <w:szCs w:val="21"/>
        </w:rPr>
        <w:t>卵通过</w:t>
      </w:r>
      <w:proofErr w:type="gramEnd"/>
      <w:r w:rsidRPr="00922BC7">
        <w:rPr>
          <w:rFonts w:ascii="宋体" w:hAnsi="宋体" w:cs="宋体" w:hint="eastAsia"/>
          <w:szCs w:val="21"/>
        </w:rPr>
        <w:t>关系让王一生可以参赛，王一生却不想欠别人人情拒绝了，运动会结束之后，王一生邀请前三名与之比赛。众人相与凑热闹，最后九个人同时对战王一生，王一生经过一番苦斗</w:t>
      </w:r>
      <w:proofErr w:type="gramStart"/>
      <w:r w:rsidRPr="00922BC7">
        <w:rPr>
          <w:rFonts w:ascii="宋体" w:hAnsi="宋体" w:cs="宋体" w:hint="eastAsia"/>
          <w:szCs w:val="21"/>
        </w:rPr>
        <w:t>之后胜</w:t>
      </w:r>
      <w:proofErr w:type="gramEnd"/>
      <w:r w:rsidRPr="00922BC7">
        <w:rPr>
          <w:rFonts w:ascii="宋体" w:hAnsi="宋体" w:cs="宋体" w:hint="eastAsia"/>
          <w:szCs w:val="21"/>
        </w:rPr>
        <w:t>了其中八位。第九位棋手希望王一生给</w:t>
      </w:r>
      <w:r w:rsidRPr="00922BC7">
        <w:rPr>
          <w:rFonts w:ascii="宋体" w:hAnsi="宋体" w:cs="宋体" w:hint="eastAsia"/>
          <w:szCs w:val="21"/>
        </w:rPr>
        <w:lastRenderedPageBreak/>
        <w:t>他老人家一个面子和棋，不要使他颜面尽失，王一生无奈同意了。棋局结束之后众人搀扶着王一生回到了休息的地方。</w:t>
      </w:r>
    </w:p>
    <w:p w:rsidR="008E4BC8" w:rsidRDefault="008E4BC8" w:rsidP="00922BC7">
      <w:pPr>
        <w:ind w:firstLineChars="200" w:firstLine="420"/>
        <w:rPr>
          <w:rFonts w:ascii="宋体" w:hAnsi="宋体" w:cs="宋体" w:hint="eastAsia"/>
          <w:szCs w:val="21"/>
        </w:rPr>
      </w:pPr>
      <w:r w:rsidRPr="008E4BC8">
        <w:rPr>
          <w:rFonts w:ascii="宋体" w:hAnsi="宋体" w:cs="宋体" w:hint="eastAsia"/>
          <w:szCs w:val="21"/>
        </w:rPr>
        <w:t>王一生形象：作者赋予了王一生一种颇带道</w:t>
      </w:r>
      <w:proofErr w:type="gramStart"/>
      <w:r w:rsidRPr="008E4BC8">
        <w:rPr>
          <w:rFonts w:ascii="宋体" w:hAnsi="宋体" w:cs="宋体" w:hint="eastAsia"/>
          <w:szCs w:val="21"/>
        </w:rPr>
        <w:t>禅色彩</w:t>
      </w:r>
      <w:proofErr w:type="gramEnd"/>
      <w:r w:rsidRPr="008E4BC8">
        <w:rPr>
          <w:rFonts w:ascii="宋体" w:hAnsi="宋体" w:cs="宋体" w:hint="eastAsia"/>
          <w:szCs w:val="21"/>
        </w:rPr>
        <w:t>的随遇而安、淡薄宁静的生活态度，并且还通过他的迷恋棋艺，体现出道家哲学和禅宗思想超然出世、虚中静内的人生境界，表现出一种对中华传统文化的精深认识。然而王一生的呆痴、淡泊并非对现实的不屑一顾，在关键时刻，他的执着、</w:t>
      </w:r>
      <w:proofErr w:type="gramStart"/>
      <w:r w:rsidRPr="008E4BC8">
        <w:rPr>
          <w:rFonts w:ascii="宋体" w:hAnsi="宋体" w:cs="宋体" w:hint="eastAsia"/>
          <w:szCs w:val="21"/>
        </w:rPr>
        <w:t>顽勇便</w:t>
      </w:r>
      <w:proofErr w:type="gramEnd"/>
      <w:r w:rsidRPr="008E4BC8">
        <w:rPr>
          <w:rFonts w:ascii="宋体" w:hAnsi="宋体" w:cs="宋体" w:hint="eastAsia"/>
          <w:szCs w:val="21"/>
        </w:rPr>
        <w:t>表现了出来，他有着潜在的创造欲、实现欲。淡泊与顽勇，统一在王一生的生命形态里。</w:t>
      </w:r>
    </w:p>
    <w:p w:rsidR="00922BC7" w:rsidRPr="008E4BC8" w:rsidRDefault="00922BC7" w:rsidP="00922BC7">
      <w:pPr>
        <w:ind w:firstLineChars="200" w:firstLine="420"/>
        <w:rPr>
          <w:rFonts w:ascii="宋体" w:hAnsi="宋体" w:cs="宋体"/>
          <w:szCs w:val="21"/>
        </w:rPr>
      </w:pPr>
      <w:r w:rsidRPr="00922BC7">
        <w:rPr>
          <w:rFonts w:ascii="宋体" w:hAnsi="宋体" w:cs="宋体" w:hint="eastAsia"/>
          <w:szCs w:val="21"/>
        </w:rPr>
        <w:t>《棋王》的叙述中，平实里的玄奥颇为得体，大有道家之遗风。阿城觉得，在一个几乎无路可走的时代，人倘还能因技艺而进入审美的愉悦和精神的愉悦层面，则精神庶几不得荒芜，自由救赎的地方。这是道家与禅林中的古风，悠然与乱世之中。讲究造势，讲究弱而化之、无为而无不为，这是王一生的棋道，也正是道家哲学的精义。众口相传，王一生的棋是道家的棋，不无道理。棋道如此，王一生形象的岸然道风就不缺少根据了。王一生被号为"棋呆子"，成天心游神驰于棋盘上的咫尺方寸之间，不谙世事，不近流俗。无论是浩劫中派</w:t>
      </w:r>
      <w:proofErr w:type="gramStart"/>
      <w:r w:rsidRPr="00922BC7">
        <w:rPr>
          <w:rFonts w:ascii="宋体" w:hAnsi="宋体" w:cs="宋体" w:hint="eastAsia"/>
          <w:szCs w:val="21"/>
        </w:rPr>
        <w:t>仗冲突</w:t>
      </w:r>
      <w:proofErr w:type="gramEnd"/>
      <w:r w:rsidRPr="00922BC7">
        <w:rPr>
          <w:rFonts w:ascii="宋体" w:hAnsi="宋体" w:cs="宋体" w:hint="eastAsia"/>
          <w:szCs w:val="21"/>
        </w:rPr>
        <w:t>的烽火、大串联的狂热，还是上山下乡前的离情别意、蹉跎岁月里的内伤外侮，都似乎未曾搅动他内心的平静。他自有他的世界-"呆在棋里"，呆在那"楚河汉界"的厮杀里。这样，他心里舒服"，可以忘掉世间那恼人的权利和路线的纷争，忘掉这种纷争造成的精神与物质的双重围扰。他心如止水，万物自鉴，空心寥廓，复返宁谧。在那个"一句顶一万句"的迷狂时代里，这种不迎不持、无动于衷的呆痴，这种视而不见、听而不闻的消极，这种在"大而无当"中遨游的超脱，正是对动乱现实的一种清醒认识和明智，不愿随波逐流、合污鼓噪的一种变相抗争。</w:t>
      </w:r>
    </w:p>
    <w:p w:rsidR="008E4BC8" w:rsidRPr="00FA2700" w:rsidRDefault="008E4BC8" w:rsidP="008E4BC8">
      <w:pPr>
        <w:rPr>
          <w:rFonts w:ascii="宋体" w:hAnsi="宋体" w:cs="宋体"/>
          <w:szCs w:val="21"/>
        </w:rPr>
      </w:pPr>
    </w:p>
    <w:p w:rsidR="008E4BC8" w:rsidRPr="008E4BC8" w:rsidRDefault="008E4BC8" w:rsidP="008E4BC8">
      <w:pPr>
        <w:rPr>
          <w:rFonts w:ascii="黑体" w:eastAsia="黑体" w:hAnsi="黑体" w:cs="黑体"/>
          <w:b/>
          <w:bCs/>
          <w:sz w:val="28"/>
          <w:szCs w:val="28"/>
        </w:rPr>
      </w:pPr>
      <w:r w:rsidRPr="008E4BC8">
        <w:rPr>
          <w:rFonts w:ascii="黑体" w:eastAsia="黑体" w:hAnsi="黑体" w:cs="黑体" w:hint="eastAsia"/>
          <w:b/>
          <w:bCs/>
          <w:sz w:val="28"/>
          <w:szCs w:val="28"/>
        </w:rPr>
        <w:t>先锋小说</w:t>
      </w:r>
    </w:p>
    <w:p w:rsidR="008E4BC8" w:rsidRPr="008E4BC8" w:rsidRDefault="008E4BC8" w:rsidP="008E4BC8">
      <w:pPr>
        <w:rPr>
          <w:rFonts w:ascii="宋体" w:hAnsi="宋体" w:cs="宋体"/>
          <w:szCs w:val="21"/>
        </w:rPr>
      </w:pPr>
      <w:r w:rsidRPr="008E4BC8">
        <w:rPr>
          <w:rFonts w:ascii="宋体" w:hAnsi="宋体" w:cs="宋体" w:hint="eastAsia"/>
          <w:szCs w:val="21"/>
        </w:rPr>
        <w:t>◎特点：①思想上表现为对意识形态的回避、反叛与消解；</w:t>
      </w:r>
    </w:p>
    <w:p w:rsidR="008E4BC8" w:rsidRPr="008E4BC8" w:rsidRDefault="008E4BC8" w:rsidP="008E4BC8">
      <w:pPr>
        <w:ind w:leftChars="104" w:left="218" w:firstLineChars="295" w:firstLine="619"/>
        <w:rPr>
          <w:rFonts w:ascii="宋体" w:hAnsi="宋体" w:cs="宋体"/>
          <w:szCs w:val="21"/>
        </w:rPr>
      </w:pPr>
      <w:r w:rsidRPr="008E4BC8">
        <w:rPr>
          <w:rFonts w:ascii="宋体" w:hAnsi="宋体" w:cs="宋体" w:hint="eastAsia"/>
          <w:szCs w:val="21"/>
        </w:rPr>
        <w:t>②在文学观念上颠覆传统的真实现，放弃对历史真实和历史本质的追寻，也放弃对现实的真实反映，文本只具有自我指涉的功能；</w:t>
      </w:r>
    </w:p>
    <w:p w:rsidR="008E4BC8" w:rsidRPr="008E4BC8" w:rsidRDefault="008E4BC8" w:rsidP="008E4BC8">
      <w:pPr>
        <w:ind w:leftChars="104" w:left="218" w:firstLineChars="295" w:firstLine="619"/>
        <w:rPr>
          <w:rFonts w:ascii="宋体" w:hAnsi="宋体" w:cs="宋体"/>
          <w:szCs w:val="21"/>
        </w:rPr>
      </w:pPr>
      <w:r w:rsidRPr="008E4BC8">
        <w:rPr>
          <w:rFonts w:ascii="宋体" w:hAnsi="宋体" w:cs="宋体" w:hint="eastAsia"/>
          <w:szCs w:val="21"/>
        </w:rPr>
        <w:t>③在文本特征上，体现为叙述游戏，更加平面化，结构上更为散乱、破碎，人物趋于符号化，通常采用戏拟、反讽等写作策略。</w:t>
      </w:r>
    </w:p>
    <w:p w:rsidR="008E4BC8" w:rsidRPr="008E4BC8" w:rsidRDefault="008E4BC8" w:rsidP="008E4BC8">
      <w:pPr>
        <w:rPr>
          <w:rFonts w:ascii="宋体" w:hAnsi="宋体" w:cs="宋体"/>
          <w:szCs w:val="21"/>
        </w:rPr>
      </w:pPr>
      <w:r w:rsidRPr="008E4BC8">
        <w:rPr>
          <w:rFonts w:ascii="宋体" w:hAnsi="宋体" w:cs="宋体" w:hint="eastAsia"/>
          <w:szCs w:val="21"/>
        </w:rPr>
        <w:t>◎代表作家与作品</w:t>
      </w:r>
    </w:p>
    <w:p w:rsidR="008E4BC8" w:rsidRPr="00922BC7" w:rsidRDefault="008E4BC8" w:rsidP="00922BC7">
      <w:pPr>
        <w:numPr>
          <w:ilvl w:val="0"/>
          <w:numId w:val="14"/>
        </w:numPr>
        <w:ind w:firstLineChars="104" w:firstLine="219"/>
        <w:rPr>
          <w:rFonts w:ascii="宋体" w:hAnsi="宋体" w:cs="宋体"/>
          <w:b/>
          <w:szCs w:val="21"/>
        </w:rPr>
      </w:pPr>
      <w:r w:rsidRPr="00922BC7">
        <w:rPr>
          <w:rFonts w:ascii="宋体" w:hAnsi="宋体" w:cs="宋体" w:hint="eastAsia"/>
          <w:b/>
          <w:szCs w:val="21"/>
        </w:rPr>
        <w:t>马原《冈底斯的诱惑》</w:t>
      </w:r>
    </w:p>
    <w:p w:rsidR="008E4BC8" w:rsidRPr="008E4BC8" w:rsidRDefault="008E4BC8" w:rsidP="008E4BC8">
      <w:pPr>
        <w:ind w:leftChars="104" w:left="218" w:firstLineChars="199" w:firstLine="418"/>
        <w:rPr>
          <w:rFonts w:ascii="宋体" w:hAnsi="宋体" w:cs="宋体"/>
          <w:szCs w:val="21"/>
        </w:rPr>
      </w:pPr>
      <w:r w:rsidRPr="008E4BC8">
        <w:rPr>
          <w:rFonts w:ascii="宋体" w:hAnsi="宋体" w:cs="宋体" w:hint="eastAsia"/>
          <w:szCs w:val="21"/>
        </w:rPr>
        <w:t>突破：在中国当代文学史上，马原第一个把小说的叙事因素置于比情节因素更重要的地位，他广泛地采用“元叙事”的手法，有意识地追求一种亦真亦幻的许是小伙，以多样化的叙事，打破传统叙事的局限，创建了著名的“马原叙事圈套”。</w:t>
      </w:r>
    </w:p>
    <w:p w:rsidR="008E4BC8" w:rsidRPr="00922BC7" w:rsidRDefault="008E4BC8" w:rsidP="00922BC7">
      <w:pPr>
        <w:numPr>
          <w:ilvl w:val="0"/>
          <w:numId w:val="14"/>
        </w:numPr>
        <w:ind w:firstLineChars="104" w:firstLine="219"/>
        <w:rPr>
          <w:rFonts w:ascii="宋体" w:hAnsi="宋体" w:cs="宋体"/>
          <w:b/>
          <w:szCs w:val="21"/>
        </w:rPr>
      </w:pPr>
      <w:r w:rsidRPr="00922BC7">
        <w:rPr>
          <w:rFonts w:ascii="宋体" w:hAnsi="宋体" w:cs="宋体" w:hint="eastAsia"/>
          <w:b/>
          <w:szCs w:val="21"/>
        </w:rPr>
        <w:t>余华</w:t>
      </w:r>
    </w:p>
    <w:p w:rsidR="008E4BC8" w:rsidRPr="008E4BC8" w:rsidRDefault="008E4BC8" w:rsidP="008E4BC8">
      <w:pPr>
        <w:ind w:leftChars="103" w:left="216" w:firstLineChars="200" w:firstLine="420"/>
        <w:rPr>
          <w:rFonts w:ascii="宋体" w:hAnsi="宋体" w:cs="宋体"/>
          <w:szCs w:val="21"/>
        </w:rPr>
      </w:pPr>
      <w:r w:rsidRPr="008E4BC8">
        <w:rPr>
          <w:rFonts w:ascii="宋体" w:hAnsi="宋体" w:cs="宋体" w:hint="eastAsia"/>
          <w:szCs w:val="21"/>
        </w:rPr>
        <w:t>主要作品：</w:t>
      </w:r>
      <w:r w:rsidR="00922BC7">
        <w:rPr>
          <w:rFonts w:ascii="宋体" w:hAnsi="宋体" w:cs="宋体" w:hint="eastAsia"/>
          <w:szCs w:val="21"/>
        </w:rPr>
        <w:t>《现实一种》</w:t>
      </w:r>
      <w:r w:rsidRPr="008E4BC8">
        <w:rPr>
          <w:rFonts w:ascii="宋体" w:hAnsi="宋体" w:cs="宋体" w:hint="eastAsia"/>
          <w:szCs w:val="21"/>
        </w:rPr>
        <w:t>《四月三日事件》、《许三观卖血记》、《活着》、《呼喊与细雨》、《十八岁出门远行》、《兄弟》（上、下部）等</w:t>
      </w:r>
    </w:p>
    <w:p w:rsidR="008E4BC8" w:rsidRDefault="008E4BC8" w:rsidP="008E4BC8">
      <w:pPr>
        <w:rPr>
          <w:rFonts w:ascii="宋体" w:hAnsi="宋体" w:cs="宋体"/>
          <w:szCs w:val="21"/>
        </w:rPr>
      </w:pPr>
    </w:p>
    <w:p w:rsidR="008E4BC8" w:rsidRPr="008E4BC8" w:rsidRDefault="008E4BC8" w:rsidP="008E4BC8">
      <w:pPr>
        <w:rPr>
          <w:rFonts w:ascii="黑体" w:eastAsia="黑体" w:hAnsi="黑体" w:cs="黑体"/>
          <w:b/>
          <w:bCs/>
          <w:sz w:val="28"/>
          <w:szCs w:val="28"/>
        </w:rPr>
      </w:pPr>
      <w:r w:rsidRPr="008E4BC8">
        <w:rPr>
          <w:rFonts w:ascii="黑体" w:eastAsia="黑体" w:hAnsi="黑体" w:cs="黑体" w:hint="eastAsia"/>
          <w:b/>
          <w:bCs/>
          <w:sz w:val="28"/>
          <w:szCs w:val="28"/>
        </w:rPr>
        <w:t>新写实小说</w:t>
      </w:r>
    </w:p>
    <w:p w:rsidR="008E4BC8" w:rsidRPr="008E4BC8" w:rsidRDefault="008E4BC8" w:rsidP="008E4BC8">
      <w:pPr>
        <w:rPr>
          <w:rFonts w:ascii="宋体" w:hAnsi="宋体" w:cs="宋体"/>
          <w:szCs w:val="21"/>
        </w:rPr>
      </w:pPr>
      <w:r w:rsidRPr="008E4BC8">
        <w:rPr>
          <w:rFonts w:ascii="宋体" w:hAnsi="宋体" w:cs="宋体" w:hint="eastAsia"/>
          <w:szCs w:val="21"/>
        </w:rPr>
        <w:t>◎“新”的内涵：</w:t>
      </w:r>
    </w:p>
    <w:p w:rsidR="008E4BC8" w:rsidRPr="008E4BC8" w:rsidRDefault="008E4BC8" w:rsidP="008E4BC8">
      <w:pPr>
        <w:ind w:firstLineChars="104" w:firstLine="218"/>
        <w:rPr>
          <w:rFonts w:ascii="宋体" w:hAnsi="宋体" w:cs="宋体"/>
          <w:szCs w:val="21"/>
        </w:rPr>
      </w:pPr>
      <w:r w:rsidRPr="008E4BC8">
        <w:rPr>
          <w:rFonts w:ascii="宋体" w:hAnsi="宋体" w:cs="宋体" w:hint="eastAsia"/>
          <w:szCs w:val="21"/>
        </w:rPr>
        <w:t>①取材于平平淡淡的凡人琐事，关注的是普通人的生存状态，着重表现人的生存困境以及人对生活之网的认同；</w:t>
      </w:r>
    </w:p>
    <w:p w:rsidR="008E4BC8" w:rsidRPr="008E4BC8" w:rsidRDefault="008E4BC8" w:rsidP="008E4BC8">
      <w:pPr>
        <w:ind w:firstLineChars="104" w:firstLine="218"/>
        <w:rPr>
          <w:rFonts w:ascii="宋体" w:hAnsi="宋体" w:cs="宋体"/>
          <w:szCs w:val="21"/>
        </w:rPr>
      </w:pPr>
      <w:r w:rsidRPr="008E4BC8">
        <w:rPr>
          <w:rFonts w:ascii="宋体" w:hAnsi="宋体" w:cs="宋体" w:hint="eastAsia"/>
          <w:szCs w:val="21"/>
        </w:rPr>
        <w:t>②叙述中往往隐蔽作者的主观感情和思想倾向，中止主观的价值判断，采用客观化的叙述态度，提倡作家应“退出小说”、“零度介入”，即有意采用一种缺乏价值判断的冷漠叙述等。</w:t>
      </w:r>
    </w:p>
    <w:p w:rsidR="008E4BC8" w:rsidRPr="008E4BC8" w:rsidRDefault="008E4BC8" w:rsidP="008E4BC8">
      <w:pPr>
        <w:rPr>
          <w:rFonts w:ascii="宋体" w:hAnsi="宋体" w:cs="宋体"/>
          <w:szCs w:val="21"/>
        </w:rPr>
      </w:pPr>
      <w:r w:rsidRPr="008E4BC8">
        <w:rPr>
          <w:rFonts w:ascii="宋体" w:hAnsi="宋体" w:cs="宋体" w:hint="eastAsia"/>
          <w:szCs w:val="21"/>
        </w:rPr>
        <w:lastRenderedPageBreak/>
        <w:t>◎代表作家与作品</w:t>
      </w:r>
    </w:p>
    <w:p w:rsidR="008E4BC8" w:rsidRPr="00D1703D" w:rsidRDefault="00B2720E" w:rsidP="00B2720E">
      <w:pPr>
        <w:ind w:left="218"/>
        <w:rPr>
          <w:rFonts w:ascii="宋体" w:hAnsi="宋体" w:cs="宋体" w:hint="eastAsia"/>
          <w:b/>
          <w:szCs w:val="21"/>
        </w:rPr>
      </w:pPr>
      <w:r w:rsidRPr="00D1703D">
        <w:rPr>
          <w:rFonts w:ascii="宋体" w:hAnsi="宋体" w:cs="宋体" w:hint="eastAsia"/>
          <w:b/>
          <w:szCs w:val="21"/>
        </w:rPr>
        <w:t>王朔</w:t>
      </w:r>
    </w:p>
    <w:p w:rsidR="00B2720E" w:rsidRPr="00D1703D" w:rsidRDefault="00D1703D" w:rsidP="00B2720E">
      <w:pPr>
        <w:ind w:left="218"/>
        <w:rPr>
          <w:rFonts w:ascii="宋体" w:hAnsi="宋体" w:cs="宋体" w:hint="eastAsia"/>
          <w:b/>
          <w:szCs w:val="21"/>
        </w:rPr>
      </w:pPr>
      <w:r w:rsidRPr="00D1703D">
        <w:rPr>
          <w:rFonts w:ascii="宋体" w:hAnsi="宋体" w:cs="宋体" w:hint="eastAsia"/>
          <w:b/>
          <w:szCs w:val="21"/>
        </w:rPr>
        <w:t>第一阶段：爱情悲剧</w:t>
      </w:r>
    </w:p>
    <w:p w:rsidR="00D1703D" w:rsidRPr="00D1703D" w:rsidRDefault="00D1703D" w:rsidP="00B2720E">
      <w:pPr>
        <w:ind w:left="218"/>
        <w:rPr>
          <w:rFonts w:ascii="宋体" w:hAnsi="宋体" w:cs="宋体" w:hint="eastAsia"/>
          <w:b/>
          <w:szCs w:val="21"/>
        </w:rPr>
      </w:pPr>
      <w:r w:rsidRPr="00D1703D">
        <w:rPr>
          <w:rFonts w:ascii="宋体" w:hAnsi="宋体" w:cs="宋体" w:hint="eastAsia"/>
          <w:b/>
          <w:szCs w:val="21"/>
        </w:rPr>
        <w:t>《空中小姐》《永失我爱》</w:t>
      </w:r>
    </w:p>
    <w:p w:rsidR="00D1703D" w:rsidRDefault="00D1703D" w:rsidP="00B2720E">
      <w:pPr>
        <w:ind w:left="218"/>
        <w:rPr>
          <w:rFonts w:ascii="宋体" w:hAnsi="宋体" w:cs="宋体" w:hint="eastAsia"/>
          <w:szCs w:val="21"/>
        </w:rPr>
      </w:pPr>
      <w:r w:rsidRPr="00D1703D">
        <w:rPr>
          <w:rFonts w:ascii="宋体" w:hAnsi="宋体" w:cs="宋体" w:hint="eastAsia"/>
          <w:szCs w:val="21"/>
        </w:rPr>
        <w:t>《空中小姐》是王朔早期著名作品，讲述了退伍海军"我"同</w:t>
      </w:r>
      <w:proofErr w:type="gramStart"/>
      <w:r w:rsidRPr="00D1703D">
        <w:rPr>
          <w:rFonts w:ascii="宋体" w:hAnsi="宋体" w:cs="宋体" w:hint="eastAsia"/>
          <w:szCs w:val="21"/>
        </w:rPr>
        <w:t>空姐阿眉</w:t>
      </w:r>
      <w:proofErr w:type="gramEnd"/>
      <w:r w:rsidRPr="00D1703D">
        <w:rPr>
          <w:rFonts w:ascii="宋体" w:hAnsi="宋体" w:cs="宋体" w:hint="eastAsia"/>
          <w:szCs w:val="21"/>
        </w:rPr>
        <w:t>之间的爱情故事:带着淡淡的浪漫主义基调，十三岁的少女阿眉同二十岁正在海军部队的"我"相遇了，</w:t>
      </w:r>
      <w:proofErr w:type="gramStart"/>
      <w:r w:rsidRPr="00D1703D">
        <w:rPr>
          <w:rFonts w:ascii="宋体" w:hAnsi="宋体" w:cs="宋体" w:hint="eastAsia"/>
          <w:szCs w:val="21"/>
        </w:rPr>
        <w:t>阿眉从那次</w:t>
      </w:r>
      <w:proofErr w:type="gramEnd"/>
      <w:r w:rsidRPr="00D1703D">
        <w:rPr>
          <w:rFonts w:ascii="宋体" w:hAnsi="宋体" w:cs="宋体" w:hint="eastAsia"/>
          <w:szCs w:val="21"/>
        </w:rPr>
        <w:t>邂逅开始就带着梦幻般的崇拜爱上了我，后来，我退伍以后，阿眉成了一名空中小姐，我们再次相遇并坠入爱河。退伍海军在社会上开始处处碰壁，难以遂心，</w:t>
      </w:r>
      <w:proofErr w:type="gramStart"/>
      <w:r w:rsidRPr="00D1703D">
        <w:rPr>
          <w:rFonts w:ascii="宋体" w:hAnsi="宋体" w:cs="宋体" w:hint="eastAsia"/>
          <w:szCs w:val="21"/>
        </w:rPr>
        <w:t>阿眉却用</w:t>
      </w:r>
      <w:proofErr w:type="gramEnd"/>
      <w:r w:rsidRPr="00D1703D">
        <w:rPr>
          <w:rFonts w:ascii="宋体" w:hAnsi="宋体" w:cs="宋体" w:hint="eastAsia"/>
          <w:szCs w:val="21"/>
        </w:rPr>
        <w:t>少女的纯真和爱包容着"我"，但终抵不住阿眉同事朋友的流言蜚语和我内心的矛盾挣扎，我和阿眉分手了，两年后，我在报纸上看到了民航飞机坠毁的消息，而阿</w:t>
      </w:r>
      <w:proofErr w:type="gramStart"/>
      <w:r w:rsidRPr="00D1703D">
        <w:rPr>
          <w:rFonts w:ascii="宋体" w:hAnsi="宋体" w:cs="宋体" w:hint="eastAsia"/>
          <w:szCs w:val="21"/>
        </w:rPr>
        <w:t>眉正在</w:t>
      </w:r>
      <w:proofErr w:type="gramEnd"/>
      <w:r w:rsidRPr="00D1703D">
        <w:rPr>
          <w:rFonts w:ascii="宋体" w:hAnsi="宋体" w:cs="宋体" w:hint="eastAsia"/>
          <w:szCs w:val="21"/>
        </w:rPr>
        <w:t>那架飞机上面</w:t>
      </w:r>
      <w:r>
        <w:rPr>
          <w:rFonts w:ascii="宋体" w:hAnsi="宋体" w:cs="宋体" w:hint="eastAsia"/>
          <w:szCs w:val="21"/>
        </w:rPr>
        <w:t>。</w:t>
      </w:r>
    </w:p>
    <w:p w:rsidR="00D1703D" w:rsidRDefault="00D1703D" w:rsidP="00B2720E">
      <w:pPr>
        <w:ind w:left="218"/>
        <w:rPr>
          <w:rFonts w:ascii="宋体" w:hAnsi="宋体" w:cs="宋体" w:hint="eastAsia"/>
          <w:szCs w:val="21"/>
        </w:rPr>
      </w:pPr>
      <w:r>
        <w:rPr>
          <w:rFonts w:ascii="宋体" w:hAnsi="宋体" w:cs="宋体" w:hint="eastAsia"/>
          <w:szCs w:val="21"/>
        </w:rPr>
        <w:t>《永失我爱》</w:t>
      </w:r>
      <w:r w:rsidRPr="00D1703D">
        <w:rPr>
          <w:rFonts w:ascii="宋体" w:hAnsi="宋体" w:cs="宋体" w:hint="eastAsia"/>
          <w:szCs w:val="21"/>
        </w:rPr>
        <w:t>讲述的是车队司机何雷和工友石静互相爱慕，是工厂里令人羡慕的金童玉女，在婚前体检中，何雷发现自己得了一种叫“肌无力性疾病”，以当时的科学技术和医疗水平只能控制，根本没有办法治愈，相当于绝症。在最美好的日子即将来临，自己新房即将装修好，即将迎娶心爱的人，过上幸福美满的日子的时候，上帝却要夺走他的这一切。面对石静无微不至的关怀和至真至纯的爱，何雷怕结婚后自己成为心爱的人的拖累，决定用恶劣的态度和“见异思迁”来使石静对自己伤心绝望，最终离开自己，重新找一个人过幸福美好的生活，于是他便和厂里的医生吴珊上演了一出恋爱大戏，最终石静伤心绝望离开了何雷，和另一个爱慕自己的肖科平结婚了。此时的何雷病情已经非常严重了，住进医院，他的内心时时刻刻在受到折磨和煎熬，自己亲手断送了自己的爱情，自己的婚姻，把自己心爱的女人推到了别的男人的怀抱，他不断在问，他做错什么了，为什么要这样对待他，留给他的只是无声的寂寞，无人回答，也没有人能够回答。但是最终石静知道了真相，跑到何雷的病房内，在此时，故事戛然而止，我们无从知道，何雷和石静是否在一起，石静又如何处理与肖科平的关系，一切的一切只能靠我们意犹未尽的想象。从一次一次的痛下决心伤害石静，一次一次的不忍的温存，我们能够感知到他对石静深深的爱，更能够感受到他伤害心爱的人内心的煎熬，他壮烈式的牺牲的确在物质生活上成全了石静，但是石静知道后将面临着更为艰难的抉择。</w:t>
      </w:r>
    </w:p>
    <w:p w:rsidR="00D1703D" w:rsidRPr="00F717C1" w:rsidRDefault="00D1703D" w:rsidP="00B2720E">
      <w:pPr>
        <w:ind w:left="218"/>
        <w:rPr>
          <w:rFonts w:ascii="宋体" w:hAnsi="宋体" w:cs="宋体" w:hint="eastAsia"/>
          <w:b/>
          <w:szCs w:val="21"/>
        </w:rPr>
      </w:pPr>
      <w:r w:rsidRPr="00F717C1">
        <w:rPr>
          <w:rFonts w:ascii="宋体" w:hAnsi="宋体" w:cs="宋体" w:hint="eastAsia"/>
          <w:b/>
          <w:szCs w:val="21"/>
        </w:rPr>
        <w:t>第二阶段：痞子文学</w:t>
      </w:r>
    </w:p>
    <w:p w:rsidR="00D1703D" w:rsidRPr="00F717C1" w:rsidRDefault="00D1703D" w:rsidP="00B2720E">
      <w:pPr>
        <w:ind w:left="218"/>
        <w:rPr>
          <w:rFonts w:ascii="宋体" w:hAnsi="宋体" w:cs="宋体" w:hint="eastAsia"/>
          <w:b/>
          <w:szCs w:val="21"/>
        </w:rPr>
      </w:pPr>
      <w:r w:rsidRPr="00F717C1">
        <w:rPr>
          <w:rFonts w:ascii="宋体" w:hAnsi="宋体" w:cs="宋体" w:hint="eastAsia"/>
          <w:b/>
          <w:szCs w:val="21"/>
        </w:rPr>
        <w:t>《顽主》《你不是一个俗人》</w:t>
      </w:r>
    </w:p>
    <w:p w:rsidR="00D1703D" w:rsidRDefault="00D1703D" w:rsidP="00B2720E">
      <w:pPr>
        <w:ind w:left="218"/>
        <w:rPr>
          <w:rFonts w:ascii="宋体" w:hAnsi="宋体" w:cs="宋体" w:hint="eastAsia"/>
          <w:szCs w:val="21"/>
        </w:rPr>
      </w:pPr>
      <w:r>
        <w:rPr>
          <w:rFonts w:ascii="宋体" w:hAnsi="宋体" w:cs="宋体" w:hint="eastAsia"/>
          <w:szCs w:val="21"/>
        </w:rPr>
        <w:t>《顽主》</w:t>
      </w:r>
      <w:r w:rsidRPr="00D1703D">
        <w:rPr>
          <w:rFonts w:ascii="宋体" w:hAnsi="宋体" w:cs="宋体" w:hint="eastAsia"/>
          <w:szCs w:val="21"/>
        </w:rPr>
        <w:t>影片根据王朔同名小说改编，围绕“三T”公司兴衰的荒诞故事，表现了改革开放年代各种纷繁复杂的社会景象，及人们的各种心态，包括各种病态人格、行为和种种不尽人意的现象，用调侃、玩耍的方式对此进行了嘲讽，表达了对旧秩序、旧道德观的反思、批判和对人生的深刻思考。影片将荒诞风格与纪实的艺术手法相融合，高度再现了各种生活图景，给人以亲切、朴实、可信之感，同时片中音乐、歌曲的处理与作品的气氛、格调也十分谐调，将现代生活中都市人特别是都市青年人的各种情绪渲染得淋漓尽致。</w:t>
      </w:r>
    </w:p>
    <w:p w:rsidR="00F717C1" w:rsidRDefault="00F717C1" w:rsidP="00B2720E">
      <w:pPr>
        <w:ind w:left="218"/>
        <w:rPr>
          <w:rFonts w:ascii="宋体" w:hAnsi="宋体" w:cs="宋体" w:hint="eastAsia"/>
          <w:szCs w:val="21"/>
        </w:rPr>
      </w:pPr>
      <w:r w:rsidRPr="00F717C1">
        <w:rPr>
          <w:rFonts w:ascii="宋体" w:hAnsi="宋体" w:cs="宋体" w:hint="eastAsia"/>
          <w:szCs w:val="21"/>
        </w:rPr>
        <w:t>《你不是一个俗人》中，有个吹捧大师，此人名</w:t>
      </w:r>
      <w:proofErr w:type="gramStart"/>
      <w:r w:rsidRPr="00F717C1">
        <w:rPr>
          <w:rFonts w:ascii="宋体" w:hAnsi="宋体" w:cs="宋体" w:hint="eastAsia"/>
          <w:szCs w:val="21"/>
        </w:rPr>
        <w:t>唤</w:t>
      </w:r>
      <w:proofErr w:type="gramEnd"/>
      <w:r w:rsidRPr="00F717C1">
        <w:rPr>
          <w:rFonts w:ascii="宋体" w:hAnsi="宋体" w:cs="宋体" w:hint="eastAsia"/>
          <w:szCs w:val="21"/>
        </w:rPr>
        <w:t>冯小刚。他带领于观、马青和杨重，以及丁小鲁、刘美萍一干男男女女为人们圆梦。这部小说后来成为《甲方乙方》的故事原型，出于可以理解的原因，影片未注明原著小说是哪部以及作者是谁。</w:t>
      </w:r>
    </w:p>
    <w:p w:rsidR="00D1703D" w:rsidRPr="00F717C1" w:rsidRDefault="00D1703D" w:rsidP="00B2720E">
      <w:pPr>
        <w:ind w:left="218"/>
        <w:rPr>
          <w:rFonts w:ascii="宋体" w:hAnsi="宋体" w:cs="宋体" w:hint="eastAsia"/>
          <w:b/>
          <w:szCs w:val="21"/>
        </w:rPr>
      </w:pPr>
      <w:r w:rsidRPr="00F717C1">
        <w:rPr>
          <w:rFonts w:ascii="宋体" w:hAnsi="宋体" w:cs="宋体" w:hint="eastAsia"/>
          <w:b/>
          <w:szCs w:val="21"/>
        </w:rPr>
        <w:t>第三阶段：艺术写实的回归</w:t>
      </w:r>
    </w:p>
    <w:p w:rsidR="00D1703D" w:rsidRPr="00F717C1" w:rsidRDefault="00D1703D" w:rsidP="00B2720E">
      <w:pPr>
        <w:ind w:left="218"/>
        <w:rPr>
          <w:rFonts w:ascii="宋体" w:hAnsi="宋体" w:cs="宋体" w:hint="eastAsia"/>
          <w:b/>
          <w:szCs w:val="21"/>
        </w:rPr>
      </w:pPr>
      <w:r w:rsidRPr="00F717C1">
        <w:rPr>
          <w:rFonts w:ascii="宋体" w:hAnsi="宋体" w:cs="宋体" w:hint="eastAsia"/>
          <w:b/>
          <w:szCs w:val="21"/>
        </w:rPr>
        <w:t>《动物凶猛》《看上去很美》</w:t>
      </w:r>
    </w:p>
    <w:p w:rsidR="00F717C1" w:rsidRPr="00F717C1" w:rsidRDefault="00F717C1" w:rsidP="00F717C1">
      <w:pPr>
        <w:ind w:left="218"/>
        <w:rPr>
          <w:rFonts w:ascii="宋体" w:hAnsi="宋体" w:cs="宋体"/>
          <w:szCs w:val="21"/>
        </w:rPr>
      </w:pPr>
      <w:r>
        <w:rPr>
          <w:rFonts w:ascii="宋体" w:hAnsi="宋体" w:cs="宋体" w:hint="eastAsia"/>
          <w:szCs w:val="21"/>
        </w:rPr>
        <w:t>《动物凶猛》</w:t>
      </w:r>
      <w:r w:rsidRPr="00F717C1">
        <w:rPr>
          <w:rFonts w:ascii="宋体" w:hAnsi="宋体" w:cs="宋体" w:hint="eastAsia"/>
          <w:szCs w:val="21"/>
        </w:rPr>
        <w:t>故事以"文革"为背景，描写了北京市一个部队大院中一群少年人的成长过程。他们逃课、泡妞、打群架，他们由于"不必学习那些后来注定要忘掉的无用的知识"而使自身的动物本能获得了空前的解放; 他们深知自己的未来已被框定于固定的范畴之内，所以他们一点也不担心自己的前程。"一切都无须争取，我只要等待，十八岁时自然会轮到我。"因此他们在现实生活中就只剩下随处发泄的精力、四处寻找刺激的欲望、自以为是的狂</w:t>
      </w:r>
      <w:r w:rsidRPr="00F717C1">
        <w:rPr>
          <w:rFonts w:ascii="宋体" w:hAnsi="宋体" w:cs="宋体" w:hint="eastAsia"/>
          <w:szCs w:val="21"/>
        </w:rPr>
        <w:lastRenderedPageBreak/>
        <w:t>傲、随波逐流漂泊不定的心灵;在"我"的世界里，高氏兄弟是山大王、汪</w:t>
      </w:r>
      <w:proofErr w:type="gramStart"/>
      <w:r w:rsidRPr="00F717C1">
        <w:rPr>
          <w:rFonts w:ascii="宋体" w:hAnsi="宋体" w:cs="宋体" w:hint="eastAsia"/>
          <w:szCs w:val="21"/>
        </w:rPr>
        <w:t>若海</w:t>
      </w:r>
      <w:proofErr w:type="gramEnd"/>
      <w:r w:rsidRPr="00F717C1">
        <w:rPr>
          <w:rFonts w:ascii="宋体" w:hAnsi="宋体" w:cs="宋体" w:hint="eastAsia"/>
          <w:szCs w:val="21"/>
        </w:rPr>
        <w:t>是贰臣、于北蓓是狐狸精、米兰是交际花;在"我"的心中，家长令人厌恶、学校无聊乏味，而用钥匙入室窥私或顺手拿走不超过十元钱以上的物品，是一种兴趣爱好。也有发自内心的对异性的迷恋，但这种浪漫的感情最终还是被无法控制的兽欲所吞噬。</w:t>
      </w:r>
    </w:p>
    <w:p w:rsidR="00F717C1" w:rsidRPr="00F717C1" w:rsidRDefault="00F717C1" w:rsidP="00F717C1">
      <w:pPr>
        <w:ind w:leftChars="104" w:left="218" w:firstLineChars="200" w:firstLine="420"/>
        <w:rPr>
          <w:rFonts w:ascii="宋体" w:hAnsi="宋体" w:cs="宋体" w:hint="eastAsia"/>
          <w:szCs w:val="21"/>
        </w:rPr>
      </w:pPr>
      <w:r w:rsidRPr="00F717C1">
        <w:rPr>
          <w:rFonts w:ascii="宋体" w:hAnsi="宋体" w:cs="宋体" w:hint="eastAsia"/>
          <w:szCs w:val="21"/>
        </w:rPr>
        <w:t>70年代初的北京，大人们忙着“闹革命”，学校停课，某军队大院里一帮十五六岁的男孩子们整日沉溺于打架，闹事，马小军就是其中之一。他有一个嗜好是用万能钥匙偷开别人家的锁，经常趁白天大部分家中无人的时候，开锁溜进别人家中，玩够了再走，并自鸣得意地告诉别人没有他打不开的锁，而且他也从没被人发现过。</w:t>
      </w:r>
    </w:p>
    <w:p w:rsidR="00F717C1" w:rsidRDefault="00F717C1" w:rsidP="00F717C1">
      <w:pPr>
        <w:ind w:leftChars="104" w:left="218" w:firstLineChars="200" w:firstLine="420"/>
        <w:rPr>
          <w:rFonts w:ascii="宋体" w:hAnsi="宋体" w:cs="宋体" w:hint="eastAsia"/>
          <w:szCs w:val="21"/>
        </w:rPr>
      </w:pPr>
      <w:r w:rsidRPr="00F717C1">
        <w:rPr>
          <w:rFonts w:ascii="宋体" w:hAnsi="宋体" w:cs="宋体" w:hint="eastAsia"/>
          <w:szCs w:val="21"/>
        </w:rPr>
        <w:t>一天，马小军又进了一户人家，看到一张女孩子的泳装照片。他立刻被这个笑容灿烂、浑身透着青春朝气的不知名的女孩所吸引。通过院里小孩们的“头儿”刘忆苦，马小军竟然认识了他在照片上所看到的女孩米兰。比照片上还要好看的米兰立刻成为马小军的梦中情人，可米兰根本不拿他当大孩子看，而是喜欢刘忆苦。</w:t>
      </w:r>
      <w:proofErr w:type="gramStart"/>
      <w:r w:rsidRPr="00F717C1">
        <w:rPr>
          <w:rFonts w:ascii="宋体" w:hAnsi="宋体" w:cs="宋体" w:hint="eastAsia"/>
          <w:szCs w:val="21"/>
        </w:rPr>
        <w:t>马小军气得</w:t>
      </w:r>
      <w:proofErr w:type="gramEnd"/>
      <w:r w:rsidRPr="00F717C1">
        <w:rPr>
          <w:rFonts w:ascii="宋体" w:hAnsi="宋体" w:cs="宋体" w:hint="eastAsia"/>
          <w:szCs w:val="21"/>
        </w:rPr>
        <w:t>找茬儿跟刘忆苦打了一架。马小军的父亲对他成天与别人混在一起玩闹非常生气，骂小军不好好学习，并狠狠打了他一顿，但父母们并没有时间认真管他们，孩子们仍然继续混在一起。就这样，在那个特殊的时期，孩子们在混沌中长大了 。</w:t>
      </w:r>
    </w:p>
    <w:p w:rsidR="00F717C1" w:rsidRPr="008E4BC8" w:rsidRDefault="00F717C1" w:rsidP="00F717C1">
      <w:pPr>
        <w:ind w:left="210" w:hangingChars="100" w:hanging="210"/>
        <w:rPr>
          <w:rFonts w:ascii="宋体" w:hAnsi="宋体" w:cs="宋体"/>
          <w:szCs w:val="21"/>
        </w:rPr>
      </w:pPr>
      <w:r>
        <w:rPr>
          <w:rFonts w:ascii="宋体" w:hAnsi="宋体" w:cs="宋体" w:hint="eastAsia"/>
          <w:szCs w:val="21"/>
        </w:rPr>
        <w:t xml:space="preserve">  </w:t>
      </w:r>
      <w:r w:rsidRPr="00F717C1">
        <w:rPr>
          <w:rFonts w:ascii="宋体" w:hAnsi="宋体" w:cs="宋体" w:hint="eastAsia"/>
          <w:szCs w:val="21"/>
        </w:rPr>
        <w:t>《看上去很美》通过一个孩子的视角展现了一个孩子的世界,这是被成人忽略的一个奇妙世界。这小说写的是复兴路29号院的一帮孩子， 时间是1961年到1966年文化大革命开始， 主要地点是幼儿园、翠微小学和那个院的操场、食堂、宿舍楼之间和楼上的一个家。主要人物有父母、阿姨、老师、 一群小朋友和解放军官兵若干。</w:t>
      </w:r>
      <w:r>
        <w:rPr>
          <w:rFonts w:ascii="宋体" w:hAnsi="宋体" w:cs="宋体" w:hint="eastAsia"/>
          <w:szCs w:val="21"/>
        </w:rPr>
        <w:t xml:space="preserve"> </w:t>
      </w:r>
      <w:r w:rsidRPr="00F717C1">
        <w:rPr>
          <w:rFonts w:ascii="宋体" w:hAnsi="宋体" w:cs="宋体" w:hint="eastAsia"/>
          <w:szCs w:val="21"/>
        </w:rPr>
        <w:t>在大人和老师眼里，方枪枪不是个好孩子，他调皮捣蛋不听话，一进幼儿园，就被老师追着剪了辫子。方枪枪生活的幼儿园里有几百名小朋友，在那里他认识了陈南燕、陈北燕。幼儿园里有统一的标准管理着所有小朋友，按时拉屎、自己穿衣，表现优秀的人会被授予小红花，贴在他们名字后面。慈眉善目的唐老师让方枪枪感到亲近，而不苟言笑的李老师则让他感到恐惧。总也得不到5朵小红花的方枪枪在一次意外后，对小红花失去了兴趣。他编故事，给小朋友起外号等等。有天晚上他做了个怪梦，第二天醒来，他把这个秘密告诉别的小朋友，说李老师是一个吃人的大妖怪!……</w:t>
      </w:r>
    </w:p>
    <w:p w:rsidR="008E4BC8" w:rsidRPr="008E4BC8" w:rsidRDefault="008E4BC8" w:rsidP="008E4BC8">
      <w:pPr>
        <w:rPr>
          <w:rFonts w:ascii="宋体" w:hAnsi="宋体" w:cs="宋体"/>
          <w:szCs w:val="21"/>
        </w:rPr>
      </w:pPr>
    </w:p>
    <w:p w:rsidR="00FA2700" w:rsidRDefault="00FA2700" w:rsidP="00FA2700">
      <w:pPr>
        <w:rPr>
          <w:rFonts w:ascii="宋体" w:hAnsi="宋体" w:cs="宋体" w:hint="eastAsia"/>
          <w:szCs w:val="21"/>
        </w:rPr>
      </w:pPr>
    </w:p>
    <w:p w:rsidR="00F717C1" w:rsidRDefault="00F717C1" w:rsidP="00FA2700">
      <w:pPr>
        <w:rPr>
          <w:rFonts w:ascii="宋体" w:hAnsi="宋体" w:cs="宋体" w:hint="eastAsia"/>
          <w:szCs w:val="21"/>
        </w:rPr>
      </w:pPr>
    </w:p>
    <w:p w:rsidR="00F717C1" w:rsidRDefault="00F717C1" w:rsidP="00FA2700">
      <w:pPr>
        <w:rPr>
          <w:rFonts w:ascii="宋体" w:hAnsi="宋体" w:cs="宋体" w:hint="eastAsia"/>
          <w:szCs w:val="21"/>
        </w:rPr>
      </w:pPr>
    </w:p>
    <w:p w:rsidR="00F717C1" w:rsidRDefault="00F717C1" w:rsidP="00FA2700">
      <w:pPr>
        <w:rPr>
          <w:rFonts w:ascii="宋体" w:hAnsi="宋体" w:cs="宋体" w:hint="eastAsia"/>
          <w:szCs w:val="21"/>
        </w:rPr>
      </w:pPr>
    </w:p>
    <w:p w:rsidR="00F717C1" w:rsidRDefault="00F717C1" w:rsidP="00FA2700">
      <w:pPr>
        <w:rPr>
          <w:rFonts w:ascii="宋体" w:hAnsi="宋体" w:cs="宋体" w:hint="eastAsia"/>
          <w:szCs w:val="21"/>
        </w:rPr>
      </w:pPr>
    </w:p>
    <w:p w:rsidR="00F717C1" w:rsidRDefault="00F717C1" w:rsidP="00FA2700">
      <w:pPr>
        <w:rPr>
          <w:rFonts w:ascii="宋体" w:hAnsi="宋体" w:cs="宋体" w:hint="eastAsia"/>
          <w:szCs w:val="21"/>
        </w:rPr>
      </w:pPr>
    </w:p>
    <w:p w:rsidR="00F717C1" w:rsidRDefault="00F717C1" w:rsidP="00FA2700">
      <w:pPr>
        <w:rPr>
          <w:rFonts w:ascii="宋体" w:hAnsi="宋体" w:cs="宋体" w:hint="eastAsia"/>
          <w:szCs w:val="21"/>
        </w:rPr>
      </w:pPr>
    </w:p>
    <w:p w:rsidR="00F717C1" w:rsidRDefault="00F717C1" w:rsidP="00FA2700">
      <w:pPr>
        <w:rPr>
          <w:rFonts w:ascii="宋体" w:hAnsi="宋体" w:cs="宋体" w:hint="eastAsia"/>
          <w:szCs w:val="21"/>
        </w:rPr>
      </w:pPr>
    </w:p>
    <w:p w:rsidR="00F717C1" w:rsidRDefault="00F717C1" w:rsidP="00FA2700">
      <w:pPr>
        <w:rPr>
          <w:rFonts w:ascii="宋体" w:hAnsi="宋体" w:cs="宋体" w:hint="eastAsia"/>
          <w:szCs w:val="21"/>
        </w:rPr>
      </w:pPr>
    </w:p>
    <w:p w:rsidR="00F717C1" w:rsidRDefault="00F717C1" w:rsidP="00FA2700">
      <w:pPr>
        <w:rPr>
          <w:rFonts w:ascii="宋体" w:hAnsi="宋体" w:cs="宋体" w:hint="eastAsia"/>
          <w:szCs w:val="21"/>
        </w:rPr>
      </w:pPr>
    </w:p>
    <w:p w:rsidR="00F717C1" w:rsidRDefault="00F717C1" w:rsidP="00FA2700">
      <w:pPr>
        <w:rPr>
          <w:rFonts w:ascii="宋体" w:hAnsi="宋体" w:cs="宋体" w:hint="eastAsia"/>
          <w:szCs w:val="21"/>
        </w:rPr>
      </w:pPr>
    </w:p>
    <w:p w:rsidR="00F717C1" w:rsidRDefault="00F717C1" w:rsidP="00FA2700">
      <w:pPr>
        <w:rPr>
          <w:rFonts w:ascii="宋体" w:hAnsi="宋体" w:cs="宋体" w:hint="eastAsia"/>
          <w:szCs w:val="21"/>
        </w:rPr>
      </w:pPr>
    </w:p>
    <w:p w:rsidR="00F717C1" w:rsidRDefault="00F717C1" w:rsidP="00FA2700">
      <w:pPr>
        <w:rPr>
          <w:rFonts w:ascii="宋体" w:hAnsi="宋体" w:cs="宋体" w:hint="eastAsia"/>
          <w:szCs w:val="21"/>
        </w:rPr>
      </w:pPr>
    </w:p>
    <w:p w:rsidR="00F717C1" w:rsidRDefault="00F717C1" w:rsidP="00FA2700">
      <w:pPr>
        <w:rPr>
          <w:rFonts w:ascii="宋体" w:hAnsi="宋体" w:cs="宋体" w:hint="eastAsia"/>
          <w:szCs w:val="21"/>
        </w:rPr>
      </w:pPr>
    </w:p>
    <w:p w:rsidR="00F717C1" w:rsidRDefault="00F717C1" w:rsidP="00FA2700">
      <w:pPr>
        <w:rPr>
          <w:rFonts w:ascii="宋体" w:hAnsi="宋体" w:cs="宋体" w:hint="eastAsia"/>
          <w:szCs w:val="21"/>
        </w:rPr>
      </w:pPr>
    </w:p>
    <w:p w:rsidR="00F717C1" w:rsidRDefault="00F717C1" w:rsidP="00FA2700">
      <w:pPr>
        <w:rPr>
          <w:rFonts w:ascii="宋体" w:hAnsi="宋体" w:cs="宋体" w:hint="eastAsia"/>
          <w:szCs w:val="21"/>
        </w:rPr>
      </w:pPr>
    </w:p>
    <w:p w:rsidR="00F717C1" w:rsidRDefault="00F717C1" w:rsidP="00FA2700">
      <w:pPr>
        <w:rPr>
          <w:rFonts w:ascii="宋体" w:hAnsi="宋体" w:cs="宋体"/>
          <w:szCs w:val="21"/>
        </w:rPr>
      </w:pPr>
      <w:bookmarkStart w:id="0" w:name="_GoBack"/>
      <w:bookmarkEnd w:id="0"/>
    </w:p>
    <w:p w:rsidR="00285D9B" w:rsidRPr="00285D9B" w:rsidRDefault="00285D9B" w:rsidP="00FA2700">
      <w:pPr>
        <w:rPr>
          <w:rFonts w:ascii="宋体" w:hAnsi="宋体" w:cs="宋体"/>
          <w:b/>
          <w:sz w:val="28"/>
          <w:szCs w:val="21"/>
        </w:rPr>
      </w:pPr>
      <w:r w:rsidRPr="00285D9B">
        <w:rPr>
          <w:rFonts w:ascii="宋体" w:hAnsi="宋体" w:cs="宋体" w:hint="eastAsia"/>
          <w:b/>
          <w:sz w:val="28"/>
          <w:szCs w:val="21"/>
        </w:rPr>
        <w:lastRenderedPageBreak/>
        <w:t>路遥《人生》</w:t>
      </w:r>
    </w:p>
    <w:p w:rsidR="00285D9B" w:rsidRPr="00285D9B" w:rsidRDefault="00285D9B" w:rsidP="00285D9B">
      <w:pPr>
        <w:rPr>
          <w:rFonts w:ascii="宋体" w:hAnsi="宋体" w:cs="宋体"/>
          <w:szCs w:val="21"/>
        </w:rPr>
      </w:pPr>
      <w:r w:rsidRPr="00285D9B">
        <w:rPr>
          <w:rFonts w:ascii="宋体" w:hAnsi="宋体" w:cs="宋体" w:hint="eastAsia"/>
          <w:szCs w:val="21"/>
        </w:rPr>
        <w:t>《人生》是作家路遥创作的小说，也是其成名作。原载《收获》1982年第三期，获1981--1982全国优秀中篇小说奖。</w:t>
      </w:r>
    </w:p>
    <w:p w:rsidR="00285D9B" w:rsidRDefault="00285D9B" w:rsidP="00FF174C">
      <w:pPr>
        <w:ind w:firstLineChars="200" w:firstLine="420"/>
        <w:rPr>
          <w:rFonts w:ascii="宋体" w:hAnsi="宋体" w:cs="宋体"/>
          <w:szCs w:val="21"/>
        </w:rPr>
      </w:pPr>
      <w:r w:rsidRPr="00285D9B">
        <w:rPr>
          <w:rFonts w:ascii="宋体" w:hAnsi="宋体" w:cs="宋体" w:hint="eastAsia"/>
          <w:szCs w:val="21"/>
        </w:rPr>
        <w:t>小说以改革时期陕北高原的城乡生活为时空背景，描写了高中毕业生高加林回到土地又离开土地，再离开土地，再回到土地这样人生的变化过程构成了其故事构架。高加林同农村姑娘刘巧珍，城市姑娘黄亚萍之间的感情纠葛构成了故事发展的矛盾，也正是体现那种艰难选择的悲剧。</w:t>
      </w:r>
    </w:p>
    <w:p w:rsidR="00FF174C" w:rsidRPr="00FF174C" w:rsidRDefault="00FF174C" w:rsidP="00FF174C">
      <w:pPr>
        <w:rPr>
          <w:rFonts w:ascii="宋体" w:hAnsi="宋体" w:cs="宋体"/>
          <w:b/>
          <w:szCs w:val="21"/>
        </w:rPr>
      </w:pPr>
      <w:r w:rsidRPr="00FF174C">
        <w:rPr>
          <w:rFonts w:ascii="宋体" w:hAnsi="宋体" w:cs="宋体" w:hint="eastAsia"/>
          <w:b/>
          <w:szCs w:val="21"/>
        </w:rPr>
        <w:t>小说内容简介：</w:t>
      </w:r>
    </w:p>
    <w:p w:rsidR="00FF174C" w:rsidRPr="00FF174C" w:rsidRDefault="00FF174C" w:rsidP="00FF174C">
      <w:pPr>
        <w:ind w:firstLineChars="200" w:firstLine="422"/>
        <w:rPr>
          <w:rFonts w:ascii="宋体" w:hAnsi="宋体" w:cs="宋体"/>
          <w:b/>
          <w:szCs w:val="21"/>
        </w:rPr>
      </w:pPr>
      <w:r w:rsidRPr="00FF174C">
        <w:rPr>
          <w:rFonts w:ascii="宋体" w:hAnsi="宋体" w:cs="宋体" w:hint="eastAsia"/>
          <w:b/>
          <w:szCs w:val="21"/>
        </w:rPr>
        <w:t>回到土地</w:t>
      </w:r>
    </w:p>
    <w:p w:rsidR="00FF174C" w:rsidRPr="00FF174C" w:rsidRDefault="00FF174C" w:rsidP="00FF174C">
      <w:pPr>
        <w:ind w:firstLineChars="200" w:firstLine="420"/>
        <w:rPr>
          <w:rFonts w:ascii="宋体" w:hAnsi="宋体" w:cs="宋体"/>
          <w:szCs w:val="21"/>
        </w:rPr>
      </w:pPr>
      <w:r w:rsidRPr="00FF174C">
        <w:rPr>
          <w:rFonts w:ascii="宋体" w:hAnsi="宋体" w:cs="宋体" w:hint="eastAsia"/>
          <w:szCs w:val="21"/>
        </w:rPr>
        <w:t>主人公是高加林，他高中毕业回到村里后当上了民办小学的教师，很满足这个既能体现他的才能而又对他充满希望的职业，但是好景不长，他就被有权有势的大队书记高明楼的儿子顶替了，他重新回到了土地。正当他失意无奈，甚至有些绝望的时候，善良美丽的农村姑娘刘巧珍闯进了他的生活，刘巧珍虽然没有文化，但是却真心真意地爱上了高加林这个"文化人"，她的爱质朴纯真，她以她的那种充满激情而又实际的作法表白了她的炽烈的爱。而实际上她所得到的爱从一开始就是不平等，高加林在她的眼中是完美的，而她对于高加林来说只是在他失意时找到了精神上的慰藉。当机遇再次降临到了高加林身上，他终于抓住了这次机会，重新回到了城市。</w:t>
      </w:r>
    </w:p>
    <w:p w:rsidR="00FF174C" w:rsidRPr="00FF174C" w:rsidRDefault="00FF174C" w:rsidP="00FF174C">
      <w:pPr>
        <w:ind w:firstLineChars="200" w:firstLine="422"/>
        <w:rPr>
          <w:rFonts w:ascii="宋体" w:hAnsi="宋体" w:cs="宋体"/>
          <w:b/>
          <w:szCs w:val="21"/>
        </w:rPr>
      </w:pPr>
      <w:r w:rsidRPr="00FF174C">
        <w:rPr>
          <w:rFonts w:ascii="宋体" w:hAnsi="宋体" w:cs="宋体" w:hint="eastAsia"/>
          <w:b/>
          <w:szCs w:val="21"/>
        </w:rPr>
        <w:t>离开土地</w:t>
      </w:r>
    </w:p>
    <w:p w:rsidR="00FF174C" w:rsidRPr="00FF174C" w:rsidRDefault="00FF174C" w:rsidP="00FF174C">
      <w:pPr>
        <w:ind w:firstLineChars="200" w:firstLine="420"/>
        <w:rPr>
          <w:rFonts w:ascii="宋体" w:hAnsi="宋体" w:cs="宋体"/>
          <w:szCs w:val="21"/>
        </w:rPr>
      </w:pPr>
      <w:r w:rsidRPr="00FF174C">
        <w:rPr>
          <w:rFonts w:ascii="宋体" w:hAnsi="宋体" w:cs="宋体" w:hint="eastAsia"/>
          <w:szCs w:val="21"/>
        </w:rPr>
        <w:t>城市生活给了高加林大显身手的机会，又让他重新遇到了他的同学黄亚萍。与巧珍相比，黄亚萍无疑是</w:t>
      </w:r>
      <w:proofErr w:type="gramStart"/>
      <w:r w:rsidRPr="00FF174C">
        <w:rPr>
          <w:rFonts w:ascii="宋体" w:hAnsi="宋体" w:cs="宋体" w:hint="eastAsia"/>
          <w:szCs w:val="21"/>
        </w:rPr>
        <w:t>位现代</w:t>
      </w:r>
      <w:proofErr w:type="gramEnd"/>
      <w:r w:rsidRPr="00FF174C">
        <w:rPr>
          <w:rFonts w:ascii="宋体" w:hAnsi="宋体" w:cs="宋体" w:hint="eastAsia"/>
          <w:szCs w:val="21"/>
        </w:rPr>
        <w:t>女性，她开朗活泼，却又任性专横，她对高加林的爱炽烈大胆又有一种征服欲。高加林的确与她有许多相似的地方，他们有相同的知识背景，又有许多感兴趣的话题，当他们俩口若悬河、侃侃而谈时，高加林已经进入了一种艰难的选择之中。当高加林隐隐地有了这种想法时，他的念头很快便被另一种感情压下去了，他想起了</w:t>
      </w:r>
      <w:proofErr w:type="gramStart"/>
      <w:r w:rsidRPr="00FF174C">
        <w:rPr>
          <w:rFonts w:ascii="宋体" w:hAnsi="宋体" w:cs="宋体" w:hint="eastAsia"/>
          <w:szCs w:val="21"/>
        </w:rPr>
        <w:t>巧珍那亲切</w:t>
      </w:r>
      <w:proofErr w:type="gramEnd"/>
      <w:r w:rsidRPr="00FF174C">
        <w:rPr>
          <w:rFonts w:ascii="宋体" w:hAnsi="宋体" w:cs="宋体" w:hint="eastAsia"/>
          <w:szCs w:val="21"/>
        </w:rPr>
        <w:t>可爱的脸庞，想起了巧</w:t>
      </w:r>
      <w:proofErr w:type="gramStart"/>
      <w:r w:rsidRPr="00FF174C">
        <w:rPr>
          <w:rFonts w:ascii="宋体" w:hAnsi="宋体" w:cs="宋体" w:hint="eastAsia"/>
          <w:szCs w:val="21"/>
        </w:rPr>
        <w:t>珍那种</w:t>
      </w:r>
      <w:proofErr w:type="gramEnd"/>
      <w:r w:rsidRPr="00FF174C">
        <w:rPr>
          <w:rFonts w:ascii="宋体" w:hAnsi="宋体" w:cs="宋体" w:hint="eastAsia"/>
          <w:szCs w:val="21"/>
        </w:rPr>
        <w:t>无私而温柔的爱。</w:t>
      </w:r>
      <w:proofErr w:type="gramStart"/>
      <w:r w:rsidRPr="00FF174C">
        <w:rPr>
          <w:rFonts w:ascii="宋体" w:hAnsi="宋体" w:cs="宋体" w:hint="eastAsia"/>
          <w:szCs w:val="21"/>
        </w:rPr>
        <w:t>当巧珍</w:t>
      </w:r>
      <w:proofErr w:type="gramEnd"/>
      <w:r w:rsidRPr="00FF174C">
        <w:rPr>
          <w:rFonts w:ascii="宋体" w:hAnsi="宋体" w:cs="宋体" w:hint="eastAsia"/>
          <w:szCs w:val="21"/>
        </w:rPr>
        <w:t>带着狗皮褥子来看他时，</w:t>
      </w:r>
      <w:proofErr w:type="gramStart"/>
      <w:r w:rsidRPr="00FF174C">
        <w:rPr>
          <w:rFonts w:ascii="宋体" w:hAnsi="宋体" w:cs="宋体" w:hint="eastAsia"/>
          <w:szCs w:val="21"/>
        </w:rPr>
        <w:t>巧珍去县城</w:t>
      </w:r>
      <w:proofErr w:type="gramEnd"/>
      <w:r w:rsidRPr="00FF174C">
        <w:rPr>
          <w:rFonts w:ascii="宋体" w:hAnsi="宋体" w:cs="宋体" w:hint="eastAsia"/>
          <w:szCs w:val="21"/>
        </w:rPr>
        <w:t>看了好几次加林，加林都有事下乡采访了，终于有一次他俩有机会见面了，加林看到日思夜想的巧珍，心情很是激动，巧珍看他的被褥那么单薄，就说下次去给他带去她自己铺的狗皮褥子，高加林一下子不高兴了，因为城里人没有人用狗皮褥子，而且那狗皮褥子跟他生活的环境一点都不相称，他怕被别人笑话，</w:t>
      </w:r>
      <w:proofErr w:type="gramStart"/>
      <w:r w:rsidRPr="00FF174C">
        <w:rPr>
          <w:rFonts w:ascii="宋体" w:hAnsi="宋体" w:cs="宋体" w:hint="eastAsia"/>
          <w:szCs w:val="21"/>
        </w:rPr>
        <w:t>而当巧珍</w:t>
      </w:r>
      <w:proofErr w:type="gramEnd"/>
      <w:r w:rsidRPr="00FF174C">
        <w:rPr>
          <w:rFonts w:ascii="宋体" w:hAnsi="宋体" w:cs="宋体" w:hint="eastAsia"/>
          <w:szCs w:val="21"/>
        </w:rPr>
        <w:t>给他讲的都是些家长里短的小事的时候，他一下子觉得很失落，他跟黄亚萍谈论的都是时事政治、国家大事！那才是他想要的，他的远大抱负。这种反差让高加林很是纠结。他的那种难以言说的复杂的感情一下子表现了出来。在经过反复考虑后，他接受了黄亚萍的爱，可同时意味着这种选择会无情地伤害巧珍，当他委婉地</w:t>
      </w:r>
      <w:proofErr w:type="gramStart"/>
      <w:r w:rsidRPr="00FF174C">
        <w:rPr>
          <w:rFonts w:ascii="宋体" w:hAnsi="宋体" w:cs="宋体" w:hint="eastAsia"/>
          <w:szCs w:val="21"/>
        </w:rPr>
        <w:t>对巧珍表达</w:t>
      </w:r>
      <w:proofErr w:type="gramEnd"/>
      <w:r w:rsidRPr="00FF174C">
        <w:rPr>
          <w:rFonts w:ascii="宋体" w:hAnsi="宋体" w:cs="宋体" w:hint="eastAsia"/>
          <w:szCs w:val="21"/>
        </w:rPr>
        <w:t>了他的这种选择后，巧珍含泪接受了，但她却并没有过多地</w:t>
      </w:r>
      <w:proofErr w:type="gramStart"/>
      <w:r w:rsidRPr="00FF174C">
        <w:rPr>
          <w:rFonts w:ascii="宋体" w:hAnsi="宋体" w:cs="宋体" w:hint="eastAsia"/>
          <w:szCs w:val="21"/>
        </w:rPr>
        <w:t>责怪高</w:t>
      </w:r>
      <w:proofErr w:type="gramEnd"/>
      <w:r w:rsidRPr="00FF174C">
        <w:rPr>
          <w:rFonts w:ascii="宋体" w:hAnsi="宋体" w:cs="宋体" w:hint="eastAsia"/>
          <w:szCs w:val="21"/>
        </w:rPr>
        <w:t>加林，反而更担心高加林以后的生活，劝他到外地多操心。但是泪水却在她脸上刷刷地淌着。</w:t>
      </w:r>
    </w:p>
    <w:p w:rsidR="00FF174C" w:rsidRPr="00FF174C" w:rsidRDefault="00FF174C" w:rsidP="00FF174C">
      <w:pPr>
        <w:ind w:firstLineChars="200" w:firstLine="422"/>
        <w:rPr>
          <w:rFonts w:ascii="宋体" w:hAnsi="宋体" w:cs="宋体"/>
          <w:b/>
          <w:szCs w:val="21"/>
        </w:rPr>
      </w:pPr>
      <w:r>
        <w:rPr>
          <w:rFonts w:ascii="宋体" w:hAnsi="宋体" w:cs="宋体" w:hint="eastAsia"/>
          <w:b/>
          <w:szCs w:val="21"/>
        </w:rPr>
        <w:t>再次</w:t>
      </w:r>
      <w:r w:rsidRPr="00FF174C">
        <w:rPr>
          <w:rFonts w:ascii="宋体" w:hAnsi="宋体" w:cs="宋体" w:hint="eastAsia"/>
          <w:b/>
          <w:szCs w:val="21"/>
        </w:rPr>
        <w:t>回到土地</w:t>
      </w:r>
    </w:p>
    <w:p w:rsidR="00FF174C" w:rsidRDefault="00FF174C" w:rsidP="00FF174C">
      <w:pPr>
        <w:ind w:firstLineChars="200" w:firstLine="420"/>
        <w:rPr>
          <w:rFonts w:ascii="宋体" w:hAnsi="宋体" w:cs="宋体"/>
          <w:szCs w:val="21"/>
        </w:rPr>
      </w:pPr>
      <w:r w:rsidRPr="00FF174C">
        <w:rPr>
          <w:rFonts w:ascii="宋体" w:hAnsi="宋体" w:cs="宋体" w:hint="eastAsia"/>
          <w:szCs w:val="21"/>
        </w:rPr>
        <w:t>但是好梦难圆，高加林通过关系得到城内工作这件事终于被人告发了，他要面对的是重新回到生他养他的那片土地，他所有的理想和抱负如同过眼云烟难以挽留了。难以承受的是这份打击更难以面对的是生他养他的那片土地，(他本以为村里人都等着看他的笑话呢！可他万万没想到，当他灰头土脸地出现在家乡人面前的时候，家乡人给他的是各种安慰的话语，他感动的不知说什么了，只是拿出他随身带着的烟散给乡亲们。而此时他也得知巧珍已嫁作他人妇，即便如此，她依然去求她姐姐的公公、村支书--高明楼，求他给高加林安排去教学，因为据说家乡的那所学校因为学生增多要新添一个老师。德顺爷爷感慨地说道："多好的娃娃啊！"此时的高加林已经泣不成声，趴在热情的乡土上大声痛苦......)他褪去了骄傲，认清了现实，接受了德顺爷爷的一番话，而后懊悔的扑倒在了地上。</w:t>
      </w:r>
    </w:p>
    <w:p w:rsidR="00FF174C" w:rsidRPr="00FF174C" w:rsidRDefault="00FF174C" w:rsidP="00FF174C">
      <w:pPr>
        <w:rPr>
          <w:rFonts w:ascii="宋体" w:hAnsi="宋体" w:cs="宋体"/>
          <w:b/>
          <w:szCs w:val="21"/>
        </w:rPr>
      </w:pPr>
      <w:r w:rsidRPr="00FF174C">
        <w:rPr>
          <w:rFonts w:ascii="宋体" w:hAnsi="宋体" w:cs="宋体" w:hint="eastAsia"/>
          <w:b/>
          <w:szCs w:val="21"/>
        </w:rPr>
        <w:lastRenderedPageBreak/>
        <w:t>创作背景</w:t>
      </w:r>
    </w:p>
    <w:p w:rsidR="00FF174C" w:rsidRPr="00FF174C" w:rsidRDefault="00FF174C" w:rsidP="00FF174C">
      <w:pPr>
        <w:ind w:firstLineChars="200" w:firstLine="420"/>
        <w:rPr>
          <w:rFonts w:ascii="宋体" w:hAnsi="宋体" w:cs="宋体"/>
          <w:szCs w:val="21"/>
        </w:rPr>
      </w:pPr>
      <w:r w:rsidRPr="00FF174C">
        <w:rPr>
          <w:rFonts w:ascii="宋体" w:hAnsi="宋体" w:cs="宋体" w:hint="eastAsia"/>
          <w:szCs w:val="21"/>
        </w:rPr>
        <w:t>20世纪80年代的中国，商品经济的活跃打破了农村的僵持与保守，具有现代文明的城市开始对一直困守在土地的农民产生强烈的诱惑。特别是在青年心中引起巨大的骚动，他们开始对自己的生活及周围的世界产生怀疑与不满。</w:t>
      </w:r>
    </w:p>
    <w:p w:rsidR="00FF174C" w:rsidRPr="00FF174C" w:rsidRDefault="00FF174C" w:rsidP="00FF174C">
      <w:pPr>
        <w:ind w:firstLineChars="200" w:firstLine="420"/>
        <w:rPr>
          <w:rFonts w:ascii="宋体" w:hAnsi="宋体" w:cs="宋体"/>
          <w:szCs w:val="21"/>
        </w:rPr>
      </w:pPr>
      <w:r w:rsidRPr="00FF174C">
        <w:rPr>
          <w:rFonts w:ascii="宋体" w:hAnsi="宋体" w:cs="宋体" w:hint="eastAsia"/>
          <w:szCs w:val="21"/>
        </w:rPr>
        <w:t>20世纪80年代，中国户籍制度清晰地将公民分为农业户口和非农业户口，在这种固态格式化的身份制度下，中国社会形成了独特的社会地理景观：乡村景观和城市景观；与这两种景观相对应的是两种截然不同的经济制度和生存方式、文化特征、价值观念。由此导致了中国社会最重要的社会差异；城乡差别。同时，国家还通过各种举措在主观上强化这种差异。臂如在劳动分配制度上，城市工作的工人、教师、职员每月有固定的工资收入，有相对完善的医疗制度、退休制度，同时还可以享受国家各种福利待遇。而在乡村，农民不仅要按时按量向国家交纳粮食，在很长的时期内只能有限度地支配自己的劳动产品。并且，农民还要完成国家规定的各种税费。参与无偿的劳作(例如大规模强制性的农田水利建设)。而国家采取的各种政策将农民强制性地限制在土地上。这些政策的实施直接导致了农民在整个社会发展中长时间处于相对贫困的状态中。因此，可以说在这种基本的身份差异之下，城市和乡村作为两个基本对立的概念被凸显了出来。这是一个作为卑贱农民和一个高贵知识分子的对立，普通百姓和达官显贵的对立。</w:t>
      </w:r>
    </w:p>
    <w:p w:rsidR="00FF174C" w:rsidRPr="00FF174C" w:rsidRDefault="00FF174C" w:rsidP="00FF174C">
      <w:pPr>
        <w:ind w:firstLineChars="200" w:firstLine="420"/>
        <w:rPr>
          <w:rFonts w:ascii="宋体" w:hAnsi="宋体" w:cs="宋体"/>
          <w:szCs w:val="21"/>
        </w:rPr>
      </w:pPr>
      <w:r w:rsidRPr="00FF174C">
        <w:rPr>
          <w:rFonts w:ascii="宋体" w:hAnsi="宋体" w:cs="宋体" w:hint="eastAsia"/>
          <w:szCs w:val="21"/>
        </w:rPr>
        <w:t>《人生》就是在城市的场景中展开，似乎一切都处于城市的控制下，甚至乡下人天生就应该在城里人面前低人一等。这种强烈的等级观念、城乡差异在小说中被强化。</w:t>
      </w:r>
    </w:p>
    <w:p w:rsidR="00FF174C" w:rsidRPr="00FF174C" w:rsidRDefault="00FF174C" w:rsidP="00FF174C">
      <w:pPr>
        <w:rPr>
          <w:rFonts w:ascii="宋体" w:hAnsi="宋体" w:cs="宋体"/>
          <w:szCs w:val="21"/>
        </w:rPr>
      </w:pPr>
      <w:r w:rsidRPr="00FF174C">
        <w:rPr>
          <w:rFonts w:ascii="宋体" w:hAnsi="宋体" w:cs="宋体" w:hint="eastAsia"/>
          <w:szCs w:val="21"/>
        </w:rPr>
        <w:t>当路遥年轻时不停地奔波在城市与乡村时，他最为熟悉的生活即是"城市交叉地带"，充满生气和机遇的城市生活对于像他那样的身处封闭而又贫困的农村知识青年构成了一种双重的刺激，不论在物质还是在精神上。路遥思考并理解了这一现象，在城市化的浪潮汹涌而来的种种冲击中，他提出了农村知识青年该如何做出选择。</w:t>
      </w:r>
    </w:p>
    <w:p w:rsidR="00FF174C" w:rsidRDefault="00FF174C" w:rsidP="00FF174C">
      <w:pPr>
        <w:ind w:firstLineChars="200" w:firstLine="420"/>
        <w:rPr>
          <w:rFonts w:ascii="宋体" w:hAnsi="宋体" w:cs="宋体"/>
          <w:szCs w:val="21"/>
        </w:rPr>
      </w:pPr>
      <w:r w:rsidRPr="00FF174C">
        <w:rPr>
          <w:rFonts w:ascii="宋体" w:hAnsi="宋体" w:cs="宋体" w:hint="eastAsia"/>
          <w:szCs w:val="21"/>
        </w:rPr>
        <w:t>早在大学读书时，路遥阅读了大量的经典名著，并对新中国的文学成就进行了一翻巡视。他发现以前的小说带有某种脸谱化的倾向，正如儿童眼中将电影中的人物形象简单分为"好人"和"坏蛋"，而人的思想是复杂的、多变的，绝对不能将复杂的人性这样简单的划分，这种思考体现在《人生》的主人公高加林身上。</w:t>
      </w:r>
    </w:p>
    <w:p w:rsidR="00FF174C" w:rsidRPr="00FF174C" w:rsidRDefault="00FF174C" w:rsidP="00FF174C">
      <w:pPr>
        <w:rPr>
          <w:rFonts w:ascii="宋体" w:hAnsi="宋体" w:cs="宋体"/>
          <w:b/>
          <w:sz w:val="22"/>
          <w:szCs w:val="21"/>
        </w:rPr>
      </w:pPr>
      <w:r w:rsidRPr="00FF174C">
        <w:rPr>
          <w:rFonts w:ascii="宋体" w:hAnsi="宋体" w:cs="宋体" w:hint="eastAsia"/>
          <w:b/>
          <w:sz w:val="22"/>
          <w:szCs w:val="21"/>
        </w:rPr>
        <w:t>人物介绍</w:t>
      </w:r>
    </w:p>
    <w:p w:rsidR="00FF174C" w:rsidRPr="00FF174C" w:rsidRDefault="00FF174C" w:rsidP="00FF174C">
      <w:pPr>
        <w:ind w:firstLineChars="200" w:firstLine="422"/>
        <w:rPr>
          <w:rFonts w:ascii="宋体" w:hAnsi="宋体" w:cs="宋体"/>
          <w:b/>
          <w:szCs w:val="21"/>
        </w:rPr>
      </w:pPr>
      <w:r w:rsidRPr="00FF174C">
        <w:rPr>
          <w:rFonts w:ascii="宋体" w:hAnsi="宋体" w:cs="宋体" w:hint="eastAsia"/>
          <w:b/>
          <w:szCs w:val="21"/>
        </w:rPr>
        <w:t>高加林</w:t>
      </w:r>
    </w:p>
    <w:p w:rsidR="00FF174C" w:rsidRPr="00FF174C" w:rsidRDefault="00FF174C" w:rsidP="00FF174C">
      <w:pPr>
        <w:ind w:firstLineChars="200" w:firstLine="420"/>
        <w:rPr>
          <w:rFonts w:ascii="宋体" w:hAnsi="宋体" w:cs="宋体"/>
          <w:szCs w:val="21"/>
        </w:rPr>
      </w:pPr>
      <w:r w:rsidRPr="00FF174C">
        <w:rPr>
          <w:rFonts w:ascii="宋体" w:hAnsi="宋体" w:cs="宋体" w:hint="eastAsia"/>
          <w:szCs w:val="21"/>
        </w:rPr>
        <w:t>高加林是作者着力塑造的复杂的人物。他身上既体现了现代青年那种不断向命运挑战，自信坚毅的品质，又同时具有辛勤、朴实的传统美德。他热爱生活，心性极高，有着远大的理想和抱负。关心国际问题，爱好打篮球，并融入时代的潮流。他不像他的父亲那样忍气吞声、安守本分，而是有更高的精神追求，但是他的现实与他心中的理想总是相差极远，正是这样反差构成了他的复杂的性格特征。</w:t>
      </w:r>
    </w:p>
    <w:p w:rsidR="00FF174C" w:rsidRPr="00FF174C" w:rsidRDefault="00FF174C" w:rsidP="00FF174C">
      <w:pPr>
        <w:ind w:firstLineChars="200" w:firstLine="420"/>
        <w:rPr>
          <w:rFonts w:ascii="宋体" w:hAnsi="宋体" w:cs="宋体"/>
          <w:szCs w:val="21"/>
        </w:rPr>
      </w:pPr>
      <w:r w:rsidRPr="00FF174C">
        <w:rPr>
          <w:rFonts w:ascii="宋体" w:hAnsi="宋体" w:cs="宋体" w:hint="eastAsia"/>
          <w:szCs w:val="21"/>
        </w:rPr>
        <w:t>高加林渴望离开贫穷落后的农村，到更广阔的城市天地去生活。期盼从乡村走出去，走进城市，由简单的劳作走向层次较高的精神价值创造。实际上体现了一种平等、民主的生存观念。任何人不管其家庭出身、社会地位和人生起点如何，都应该同等地具有人生追求和实现自身价值的权力。他身上有一股强烈的力量，那就是富于理想，锐意进取，向往现代文明生活。当高加林从黄土高原上那个闭塞的村子里考进县城高中以后.新的现实、新的生活、新的知识诱惑着他，使他不满父辈们的那种为生活而生活的简单生活方式，他抛弃了农民固有的那种传统的狭隘观念，开始了对自身和社会的重新认知。在眼花缭乱的社会生活面前憧憬着自己无数美好的梦想。他积极进取，不断地探索与付出，也获得了些许成功。农村中像高加林这种类型的人物尽管有时带有好胜虚荣的个人动机，并不是一种完人，但他们却是特定时代对农村落后惰性的一种冲击力量，是能推动这个时代变革的一个因子。正是都市文明和乡村的落后、愚昧对立中产生的矛盾才造就了高加林这样的边缘人物。</w:t>
      </w:r>
    </w:p>
    <w:p w:rsidR="00FF174C" w:rsidRPr="00FF174C" w:rsidRDefault="00FF174C" w:rsidP="00FF174C">
      <w:pPr>
        <w:ind w:firstLineChars="200" w:firstLine="422"/>
        <w:rPr>
          <w:rFonts w:ascii="宋体" w:hAnsi="宋体" w:cs="宋体"/>
          <w:b/>
          <w:szCs w:val="21"/>
        </w:rPr>
      </w:pPr>
      <w:r w:rsidRPr="00FF174C">
        <w:rPr>
          <w:rFonts w:ascii="宋体" w:hAnsi="宋体" w:cs="宋体" w:hint="eastAsia"/>
          <w:b/>
          <w:szCs w:val="21"/>
        </w:rPr>
        <w:lastRenderedPageBreak/>
        <w:t>刘巧珍</w:t>
      </w:r>
    </w:p>
    <w:p w:rsidR="00FF174C" w:rsidRDefault="00FF174C" w:rsidP="00FF174C">
      <w:pPr>
        <w:ind w:firstLineChars="200" w:firstLine="420"/>
        <w:rPr>
          <w:rFonts w:ascii="宋体" w:hAnsi="宋体" w:cs="宋体"/>
          <w:szCs w:val="21"/>
        </w:rPr>
      </w:pPr>
      <w:r w:rsidRPr="00FF174C">
        <w:rPr>
          <w:rFonts w:ascii="宋体" w:hAnsi="宋体" w:cs="宋体" w:hint="eastAsia"/>
          <w:szCs w:val="21"/>
        </w:rPr>
        <w:t>巧</w:t>
      </w:r>
      <w:proofErr w:type="gramStart"/>
      <w:r w:rsidRPr="00FF174C">
        <w:rPr>
          <w:rFonts w:ascii="宋体" w:hAnsi="宋体" w:cs="宋体" w:hint="eastAsia"/>
          <w:szCs w:val="21"/>
        </w:rPr>
        <w:t>珍美丽</w:t>
      </w:r>
      <w:proofErr w:type="gramEnd"/>
      <w:r w:rsidRPr="00FF174C">
        <w:rPr>
          <w:rFonts w:ascii="宋体" w:hAnsi="宋体" w:cs="宋体" w:hint="eastAsia"/>
          <w:szCs w:val="21"/>
        </w:rPr>
        <w:t>善良，爱情真诚。但她把自己置于高加林的附属地位，理想之光幻灭后，她以无爱的婚姻表示对命运的抗争，</w:t>
      </w:r>
      <w:proofErr w:type="gramStart"/>
      <w:r w:rsidRPr="00FF174C">
        <w:rPr>
          <w:rFonts w:ascii="宋体" w:hAnsi="宋体" w:cs="宋体" w:hint="eastAsia"/>
          <w:szCs w:val="21"/>
        </w:rPr>
        <w:t>恰恰重陷传统</w:t>
      </w:r>
      <w:proofErr w:type="gramEnd"/>
      <w:r w:rsidRPr="00FF174C">
        <w:rPr>
          <w:rFonts w:ascii="宋体" w:hAnsi="宋体" w:cs="宋体" w:hint="eastAsia"/>
          <w:szCs w:val="21"/>
        </w:rPr>
        <w:t>道德观念的桎梏。</w:t>
      </w:r>
    </w:p>
    <w:p w:rsidR="00FF174C" w:rsidRDefault="00FF174C" w:rsidP="00FF174C">
      <w:pPr>
        <w:ind w:firstLineChars="200" w:firstLine="420"/>
        <w:rPr>
          <w:rFonts w:ascii="宋体" w:hAnsi="宋体" w:cs="宋体"/>
          <w:szCs w:val="21"/>
        </w:rPr>
      </w:pPr>
    </w:p>
    <w:p w:rsidR="00FF174C" w:rsidRPr="00FF174C" w:rsidRDefault="00FF174C" w:rsidP="00FF174C">
      <w:pPr>
        <w:rPr>
          <w:rFonts w:ascii="宋体" w:hAnsi="宋体" w:cs="宋体"/>
          <w:b/>
          <w:szCs w:val="21"/>
        </w:rPr>
      </w:pPr>
      <w:r w:rsidRPr="00FF174C">
        <w:rPr>
          <w:rFonts w:ascii="宋体" w:hAnsi="宋体" w:cs="宋体" w:hint="eastAsia"/>
          <w:b/>
          <w:szCs w:val="21"/>
        </w:rPr>
        <w:t>作品主题</w:t>
      </w:r>
    </w:p>
    <w:p w:rsidR="00FF174C" w:rsidRPr="00FF174C" w:rsidRDefault="00FF174C" w:rsidP="00FF174C">
      <w:pPr>
        <w:ind w:firstLineChars="200" w:firstLine="420"/>
        <w:rPr>
          <w:rFonts w:ascii="宋体" w:hAnsi="宋体" w:cs="宋体"/>
          <w:szCs w:val="21"/>
        </w:rPr>
      </w:pPr>
      <w:r w:rsidRPr="00FF174C">
        <w:rPr>
          <w:rFonts w:ascii="宋体" w:hAnsi="宋体" w:cs="宋体" w:hint="eastAsia"/>
          <w:szCs w:val="21"/>
        </w:rPr>
        <w:t>事实上，高加林对土地逃离与回归的人生历程，正揭示出路遥对乡土中国在现代化进程中个体生命的两难抉择。在守望土地、生命接近自然性存有野性美的同时，也要承受来自恶劣自然环境、封建陈规陋习和城市人高傲所带来的深重痛苦和屈辱。悲苦不仅来自物质层面，更主要来自个性压抑、理想受阻和精神苦闷。寄身城市，固然生活环境大为改善，为实现个人理想提供了广阔天地，但</w:t>
      </w:r>
      <w:proofErr w:type="gramStart"/>
      <w:r w:rsidRPr="00FF174C">
        <w:rPr>
          <w:rFonts w:ascii="宋体" w:hAnsi="宋体" w:cs="宋体" w:hint="eastAsia"/>
          <w:szCs w:val="21"/>
        </w:rPr>
        <w:t>也根容易</w:t>
      </w:r>
      <w:proofErr w:type="gramEnd"/>
      <w:r w:rsidRPr="00FF174C">
        <w:rPr>
          <w:rFonts w:ascii="宋体" w:hAnsi="宋体" w:cs="宋体" w:hint="eastAsia"/>
          <w:szCs w:val="21"/>
        </w:rPr>
        <w:t>滋生克南妈式的小市民心理、黄亚萍式的极端利已主义、张克南式的人格萎缩，让人倍感精神家园的双重失落。</w:t>
      </w:r>
      <w:proofErr w:type="gramStart"/>
      <w:r w:rsidRPr="00FF174C">
        <w:rPr>
          <w:rFonts w:ascii="宋体" w:hAnsi="宋体" w:cs="宋体" w:hint="eastAsia"/>
          <w:szCs w:val="21"/>
        </w:rPr>
        <w:t>当巧珍</w:t>
      </w:r>
      <w:proofErr w:type="gramEnd"/>
      <w:r w:rsidRPr="00FF174C">
        <w:rPr>
          <w:rFonts w:ascii="宋体" w:hAnsi="宋体" w:cs="宋体" w:hint="eastAsia"/>
          <w:szCs w:val="21"/>
        </w:rPr>
        <w:t>第一次到县城去见高加林，"一进加林的办公室，巧珍就向加林的怀里扑来。加林赶忙把她推开，说：'这不是在庄稼地里，我的领导就在隔壁……你先</w:t>
      </w:r>
      <w:proofErr w:type="gramStart"/>
      <w:r w:rsidRPr="00FF174C">
        <w:rPr>
          <w:rFonts w:ascii="宋体" w:hAnsi="宋体" w:cs="宋体" w:hint="eastAsia"/>
          <w:szCs w:val="21"/>
        </w:rPr>
        <w:t>坐椅</w:t>
      </w:r>
      <w:proofErr w:type="gramEnd"/>
      <w:r w:rsidRPr="00FF174C">
        <w:rPr>
          <w:rFonts w:ascii="宋体" w:hAnsi="宋体" w:cs="宋体" w:hint="eastAsia"/>
          <w:szCs w:val="21"/>
        </w:rPr>
        <w:t>子上，我给你倒一杯水。'他说着就去取水杯"。这里所揭示的城市环境对个体生命的压抑扭曲，既是高加林的个人心理感受，也代表城市人作为群体，时时遭受生存环境和文明制度对个体生命的异化和弱化。</w:t>
      </w:r>
    </w:p>
    <w:p w:rsidR="00FF174C" w:rsidRPr="00FF174C" w:rsidRDefault="00FF174C" w:rsidP="00FF174C">
      <w:pPr>
        <w:ind w:firstLineChars="200" w:firstLine="420"/>
        <w:rPr>
          <w:rFonts w:ascii="宋体" w:hAnsi="宋体" w:cs="宋体"/>
          <w:szCs w:val="21"/>
        </w:rPr>
      </w:pPr>
      <w:r w:rsidRPr="00FF174C">
        <w:rPr>
          <w:rFonts w:ascii="宋体" w:hAnsi="宋体" w:cs="宋体" w:hint="eastAsia"/>
          <w:szCs w:val="21"/>
        </w:rPr>
        <w:t>真正优秀的现实主义作品必然是贯彻着作家的审美理想的。《人生》的审美理想并不在于为当代农村青年指出一条铺满鲜花的人生坦途，描绘一个令人神往的灿烂前景，或展示出人生荆棘丛生的坎坷之路。《人生》的审美理想主要表现在，作者通过高加林和刘巧珍的爱情悲剧，给人一种痛惜感，充送着一种对于变革现实的热烈的期待和深情呼唤--要避免像高加林和刘巧珍那样的生活悲剧重演，要在文明与愚昧的冲突中正视民族文化心理的衍变。高加林所具备的，正是刘巧珍所没有的：刘巧珍所有的，又正是高加林所不具备的。这是一个合理与不合理紧密交织在一起的矛盾，一个现在还无法解决但将来必然要解决的矛盾。这是一场极其复杂的令人思绪</w:t>
      </w:r>
      <w:proofErr w:type="gramStart"/>
      <w:r w:rsidRPr="00FF174C">
        <w:rPr>
          <w:rFonts w:ascii="宋体" w:hAnsi="宋体" w:cs="宋体" w:hint="eastAsia"/>
          <w:szCs w:val="21"/>
        </w:rPr>
        <w:t>纷</w:t>
      </w:r>
      <w:proofErr w:type="gramEnd"/>
      <w:r w:rsidRPr="00FF174C">
        <w:rPr>
          <w:rFonts w:ascii="宋体" w:hAnsi="宋体" w:cs="宋体" w:hint="eastAsia"/>
          <w:szCs w:val="21"/>
        </w:rPr>
        <w:t>坛的人生悲剧，但在复杂的悲剧表象下却隐约地透出生活的某种确定性。悲剧所具有的审美属性，正是《人生》具有持久艺术魅力的原因之一。</w:t>
      </w:r>
    </w:p>
    <w:p w:rsidR="00FF174C" w:rsidRPr="00FF174C" w:rsidRDefault="00FF174C" w:rsidP="00FF174C">
      <w:pPr>
        <w:ind w:firstLineChars="200" w:firstLine="420"/>
        <w:rPr>
          <w:rFonts w:ascii="宋体" w:hAnsi="宋体" w:cs="宋体"/>
          <w:szCs w:val="21"/>
        </w:rPr>
      </w:pPr>
    </w:p>
    <w:p w:rsidR="00FF174C" w:rsidRPr="00FF174C" w:rsidRDefault="00FF174C" w:rsidP="00FF174C">
      <w:pPr>
        <w:rPr>
          <w:rFonts w:ascii="宋体" w:hAnsi="宋体" w:cs="宋体"/>
          <w:b/>
          <w:szCs w:val="21"/>
        </w:rPr>
      </w:pPr>
      <w:r w:rsidRPr="00FF174C">
        <w:rPr>
          <w:rFonts w:ascii="宋体" w:hAnsi="宋体" w:cs="宋体" w:hint="eastAsia"/>
          <w:b/>
          <w:szCs w:val="21"/>
        </w:rPr>
        <w:t>艺术特色</w:t>
      </w:r>
    </w:p>
    <w:p w:rsidR="00FF174C" w:rsidRDefault="00FF174C" w:rsidP="00FF174C">
      <w:pPr>
        <w:ind w:firstLineChars="200" w:firstLine="420"/>
        <w:rPr>
          <w:rFonts w:ascii="宋体" w:hAnsi="宋体" w:cs="宋体"/>
          <w:szCs w:val="21"/>
        </w:rPr>
      </w:pPr>
      <w:r w:rsidRPr="00FF174C">
        <w:rPr>
          <w:rFonts w:ascii="宋体" w:hAnsi="宋体" w:cs="宋体" w:hint="eastAsia"/>
          <w:szCs w:val="21"/>
        </w:rPr>
        <w:t>《人生》中饱含的浓郁情感和对传统美学的赞美也是其艺术魅力的另一所在。文学作品的神力不仅在于晓之以理的理智，而且动之以情，掀起人们心灵中的震撼和激情。路遥作品中对城乡交叉地带的细致描写使其作品洋溢着浓厚的黄土气息，作者对困苦中的情与爱的感受和表现完全遵循民族传统的道德观念，劳动人民的人格美、人物身上潜在的传统关系感人肺腑。使读者产生了"情感上的深深共鸣，达到了动人心魄的艺术魅力。表面上，路遥似乎在带领我们观察一座座陕北农村的现实村落和客观生活，实际上是在引导我们去体验隐藏在这些善良的普通民众身上的伟大情感和优良品德，肯定了传统美德为行为准则而不断进取的追求意识和奋斗精神</w:t>
      </w:r>
      <w:r>
        <w:rPr>
          <w:rFonts w:ascii="宋体" w:hAnsi="宋体" w:cs="宋体" w:hint="eastAsia"/>
          <w:szCs w:val="21"/>
        </w:rPr>
        <w:t>。</w:t>
      </w:r>
    </w:p>
    <w:p w:rsidR="00FF174C" w:rsidRDefault="00FF174C" w:rsidP="00FF174C">
      <w:pPr>
        <w:ind w:firstLineChars="200" w:firstLine="420"/>
        <w:rPr>
          <w:rFonts w:ascii="宋体" w:hAnsi="宋体" w:cs="宋体"/>
          <w:szCs w:val="21"/>
        </w:rPr>
      </w:pPr>
    </w:p>
    <w:p w:rsidR="00FF174C" w:rsidRPr="00FF174C" w:rsidRDefault="00FF174C" w:rsidP="00FF174C">
      <w:pPr>
        <w:ind w:firstLineChars="200" w:firstLine="422"/>
        <w:rPr>
          <w:rFonts w:ascii="宋体" w:hAnsi="宋体" w:cs="宋体"/>
          <w:szCs w:val="21"/>
        </w:rPr>
      </w:pPr>
      <w:r w:rsidRPr="00FF174C">
        <w:rPr>
          <w:rFonts w:ascii="宋体" w:hAnsi="宋体" w:cs="宋体" w:hint="eastAsia"/>
          <w:b/>
          <w:szCs w:val="21"/>
        </w:rPr>
        <w:t>企业家马云</w:t>
      </w:r>
      <w:r w:rsidRPr="00FF174C">
        <w:rPr>
          <w:rFonts w:ascii="宋体" w:hAnsi="宋体" w:cs="宋体" w:hint="eastAsia"/>
          <w:szCs w:val="21"/>
        </w:rPr>
        <w:t>：18岁时，</w:t>
      </w:r>
      <w:proofErr w:type="gramStart"/>
      <w:r w:rsidRPr="00FF174C">
        <w:rPr>
          <w:rFonts w:ascii="宋体" w:hAnsi="宋体" w:cs="宋体" w:hint="eastAsia"/>
          <w:szCs w:val="21"/>
        </w:rPr>
        <w:t>我是蹬三轮车</w:t>
      </w:r>
      <w:proofErr w:type="gramEnd"/>
      <w:r w:rsidRPr="00FF174C">
        <w:rPr>
          <w:rFonts w:ascii="宋体" w:hAnsi="宋体" w:cs="宋体" w:hint="eastAsia"/>
          <w:szCs w:val="21"/>
        </w:rPr>
        <w:t>的零工，是《人生》改变了我的人生。</w:t>
      </w:r>
    </w:p>
    <w:p w:rsidR="00FF174C" w:rsidRPr="00FF174C" w:rsidRDefault="00FF174C" w:rsidP="00FF174C">
      <w:pPr>
        <w:ind w:firstLineChars="200" w:firstLine="422"/>
        <w:rPr>
          <w:rFonts w:ascii="宋体" w:hAnsi="宋体" w:cs="宋体"/>
          <w:szCs w:val="21"/>
        </w:rPr>
      </w:pPr>
      <w:r w:rsidRPr="00FF174C">
        <w:rPr>
          <w:rFonts w:ascii="宋体" w:hAnsi="宋体" w:cs="宋体" w:hint="eastAsia"/>
          <w:b/>
          <w:szCs w:val="21"/>
        </w:rPr>
        <w:t>导演贾樟柯</w:t>
      </w:r>
      <w:r w:rsidRPr="00FF174C">
        <w:rPr>
          <w:rFonts w:ascii="宋体" w:hAnsi="宋体" w:cs="宋体" w:hint="eastAsia"/>
          <w:szCs w:val="21"/>
        </w:rPr>
        <w:t>：读这本书的时候我还是个上中学的孩子。这么多年我看过很多作品，都对我的电影创作有很大的影响，但是对我影响最大的反而是这本《人生》，它让我开始对社会有了新的认识，开始思考我的人生。</w:t>
      </w:r>
    </w:p>
    <w:p w:rsidR="00FF174C" w:rsidRDefault="00FF174C" w:rsidP="00FA2700">
      <w:pPr>
        <w:rPr>
          <w:rFonts w:ascii="宋体" w:hAnsi="宋体" w:cs="宋体"/>
          <w:szCs w:val="21"/>
        </w:rPr>
      </w:pPr>
    </w:p>
    <w:p w:rsidR="00285D9B" w:rsidRPr="00FF174C" w:rsidRDefault="007E787D" w:rsidP="00FA2700">
      <w:pPr>
        <w:rPr>
          <w:rFonts w:ascii="宋体" w:hAnsi="宋体" w:cs="宋体"/>
          <w:b/>
          <w:sz w:val="28"/>
          <w:szCs w:val="21"/>
        </w:rPr>
      </w:pPr>
      <w:r>
        <w:rPr>
          <w:rFonts w:ascii="宋体" w:hAnsi="宋体" w:cs="宋体" w:hint="eastAsia"/>
          <w:b/>
          <w:sz w:val="28"/>
          <w:szCs w:val="21"/>
        </w:rPr>
        <w:t>路遥</w:t>
      </w:r>
      <w:r w:rsidR="00285D9B" w:rsidRPr="00FF174C">
        <w:rPr>
          <w:rFonts w:ascii="宋体" w:hAnsi="宋体" w:cs="宋体" w:hint="eastAsia"/>
          <w:b/>
          <w:sz w:val="28"/>
          <w:szCs w:val="21"/>
        </w:rPr>
        <w:t>《平凡的世界》</w:t>
      </w:r>
    </w:p>
    <w:p w:rsidR="00FF174C" w:rsidRPr="00FF174C" w:rsidRDefault="00FF174C" w:rsidP="00FF174C">
      <w:pPr>
        <w:rPr>
          <w:rFonts w:ascii="宋体" w:hAnsi="宋体" w:cs="宋体"/>
          <w:szCs w:val="21"/>
        </w:rPr>
      </w:pPr>
      <w:r w:rsidRPr="00FF174C">
        <w:rPr>
          <w:rFonts w:ascii="宋体" w:hAnsi="宋体" w:cs="宋体" w:hint="eastAsia"/>
          <w:szCs w:val="21"/>
        </w:rPr>
        <w:t>《平凡的世界》是中国作家路遥创作的一部百万字的小说。这是一部全景式地表现中国当代城乡社会生活的长篇小说，全书共三部。1986年12月首次出版。</w:t>
      </w:r>
    </w:p>
    <w:p w:rsidR="00FF174C" w:rsidRDefault="00FF174C" w:rsidP="00FF174C">
      <w:pPr>
        <w:ind w:firstLineChars="200" w:firstLine="420"/>
        <w:rPr>
          <w:rFonts w:ascii="宋体" w:hAnsi="宋体" w:cs="宋体"/>
          <w:szCs w:val="21"/>
        </w:rPr>
      </w:pPr>
      <w:r w:rsidRPr="00FF174C">
        <w:rPr>
          <w:rFonts w:ascii="宋体" w:hAnsi="宋体" w:cs="宋体" w:hint="eastAsia"/>
          <w:szCs w:val="21"/>
        </w:rPr>
        <w:lastRenderedPageBreak/>
        <w:t>该书以中国70年代中期到80年代中期十年间为背景，通过复杂的矛盾纠葛，以孙少安和孙少平两兄弟为中心，刻画了当时社会各阶层众多普通人的形象；劳动与爱情、挫折与追求、痛苦与欢乐、日常生活与巨大社会冲突纷繁地交织在一起，深刻地展示了普通人在大时代历史进程中所走过的艰难曲折的道路。1991年3月，《平凡的世界》获中国第三届茅盾文学奖。</w:t>
      </w:r>
    </w:p>
    <w:p w:rsidR="00FF174C" w:rsidRDefault="00FF174C" w:rsidP="00FF174C">
      <w:pPr>
        <w:rPr>
          <w:rFonts w:ascii="宋体" w:hAnsi="宋体" w:cs="宋体"/>
          <w:szCs w:val="21"/>
        </w:rPr>
      </w:pPr>
      <w:r>
        <w:rPr>
          <w:rFonts w:ascii="宋体" w:hAnsi="宋体" w:cs="宋体" w:hint="eastAsia"/>
          <w:szCs w:val="21"/>
        </w:rPr>
        <w:t>内容介绍：</w:t>
      </w:r>
    </w:p>
    <w:p w:rsidR="00FF174C" w:rsidRPr="00FF174C" w:rsidRDefault="00FF174C" w:rsidP="00FF174C">
      <w:pPr>
        <w:rPr>
          <w:rFonts w:ascii="宋体" w:hAnsi="宋体" w:cs="宋体"/>
          <w:b/>
          <w:szCs w:val="21"/>
        </w:rPr>
      </w:pPr>
      <w:r w:rsidRPr="00FF174C">
        <w:rPr>
          <w:rFonts w:ascii="宋体" w:hAnsi="宋体" w:cs="宋体" w:hint="eastAsia"/>
          <w:b/>
          <w:szCs w:val="21"/>
        </w:rPr>
        <w:t>第一部</w:t>
      </w:r>
    </w:p>
    <w:p w:rsidR="00FF174C" w:rsidRDefault="00FF174C" w:rsidP="00FF174C">
      <w:pPr>
        <w:ind w:firstLineChars="200" w:firstLine="420"/>
        <w:rPr>
          <w:rFonts w:ascii="宋体" w:hAnsi="宋体" w:cs="宋体"/>
          <w:szCs w:val="21"/>
        </w:rPr>
      </w:pPr>
      <w:r w:rsidRPr="00FF174C">
        <w:rPr>
          <w:rFonts w:ascii="宋体" w:hAnsi="宋体" w:cs="宋体" w:hint="eastAsia"/>
          <w:szCs w:val="21"/>
        </w:rPr>
        <w:t>1975年初农民子弟孙少平到原西县高中读书，他贫困，自卑；后对处境相同的地主家庭出身的郝红梅产生情愫，在被同班同学侯玉</w:t>
      </w:r>
      <w:proofErr w:type="gramStart"/>
      <w:r w:rsidRPr="00FF174C">
        <w:rPr>
          <w:rFonts w:ascii="宋体" w:hAnsi="宋体" w:cs="宋体" w:hint="eastAsia"/>
          <w:szCs w:val="21"/>
        </w:rPr>
        <w:t>英发现并当众</w:t>
      </w:r>
      <w:proofErr w:type="gramEnd"/>
      <w:r w:rsidRPr="00FF174C">
        <w:rPr>
          <w:rFonts w:ascii="宋体" w:hAnsi="宋体" w:cs="宋体" w:hint="eastAsia"/>
          <w:szCs w:val="21"/>
        </w:rPr>
        <w:t>说破后，与郝红梅关系渐变恶劣，后来郝红梅却与家境优越的顾养民恋爱。少平高中毕业，回到家乡做了一名教师。但他并没有消沉，他与县革委副主任田福军女儿田晓霞建立了友情，在晓</w:t>
      </w:r>
      <w:proofErr w:type="gramStart"/>
      <w:r w:rsidRPr="00FF174C">
        <w:rPr>
          <w:rFonts w:ascii="宋体" w:hAnsi="宋体" w:cs="宋体" w:hint="eastAsia"/>
          <w:szCs w:val="21"/>
        </w:rPr>
        <w:t>霞帮助</w:t>
      </w:r>
      <w:proofErr w:type="gramEnd"/>
      <w:r w:rsidRPr="00FF174C">
        <w:rPr>
          <w:rFonts w:ascii="宋体" w:hAnsi="宋体" w:cs="宋体" w:hint="eastAsia"/>
          <w:szCs w:val="21"/>
        </w:rPr>
        <w:t>下关注着外面的世界。少平的哥哥少安一直在家劳动，与村支书田福堂的女儿——县城教师田润叶青梅竹马。少安和</w:t>
      </w:r>
      <w:proofErr w:type="gramStart"/>
      <w:r w:rsidRPr="00FF174C">
        <w:rPr>
          <w:rFonts w:ascii="宋体" w:hAnsi="宋体" w:cs="宋体" w:hint="eastAsia"/>
          <w:szCs w:val="21"/>
        </w:rPr>
        <w:t>润叶</w:t>
      </w:r>
      <w:proofErr w:type="gramEnd"/>
      <w:r w:rsidRPr="00FF174C">
        <w:rPr>
          <w:rFonts w:ascii="宋体" w:hAnsi="宋体" w:cs="宋体" w:hint="eastAsia"/>
          <w:szCs w:val="21"/>
        </w:rPr>
        <w:t>互有爱慕之心，却</w:t>
      </w:r>
      <w:proofErr w:type="gramStart"/>
      <w:r w:rsidRPr="00FF174C">
        <w:rPr>
          <w:rFonts w:ascii="宋体" w:hAnsi="宋体" w:cs="宋体" w:hint="eastAsia"/>
          <w:szCs w:val="21"/>
        </w:rPr>
        <w:t>遭到田福堂</w:t>
      </w:r>
      <w:proofErr w:type="gramEnd"/>
      <w:r w:rsidRPr="00FF174C">
        <w:rPr>
          <w:rFonts w:ascii="宋体" w:hAnsi="宋体" w:cs="宋体" w:hint="eastAsia"/>
          <w:szCs w:val="21"/>
        </w:rPr>
        <w:t>反对。经过痛苦的煎熬，少安到山西与勤劳善良的秀莲相亲并结了婚，润叶也只得含泪与父亲介绍的一直对她有爱慕之情的李向前结婚。这时农村生活混乱，又遇上了旱灾，田福堂为了加强自己的威信，组织偷挖河坝与上游抢水，不料竟出了人命。为了“农业学大寨”，他好大喜功炸山修田叫人搬家又弄得天怒人怨。生活的航道已改变地步。</w:t>
      </w:r>
    </w:p>
    <w:p w:rsidR="00FF174C" w:rsidRPr="00FF174C" w:rsidRDefault="00FF174C" w:rsidP="00FF174C">
      <w:pPr>
        <w:rPr>
          <w:rFonts w:ascii="宋体" w:hAnsi="宋体" w:cs="宋体"/>
          <w:b/>
          <w:szCs w:val="21"/>
        </w:rPr>
      </w:pPr>
      <w:r w:rsidRPr="00FF174C">
        <w:rPr>
          <w:rFonts w:ascii="宋体" w:hAnsi="宋体" w:cs="宋体" w:hint="eastAsia"/>
          <w:b/>
          <w:szCs w:val="21"/>
        </w:rPr>
        <w:t>第二部</w:t>
      </w:r>
    </w:p>
    <w:p w:rsidR="00FF174C" w:rsidRDefault="00FF174C" w:rsidP="00FF174C">
      <w:pPr>
        <w:ind w:firstLineChars="200" w:firstLine="420"/>
        <w:rPr>
          <w:rFonts w:ascii="宋体" w:hAnsi="宋体" w:cs="宋体"/>
          <w:szCs w:val="21"/>
        </w:rPr>
      </w:pPr>
      <w:r w:rsidRPr="00FF174C">
        <w:rPr>
          <w:rFonts w:ascii="宋体" w:hAnsi="宋体" w:cs="宋体" w:hint="eastAsia"/>
          <w:szCs w:val="21"/>
        </w:rPr>
        <w:t>1979年春，十一届三中全会后百废待兴又矛盾重重，田福堂连夜召开支部会抵制责任制，孙少安却领导生产队率先实行，接着也就在全村推广了责任制。头脑灵活的少安又进城拉砖，用赚的钱建窑烧砖（大部分为贷款），成了公社的“冒尖户”。少平青春的梦想和追求也激励着他到外面去“闯荡世界”，他从漂泊的揽工</w:t>
      </w:r>
      <w:proofErr w:type="gramStart"/>
      <w:r w:rsidRPr="00FF174C">
        <w:rPr>
          <w:rFonts w:ascii="宋体" w:hAnsi="宋体" w:cs="宋体" w:hint="eastAsia"/>
          <w:szCs w:val="21"/>
        </w:rPr>
        <w:t>汉成为</w:t>
      </w:r>
      <w:proofErr w:type="gramEnd"/>
      <w:r w:rsidRPr="00FF174C">
        <w:rPr>
          <w:rFonts w:ascii="宋体" w:hAnsi="宋体" w:cs="宋体" w:hint="eastAsia"/>
          <w:szCs w:val="21"/>
        </w:rPr>
        <w:t>正式的建筑工人，最后又获得了当煤矿工人的好机遇，他的女友晓霞从师专毕业后到省报当了记者，他们相约两年后再相会。润叶远离她不爱的丈夫到团地委工作，引起钟情痴心的丈夫酒后开车致残，润</w:t>
      </w:r>
      <w:proofErr w:type="gramStart"/>
      <w:r w:rsidRPr="00FF174C">
        <w:rPr>
          <w:rFonts w:ascii="宋体" w:hAnsi="宋体" w:cs="宋体" w:hint="eastAsia"/>
          <w:szCs w:val="21"/>
        </w:rPr>
        <w:t>叶感到</w:t>
      </w:r>
      <w:proofErr w:type="gramEnd"/>
      <w:r w:rsidRPr="00FF174C">
        <w:rPr>
          <w:rFonts w:ascii="宋体" w:hAnsi="宋体" w:cs="宋体" w:hint="eastAsia"/>
          <w:szCs w:val="21"/>
        </w:rPr>
        <w:t>内疚回到丈夫身边，开始幸福生活。她的弟弟润生也已长大成人，他在异乡与命运坎坷的郝红梅邂逅，终于两人结为夫妻。往昔主宰全村命运的强人田福堂，不仅对新时期的变革抵触，同时也为女儿、儿子的婚事窝火，加上病魔缠身，弄得焦头烂额。</w:t>
      </w:r>
    </w:p>
    <w:p w:rsidR="00FF174C" w:rsidRPr="00FF174C" w:rsidRDefault="00FF174C" w:rsidP="00FF174C">
      <w:pPr>
        <w:rPr>
          <w:rFonts w:ascii="宋体" w:hAnsi="宋体" w:cs="宋体"/>
          <w:b/>
          <w:szCs w:val="21"/>
        </w:rPr>
      </w:pPr>
      <w:r w:rsidRPr="00FF174C">
        <w:rPr>
          <w:rFonts w:ascii="宋体" w:hAnsi="宋体" w:cs="宋体" w:hint="eastAsia"/>
          <w:b/>
          <w:szCs w:val="21"/>
        </w:rPr>
        <w:t>第三部</w:t>
      </w:r>
    </w:p>
    <w:p w:rsidR="00FF174C" w:rsidRDefault="00FF174C" w:rsidP="00FF174C">
      <w:pPr>
        <w:ind w:firstLineChars="200" w:firstLine="420"/>
        <w:rPr>
          <w:rFonts w:ascii="宋体" w:hAnsi="宋体" w:cs="宋体"/>
          <w:szCs w:val="21"/>
        </w:rPr>
      </w:pPr>
      <w:r w:rsidRPr="00FF174C">
        <w:rPr>
          <w:rFonts w:ascii="宋体" w:hAnsi="宋体" w:cs="宋体" w:hint="eastAsia"/>
          <w:szCs w:val="21"/>
        </w:rPr>
        <w:t>1982年孙少平到了煤矿，尽心尽力干活，从学生成了一名优秀工人。可是，就在孙少平与田晓霞产生强烈感情的时候，田晓霞却因在抗洪采访中为抢救灾民光荣牺牲了，后来田福军给孙少平发了封电报，少平悲痛不已。少安的砖窑也有了很大发展，他决定贷款扩建机器制砖，不料因技师根本不懂技术，砖窑蒙受很大损失，后来在朋友和县长的帮助下再度奋起，通过几番努力，终于成了当地社会主义建设的领头人。却没想到，少安的妻子秀莲，在欢庆由他家出资一万五千元扩建的小学会上口吐鲜血，确诊肺癌。润</w:t>
      </w:r>
      <w:proofErr w:type="gramStart"/>
      <w:r w:rsidRPr="00FF174C">
        <w:rPr>
          <w:rFonts w:ascii="宋体" w:hAnsi="宋体" w:cs="宋体" w:hint="eastAsia"/>
          <w:szCs w:val="21"/>
        </w:rPr>
        <w:t>叶生活</w:t>
      </w:r>
      <w:proofErr w:type="gramEnd"/>
      <w:r w:rsidRPr="00FF174C">
        <w:rPr>
          <w:rFonts w:ascii="宋体" w:hAnsi="宋体" w:cs="宋体" w:hint="eastAsia"/>
          <w:szCs w:val="21"/>
        </w:rPr>
        <w:t>幸福，生了个胖儿子，润生和郝红梅的婚事也终于得到了父母的承认，并添了可爱的女儿。27岁的少平在一次事故中为救护徒弟也受了重伤，英俊面容尽毁，却遇少时玩伴金波之妹表白，少平为她的前途与自己的感情选择拒绝；他们并没有被不幸压垮，少平从医院出来，面对了现实，又充满信心地回到了矿山，迎接他新的生活与挑战。</w:t>
      </w:r>
    </w:p>
    <w:p w:rsidR="0085363F" w:rsidRDefault="0085363F" w:rsidP="00FF174C">
      <w:pPr>
        <w:ind w:firstLineChars="200" w:firstLine="420"/>
        <w:rPr>
          <w:rFonts w:ascii="宋体" w:hAnsi="宋体" w:cs="宋体"/>
          <w:szCs w:val="21"/>
        </w:rPr>
      </w:pPr>
      <w:r>
        <w:rPr>
          <w:rFonts w:ascii="宋体" w:hAnsi="宋体" w:cs="宋体"/>
          <w:noProof/>
          <w:szCs w:val="21"/>
        </w:rPr>
        <w:lastRenderedPageBreak/>
        <w:drawing>
          <wp:inline distT="0" distB="0" distL="0" distR="0" wp14:anchorId="59942D02">
            <wp:extent cx="5273675" cy="5231130"/>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5231130"/>
                    </a:xfrm>
                    <a:prstGeom prst="rect">
                      <a:avLst/>
                    </a:prstGeom>
                    <a:noFill/>
                  </pic:spPr>
                </pic:pic>
              </a:graphicData>
            </a:graphic>
          </wp:inline>
        </w:drawing>
      </w:r>
    </w:p>
    <w:p w:rsidR="00FF174C" w:rsidRDefault="00FF174C" w:rsidP="00FF174C">
      <w:pPr>
        <w:ind w:firstLineChars="200" w:firstLine="420"/>
        <w:rPr>
          <w:rFonts w:ascii="宋体" w:hAnsi="宋体" w:cs="宋体"/>
          <w:szCs w:val="21"/>
        </w:rPr>
      </w:pPr>
    </w:p>
    <w:p w:rsidR="00FF174C" w:rsidRPr="00FF174C" w:rsidRDefault="00FF174C" w:rsidP="00FF174C">
      <w:pPr>
        <w:rPr>
          <w:rFonts w:ascii="宋体" w:hAnsi="宋体" w:cs="宋体"/>
          <w:b/>
          <w:szCs w:val="21"/>
        </w:rPr>
      </w:pPr>
      <w:r w:rsidRPr="00FF174C">
        <w:rPr>
          <w:rFonts w:ascii="宋体" w:hAnsi="宋体" w:cs="宋体" w:hint="eastAsia"/>
          <w:b/>
          <w:szCs w:val="21"/>
        </w:rPr>
        <w:t>创作背景</w:t>
      </w:r>
    </w:p>
    <w:p w:rsidR="00FF174C" w:rsidRDefault="00FF174C" w:rsidP="00FF174C">
      <w:pPr>
        <w:ind w:firstLineChars="200" w:firstLine="420"/>
        <w:rPr>
          <w:rFonts w:ascii="宋体" w:hAnsi="宋体" w:cs="宋体"/>
          <w:szCs w:val="21"/>
        </w:rPr>
      </w:pPr>
      <w:r w:rsidRPr="00FF174C">
        <w:rPr>
          <w:rFonts w:ascii="宋体" w:hAnsi="宋体" w:cs="宋体" w:hint="eastAsia"/>
          <w:szCs w:val="21"/>
        </w:rPr>
        <w:t>《平凡的世界》是从1975年开始创作的，1988年5月25日完稿，而上世纪80年代中后期的文化背景是各种文学新思潮风起云涌，现代派、意识流等文学观念风靡一时，文学创作在形式和技巧上的求变求新令人目不暇接。与此相反，传统现实主义创作却受到"冷落" 。甚至有批评家认为，路遥的另一部小说《人生》的现实主义创作手法是落伍的，但路遥仍然坚持创作完成了这部小说。</w:t>
      </w:r>
    </w:p>
    <w:p w:rsidR="0085363F" w:rsidRDefault="0085363F" w:rsidP="0085363F">
      <w:pPr>
        <w:rPr>
          <w:rFonts w:ascii="宋体" w:hAnsi="宋体" w:cs="宋体"/>
          <w:szCs w:val="21"/>
        </w:rPr>
      </w:pPr>
    </w:p>
    <w:p w:rsidR="0085363F" w:rsidRPr="0085363F" w:rsidRDefault="0085363F" w:rsidP="0085363F">
      <w:pPr>
        <w:rPr>
          <w:rFonts w:ascii="宋体" w:hAnsi="宋体" w:cs="宋体"/>
          <w:b/>
          <w:szCs w:val="21"/>
        </w:rPr>
      </w:pPr>
      <w:r w:rsidRPr="0085363F">
        <w:rPr>
          <w:rFonts w:ascii="宋体" w:hAnsi="宋体" w:cs="宋体" w:hint="eastAsia"/>
          <w:b/>
          <w:szCs w:val="21"/>
        </w:rPr>
        <w:t>人物介绍</w:t>
      </w:r>
    </w:p>
    <w:p w:rsidR="0085363F" w:rsidRPr="0085363F" w:rsidRDefault="0085363F" w:rsidP="0085363F">
      <w:pPr>
        <w:ind w:firstLineChars="200" w:firstLine="420"/>
        <w:rPr>
          <w:rFonts w:ascii="宋体" w:hAnsi="宋体" w:cs="宋体"/>
          <w:szCs w:val="21"/>
        </w:rPr>
      </w:pPr>
      <w:r w:rsidRPr="0085363F">
        <w:rPr>
          <w:rFonts w:ascii="宋体" w:hAnsi="宋体" w:cs="宋体" w:hint="eastAsia"/>
          <w:szCs w:val="21"/>
        </w:rPr>
        <w:t xml:space="preserve">孙玉厚一家：老祖母，多年卧病在床；孙玉厚夫妻；（长女孙兰花嫁到临村罐子村，女婿王满银不务农事，土地承包后，长年在外闲逛）长子孙少安，小学毕业，一队队长，妻贺秀莲，山西人，（孙少安与父母分家后，迁至金家湾）；次子孙少平，高中毕业；小女孙兰香，1981年考入西北工业大学。 　　</w:t>
      </w:r>
    </w:p>
    <w:p w:rsidR="0085363F" w:rsidRPr="0085363F" w:rsidRDefault="0085363F" w:rsidP="0085363F">
      <w:pPr>
        <w:ind w:firstLineChars="200" w:firstLine="420"/>
        <w:rPr>
          <w:rFonts w:ascii="宋体" w:hAnsi="宋体" w:cs="宋体"/>
          <w:szCs w:val="21"/>
        </w:rPr>
      </w:pPr>
    </w:p>
    <w:p w:rsidR="0085363F" w:rsidRPr="0085363F" w:rsidRDefault="0085363F" w:rsidP="0085363F">
      <w:pPr>
        <w:ind w:firstLineChars="200" w:firstLine="420"/>
        <w:rPr>
          <w:rFonts w:ascii="宋体" w:hAnsi="宋体" w:cs="宋体"/>
          <w:szCs w:val="21"/>
        </w:rPr>
      </w:pPr>
      <w:r w:rsidRPr="0085363F">
        <w:rPr>
          <w:rFonts w:ascii="宋体" w:hAnsi="宋体" w:cs="宋体" w:hint="eastAsia"/>
          <w:szCs w:val="21"/>
        </w:rPr>
        <w:t xml:space="preserve">田福堂一家：田福堂，双水村大队党支部书记；妻；女田润叶，孙少安青梅竹马之好友，高中毕业后在原西县城教书，后调至黄原地区团委工作；子田润生，高中毕业，与孙少平同学。 　　</w:t>
      </w:r>
    </w:p>
    <w:p w:rsidR="0085363F" w:rsidRPr="0085363F" w:rsidRDefault="0085363F" w:rsidP="0085363F">
      <w:pPr>
        <w:ind w:firstLineChars="200" w:firstLine="420"/>
        <w:rPr>
          <w:rFonts w:ascii="宋体" w:hAnsi="宋体" w:cs="宋体"/>
          <w:szCs w:val="21"/>
        </w:rPr>
      </w:pPr>
    </w:p>
    <w:p w:rsidR="0085363F" w:rsidRPr="0085363F" w:rsidRDefault="0085363F" w:rsidP="0085363F">
      <w:pPr>
        <w:ind w:firstLineChars="200" w:firstLine="420"/>
        <w:rPr>
          <w:rFonts w:ascii="宋体" w:hAnsi="宋体" w:cs="宋体"/>
          <w:szCs w:val="21"/>
        </w:rPr>
      </w:pPr>
      <w:r w:rsidRPr="0085363F">
        <w:rPr>
          <w:rFonts w:ascii="宋体" w:hAnsi="宋体" w:cs="宋体" w:hint="eastAsia"/>
          <w:szCs w:val="21"/>
        </w:rPr>
        <w:t xml:space="preserve">孙玉亭一家：孙玉亭，孙玉厚之弟，双水村大队党支部委员、农田基建队长、贫下中农管理学校委员会主任；妻贺凤英，大队妇女主任；三个女儿，长女孙卫红。 　　</w:t>
      </w:r>
    </w:p>
    <w:p w:rsidR="0085363F" w:rsidRPr="0085363F" w:rsidRDefault="0085363F" w:rsidP="0085363F">
      <w:pPr>
        <w:ind w:firstLineChars="200" w:firstLine="420"/>
        <w:rPr>
          <w:rFonts w:ascii="宋体" w:hAnsi="宋体" w:cs="宋体"/>
          <w:szCs w:val="21"/>
        </w:rPr>
      </w:pPr>
    </w:p>
    <w:p w:rsidR="0085363F" w:rsidRPr="0085363F" w:rsidRDefault="0085363F" w:rsidP="0085363F">
      <w:pPr>
        <w:ind w:firstLineChars="200" w:firstLine="420"/>
        <w:rPr>
          <w:rFonts w:ascii="宋体" w:hAnsi="宋体" w:cs="宋体"/>
          <w:szCs w:val="21"/>
        </w:rPr>
      </w:pPr>
      <w:r w:rsidRPr="0085363F">
        <w:rPr>
          <w:rFonts w:ascii="宋体" w:hAnsi="宋体" w:cs="宋体" w:hint="eastAsia"/>
          <w:szCs w:val="21"/>
        </w:rPr>
        <w:t xml:space="preserve">田海民一家：田海民，大队会计、党支部委员；妻银花。 　　</w:t>
      </w:r>
    </w:p>
    <w:p w:rsidR="0085363F" w:rsidRPr="0085363F" w:rsidRDefault="0085363F" w:rsidP="0085363F">
      <w:pPr>
        <w:ind w:firstLineChars="200" w:firstLine="420"/>
        <w:rPr>
          <w:rFonts w:ascii="宋体" w:hAnsi="宋体" w:cs="宋体"/>
          <w:szCs w:val="21"/>
        </w:rPr>
      </w:pPr>
    </w:p>
    <w:p w:rsidR="0085363F" w:rsidRPr="0085363F" w:rsidRDefault="0085363F" w:rsidP="0085363F">
      <w:pPr>
        <w:ind w:firstLineChars="200" w:firstLine="420"/>
        <w:rPr>
          <w:rFonts w:ascii="宋体" w:hAnsi="宋体" w:cs="宋体"/>
          <w:szCs w:val="21"/>
        </w:rPr>
      </w:pPr>
      <w:r w:rsidRPr="0085363F">
        <w:rPr>
          <w:rFonts w:ascii="宋体" w:hAnsi="宋体" w:cs="宋体" w:hint="eastAsia"/>
          <w:szCs w:val="21"/>
        </w:rPr>
        <w:t>靠近</w:t>
      </w:r>
      <w:proofErr w:type="gramStart"/>
      <w:r w:rsidRPr="0085363F">
        <w:rPr>
          <w:rFonts w:ascii="宋体" w:hAnsi="宋体" w:cs="宋体" w:hint="eastAsia"/>
          <w:szCs w:val="21"/>
        </w:rPr>
        <w:t>哭咽河另</w:t>
      </w:r>
      <w:proofErr w:type="gramEnd"/>
      <w:r w:rsidRPr="0085363F">
        <w:rPr>
          <w:rFonts w:ascii="宋体" w:hAnsi="宋体" w:cs="宋体" w:hint="eastAsia"/>
          <w:szCs w:val="21"/>
        </w:rPr>
        <w:t xml:space="preserve">一面，是金家湾，除了少数几家杂姓，大都住着金姓人家。 　　</w:t>
      </w:r>
    </w:p>
    <w:p w:rsidR="0085363F" w:rsidRPr="0085363F" w:rsidRDefault="0085363F" w:rsidP="0085363F">
      <w:pPr>
        <w:ind w:firstLineChars="200" w:firstLine="420"/>
        <w:rPr>
          <w:rFonts w:ascii="宋体" w:hAnsi="宋体" w:cs="宋体"/>
          <w:szCs w:val="21"/>
        </w:rPr>
      </w:pPr>
    </w:p>
    <w:p w:rsidR="0085363F" w:rsidRPr="0085363F" w:rsidRDefault="0085363F" w:rsidP="0085363F">
      <w:pPr>
        <w:ind w:firstLineChars="200" w:firstLine="420"/>
        <w:rPr>
          <w:rFonts w:ascii="宋体" w:hAnsi="宋体" w:cs="宋体"/>
          <w:szCs w:val="21"/>
        </w:rPr>
      </w:pPr>
      <w:r w:rsidRPr="0085363F">
        <w:rPr>
          <w:rFonts w:ascii="宋体" w:hAnsi="宋体" w:cs="宋体" w:hint="eastAsia"/>
          <w:szCs w:val="21"/>
        </w:rPr>
        <w:t>金俊武三兄弟：老大金俊文，妻张桂兰，儿子金富、金强，老母亲金老太；老二金俊武，大队党支部委员、二队长，妻李玉玲；老三金俊斌，妻王彩娥（后金俊</w:t>
      </w:r>
      <w:proofErr w:type="gramStart"/>
      <w:r w:rsidRPr="0085363F">
        <w:rPr>
          <w:rFonts w:ascii="宋体" w:hAnsi="宋体" w:cs="宋体" w:hint="eastAsia"/>
          <w:szCs w:val="21"/>
        </w:rPr>
        <w:t>斌</w:t>
      </w:r>
      <w:proofErr w:type="gramEnd"/>
      <w:r w:rsidRPr="0085363F">
        <w:rPr>
          <w:rFonts w:ascii="宋体" w:hAnsi="宋体" w:cs="宋体" w:hint="eastAsia"/>
          <w:szCs w:val="21"/>
        </w:rPr>
        <w:t xml:space="preserve">“牺牲”后在母亲撮合下改嫁）。 　　</w:t>
      </w:r>
    </w:p>
    <w:p w:rsidR="0085363F" w:rsidRPr="0085363F" w:rsidRDefault="0085363F" w:rsidP="0085363F">
      <w:pPr>
        <w:ind w:firstLineChars="200" w:firstLine="420"/>
        <w:rPr>
          <w:rFonts w:ascii="宋体" w:hAnsi="宋体" w:cs="宋体"/>
          <w:szCs w:val="21"/>
        </w:rPr>
      </w:pPr>
      <w:r w:rsidRPr="0085363F">
        <w:rPr>
          <w:rFonts w:ascii="宋体" w:hAnsi="宋体" w:cs="宋体" w:hint="eastAsia"/>
          <w:szCs w:val="21"/>
        </w:rPr>
        <w:t xml:space="preserve">地主成分的金光亮三兄弟：老大金光亮，妻，三子大锤、二锤、三锤；老二金光明，在原西县供销社工作，妻姚淑芬为双水村小学教师；老三金光辉，妻马来花。 　　</w:t>
      </w:r>
    </w:p>
    <w:p w:rsidR="0085363F" w:rsidRPr="0085363F" w:rsidRDefault="0085363F" w:rsidP="0085363F">
      <w:pPr>
        <w:ind w:firstLineChars="200" w:firstLine="420"/>
        <w:rPr>
          <w:rFonts w:ascii="宋体" w:hAnsi="宋体" w:cs="宋体"/>
          <w:szCs w:val="21"/>
        </w:rPr>
      </w:pPr>
    </w:p>
    <w:p w:rsidR="0085363F" w:rsidRPr="0085363F" w:rsidRDefault="0085363F" w:rsidP="0085363F">
      <w:pPr>
        <w:ind w:firstLineChars="200" w:firstLine="420"/>
        <w:rPr>
          <w:rFonts w:ascii="宋体" w:hAnsi="宋体" w:cs="宋体"/>
          <w:szCs w:val="21"/>
        </w:rPr>
      </w:pPr>
      <w:r w:rsidRPr="0085363F">
        <w:rPr>
          <w:rFonts w:ascii="宋体" w:hAnsi="宋体" w:cs="宋体" w:hint="eastAsia"/>
          <w:szCs w:val="21"/>
        </w:rPr>
        <w:t xml:space="preserve">金俊山一家：金俊山，大队党支部副书记，子金成，双水村小学教师、负责人。 　　</w:t>
      </w:r>
    </w:p>
    <w:p w:rsidR="0085363F" w:rsidRPr="0085363F" w:rsidRDefault="0085363F" w:rsidP="0085363F">
      <w:pPr>
        <w:ind w:firstLineChars="200" w:firstLine="420"/>
        <w:rPr>
          <w:rFonts w:ascii="宋体" w:hAnsi="宋体" w:cs="宋体"/>
          <w:szCs w:val="21"/>
        </w:rPr>
      </w:pPr>
    </w:p>
    <w:p w:rsidR="0085363F" w:rsidRPr="0085363F" w:rsidRDefault="0085363F" w:rsidP="0085363F">
      <w:pPr>
        <w:ind w:firstLineChars="200" w:firstLine="420"/>
        <w:rPr>
          <w:rFonts w:ascii="宋体" w:hAnsi="宋体" w:cs="宋体"/>
          <w:szCs w:val="21"/>
        </w:rPr>
      </w:pPr>
      <w:r w:rsidRPr="0085363F">
        <w:rPr>
          <w:rFonts w:ascii="宋体" w:hAnsi="宋体" w:cs="宋体" w:hint="eastAsia"/>
          <w:szCs w:val="21"/>
        </w:rPr>
        <w:t xml:space="preserve">金俊海一家：金俊海，黄原地区运输公司汽车司机；妻在家务农；子金波，孙少平之同学、好友；女金秀，孙兰香之同学、好友。 　　</w:t>
      </w:r>
    </w:p>
    <w:p w:rsidR="0085363F" w:rsidRPr="0085363F" w:rsidRDefault="0085363F" w:rsidP="0085363F">
      <w:pPr>
        <w:ind w:firstLineChars="200" w:firstLine="420"/>
        <w:rPr>
          <w:rFonts w:ascii="宋体" w:hAnsi="宋体" w:cs="宋体"/>
          <w:szCs w:val="21"/>
        </w:rPr>
      </w:pPr>
    </w:p>
    <w:p w:rsidR="0085363F" w:rsidRPr="0085363F" w:rsidRDefault="0085363F" w:rsidP="0085363F">
      <w:pPr>
        <w:ind w:firstLineChars="200" w:firstLine="420"/>
        <w:rPr>
          <w:rFonts w:ascii="宋体" w:hAnsi="宋体" w:cs="宋体"/>
          <w:szCs w:val="21"/>
        </w:rPr>
      </w:pPr>
      <w:r w:rsidRPr="0085363F">
        <w:rPr>
          <w:rFonts w:ascii="宋体" w:hAnsi="宋体" w:cs="宋体" w:hint="eastAsia"/>
          <w:szCs w:val="21"/>
        </w:rPr>
        <w:t>王</w:t>
      </w:r>
      <w:proofErr w:type="gramStart"/>
      <w:r w:rsidRPr="0085363F">
        <w:rPr>
          <w:rFonts w:ascii="宋体" w:hAnsi="宋体" w:cs="宋体" w:hint="eastAsia"/>
          <w:szCs w:val="21"/>
        </w:rPr>
        <w:t>世</w:t>
      </w:r>
      <w:proofErr w:type="gramEnd"/>
      <w:r w:rsidRPr="0085363F">
        <w:rPr>
          <w:rFonts w:ascii="宋体" w:hAnsi="宋体" w:cs="宋体" w:hint="eastAsia"/>
          <w:szCs w:val="21"/>
        </w:rPr>
        <w:t>才一家（第三部出现）：在少</w:t>
      </w:r>
      <w:proofErr w:type="gramStart"/>
      <w:r w:rsidRPr="0085363F">
        <w:rPr>
          <w:rFonts w:ascii="宋体" w:hAnsi="宋体" w:cs="宋体" w:hint="eastAsia"/>
          <w:szCs w:val="21"/>
        </w:rPr>
        <w:t>平最后</w:t>
      </w:r>
      <w:proofErr w:type="gramEnd"/>
      <w:r w:rsidRPr="0085363F">
        <w:rPr>
          <w:rFonts w:ascii="宋体" w:hAnsi="宋体" w:cs="宋体" w:hint="eastAsia"/>
          <w:szCs w:val="21"/>
        </w:rPr>
        <w:t>一次复查矿工血压体检的前一天，他从一个女医生嘴里得知喝醋能使血压正常，于是就在当夜在一个矿工家里要了点醋。在最后一次血压</w:t>
      </w:r>
      <w:proofErr w:type="gramStart"/>
      <w:r w:rsidRPr="0085363F">
        <w:rPr>
          <w:rFonts w:ascii="宋体" w:hAnsi="宋体" w:cs="宋体" w:hint="eastAsia"/>
          <w:szCs w:val="21"/>
        </w:rPr>
        <w:t>复查少</w:t>
      </w:r>
      <w:proofErr w:type="gramEnd"/>
      <w:r w:rsidRPr="0085363F">
        <w:rPr>
          <w:rFonts w:ascii="宋体" w:hAnsi="宋体" w:cs="宋体" w:hint="eastAsia"/>
          <w:szCs w:val="21"/>
        </w:rPr>
        <w:t xml:space="preserve">平终于符合了矿工的资格，后来就与矿工王世才一家结下了不解之缘。一次，王世才为了挽救安锁子的性命，被钢筋从腹部穿入，从背部穿出，当场死亡。这给孙少平带来了巨大的伤害。 　　</w:t>
      </w:r>
    </w:p>
    <w:p w:rsidR="0085363F" w:rsidRPr="0085363F" w:rsidRDefault="0085363F" w:rsidP="0085363F">
      <w:pPr>
        <w:ind w:firstLineChars="200" w:firstLine="420"/>
        <w:rPr>
          <w:rFonts w:ascii="宋体" w:hAnsi="宋体" w:cs="宋体"/>
          <w:szCs w:val="21"/>
        </w:rPr>
      </w:pPr>
      <w:r w:rsidRPr="0085363F">
        <w:rPr>
          <w:rFonts w:ascii="宋体" w:hAnsi="宋体" w:cs="宋体" w:hint="eastAsia"/>
          <w:szCs w:val="21"/>
        </w:rPr>
        <w:t xml:space="preserve">惠英：王世才的妻子。 　　</w:t>
      </w:r>
    </w:p>
    <w:p w:rsidR="0085363F" w:rsidRDefault="0085363F" w:rsidP="0085363F">
      <w:pPr>
        <w:ind w:firstLineChars="200" w:firstLine="420"/>
        <w:rPr>
          <w:rFonts w:ascii="宋体" w:hAnsi="宋体" w:cs="宋体"/>
          <w:szCs w:val="21"/>
        </w:rPr>
      </w:pPr>
      <w:r w:rsidRPr="0085363F">
        <w:rPr>
          <w:rFonts w:ascii="宋体" w:hAnsi="宋体" w:cs="宋体" w:hint="eastAsia"/>
          <w:szCs w:val="21"/>
        </w:rPr>
        <w:t>王明明：王世才的儿子，活泼可爱。</w:t>
      </w:r>
    </w:p>
    <w:p w:rsidR="00FF174C" w:rsidRDefault="00FF174C" w:rsidP="00FF174C">
      <w:pPr>
        <w:rPr>
          <w:rFonts w:ascii="宋体" w:hAnsi="宋体" w:cs="宋体"/>
          <w:b/>
          <w:szCs w:val="21"/>
        </w:rPr>
      </w:pPr>
    </w:p>
    <w:p w:rsidR="0085363F" w:rsidRPr="0085363F" w:rsidRDefault="0085363F" w:rsidP="00FF174C">
      <w:pPr>
        <w:rPr>
          <w:rFonts w:ascii="宋体" w:hAnsi="宋体" w:cs="宋体"/>
          <w:b/>
          <w:szCs w:val="21"/>
        </w:rPr>
      </w:pPr>
      <w:r>
        <w:rPr>
          <w:rFonts w:ascii="宋体" w:hAnsi="宋体" w:cs="宋体" w:hint="eastAsia"/>
          <w:b/>
          <w:noProof/>
          <w:szCs w:val="21"/>
        </w:rPr>
        <w:drawing>
          <wp:inline distT="0" distB="0" distL="0" distR="0">
            <wp:extent cx="4449716" cy="328612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01958f8341fe0d9d65.jpg"/>
                    <pic:cNvPicPr/>
                  </pic:nvPicPr>
                  <pic:blipFill>
                    <a:blip r:embed="rId13">
                      <a:extLst>
                        <a:ext uri="{28A0092B-C50C-407E-A947-70E740481C1C}">
                          <a14:useLocalDpi xmlns:a14="http://schemas.microsoft.com/office/drawing/2010/main" val="0"/>
                        </a:ext>
                      </a:extLst>
                    </a:blip>
                    <a:stretch>
                      <a:fillRect/>
                    </a:stretch>
                  </pic:blipFill>
                  <pic:spPr>
                    <a:xfrm>
                      <a:off x="0" y="0"/>
                      <a:ext cx="4453370" cy="3288823"/>
                    </a:xfrm>
                    <a:prstGeom prst="rect">
                      <a:avLst/>
                    </a:prstGeom>
                  </pic:spPr>
                </pic:pic>
              </a:graphicData>
            </a:graphic>
          </wp:inline>
        </w:drawing>
      </w:r>
    </w:p>
    <w:p w:rsidR="00FF174C" w:rsidRPr="00FF174C" w:rsidRDefault="00FF174C" w:rsidP="00FF174C">
      <w:pPr>
        <w:rPr>
          <w:rFonts w:ascii="宋体" w:hAnsi="宋体" w:cs="宋体"/>
          <w:b/>
          <w:szCs w:val="21"/>
        </w:rPr>
      </w:pPr>
      <w:r w:rsidRPr="00FF174C">
        <w:rPr>
          <w:rFonts w:ascii="宋体" w:hAnsi="宋体" w:cs="宋体" w:hint="eastAsia"/>
          <w:b/>
          <w:szCs w:val="21"/>
        </w:rPr>
        <w:lastRenderedPageBreak/>
        <w:t>作品鉴赏</w:t>
      </w:r>
    </w:p>
    <w:p w:rsidR="00FF174C" w:rsidRPr="00FF174C" w:rsidRDefault="00FF174C" w:rsidP="00FF174C">
      <w:pPr>
        <w:ind w:firstLineChars="200" w:firstLine="420"/>
        <w:rPr>
          <w:rFonts w:ascii="宋体" w:hAnsi="宋体" w:cs="宋体"/>
          <w:szCs w:val="21"/>
        </w:rPr>
      </w:pPr>
      <w:r w:rsidRPr="00FF174C">
        <w:rPr>
          <w:rFonts w:ascii="宋体" w:hAnsi="宋体" w:cs="宋体" w:hint="eastAsia"/>
          <w:szCs w:val="21"/>
        </w:rPr>
        <w:t>《平凡的世界》是用温暖的现实主义的方式来讴歌普通劳动者的文学作品。与《人生》相比，《平凡的世界》更具有人性的高度，作家把苦难转化为一种前行的精神动力。描写苦难的新时期作家不乏其人，但真正把苦难转化为一种精神动力的作家却并不多，路遥当属其中之一。这部小说在展示普通小人物艰难生存境遇的同时，极力书写了他们克服重重困难的美好心灵与</w:t>
      </w:r>
      <w:proofErr w:type="gramStart"/>
      <w:r w:rsidRPr="00FF174C">
        <w:rPr>
          <w:rFonts w:ascii="宋体" w:hAnsi="宋体" w:cs="宋体" w:hint="eastAsia"/>
          <w:szCs w:val="21"/>
        </w:rPr>
        <w:t>坚韧不拔</w:t>
      </w:r>
      <w:proofErr w:type="gramEnd"/>
      <w:r w:rsidRPr="00FF174C">
        <w:rPr>
          <w:rFonts w:ascii="宋体" w:hAnsi="宋体" w:cs="宋体" w:hint="eastAsia"/>
          <w:szCs w:val="21"/>
        </w:rPr>
        <w:t>的奋斗精神。作品中的主人公孙少安、孙少平是挣扎在贫困线上的青年人，但他们自强不息，依靠自己的顽强毅力与命运抗争，追求自我的道德完善。其中，孙少安是立足于乡土矢志改变命运的奋斗者；而孙少平是拥有现代文明知识、渴望融入城市的"出走者"。他们的故事构成了中国社会普通人人生奋斗的两极经验。</w:t>
      </w:r>
    </w:p>
    <w:p w:rsidR="00FF174C" w:rsidRDefault="00FF174C" w:rsidP="00FF174C">
      <w:pPr>
        <w:ind w:firstLineChars="200" w:firstLine="420"/>
        <w:rPr>
          <w:rFonts w:ascii="宋体" w:hAnsi="宋体" w:cs="宋体"/>
          <w:szCs w:val="21"/>
        </w:rPr>
      </w:pPr>
      <w:r w:rsidRPr="00FF174C">
        <w:rPr>
          <w:rFonts w:ascii="宋体" w:hAnsi="宋体" w:cs="宋体" w:hint="eastAsia"/>
          <w:szCs w:val="21"/>
        </w:rPr>
        <w:t>《平凡的世界》还传达出一种温暖的情怀。一是作者对作品中的人物寄予了同情心，对普通百姓的生活方式做到了极大的尊重和认同。不要说作品的主人公，就是作品中的一些消极人物，如乡土哲学家田福堂，游手好闲的王满银，善于见风使舵的孙玉亭，甚至傻子田二的身上，都直接或间接地折射出人性的光彩。二是作品处处展现温暖的亲情与友情，是一部温暖人心的小说。小说中有大量关于人间亲情的描写，其中最典型的莫过于</w:t>
      </w:r>
      <w:proofErr w:type="gramStart"/>
      <w:r w:rsidRPr="00FF174C">
        <w:rPr>
          <w:rFonts w:ascii="宋体" w:hAnsi="宋体" w:cs="宋体" w:hint="eastAsia"/>
          <w:szCs w:val="21"/>
        </w:rPr>
        <w:t>孙玉厚一家</w:t>
      </w:r>
      <w:proofErr w:type="gramEnd"/>
      <w:r w:rsidRPr="00FF174C">
        <w:rPr>
          <w:rFonts w:ascii="宋体" w:hAnsi="宋体" w:cs="宋体" w:hint="eastAsia"/>
          <w:szCs w:val="21"/>
        </w:rPr>
        <w:t>了--</w:t>
      </w:r>
      <w:proofErr w:type="gramStart"/>
      <w:r w:rsidRPr="00FF174C">
        <w:rPr>
          <w:rFonts w:ascii="宋体" w:hAnsi="宋体" w:cs="宋体" w:hint="eastAsia"/>
          <w:szCs w:val="21"/>
        </w:rPr>
        <w:t>孙玉厚勤劳</w:t>
      </w:r>
      <w:proofErr w:type="gramEnd"/>
      <w:r w:rsidRPr="00FF174C">
        <w:rPr>
          <w:rFonts w:ascii="宋体" w:hAnsi="宋体" w:cs="宋体" w:hint="eastAsia"/>
          <w:szCs w:val="21"/>
        </w:rPr>
        <w:t>朴素、忍辱负重；他的儿女孙少安、孙少平、孙兰香等自强自立、善解人意、善于帮助别人。小说还书写了美好的同学之情、朋友之情、同事之情、乡邻之情等人间美好的情感。三是作品中的爱情写得很美，被赋予无比美好的内涵和想象空间。这在上世纪八十年代后期"无性</w:t>
      </w:r>
      <w:proofErr w:type="gramStart"/>
      <w:r w:rsidRPr="00FF174C">
        <w:rPr>
          <w:rFonts w:ascii="宋体" w:hAnsi="宋体" w:cs="宋体" w:hint="eastAsia"/>
          <w:szCs w:val="21"/>
        </w:rPr>
        <w:t>不</w:t>
      </w:r>
      <w:proofErr w:type="gramEnd"/>
      <w:r w:rsidRPr="00FF174C">
        <w:rPr>
          <w:rFonts w:ascii="宋体" w:hAnsi="宋体" w:cs="宋体" w:hint="eastAsia"/>
          <w:szCs w:val="21"/>
        </w:rPr>
        <w:t>成书"的长篇小说创作风气中是难能可贵的。如孙少平和田晓霞在杜梨树下近乎柏拉图式的恋爱，就写得很纯美，让人为之感动。</w:t>
      </w:r>
    </w:p>
    <w:p w:rsidR="0085363F" w:rsidRDefault="0085363F" w:rsidP="00FF174C">
      <w:pPr>
        <w:ind w:firstLineChars="200" w:firstLine="420"/>
        <w:rPr>
          <w:rFonts w:ascii="宋体" w:hAnsi="宋体" w:cs="宋体"/>
          <w:szCs w:val="21"/>
        </w:rPr>
      </w:pPr>
    </w:p>
    <w:p w:rsidR="0085363F" w:rsidRPr="0085363F" w:rsidRDefault="0085363F" w:rsidP="0085363F">
      <w:pPr>
        <w:rPr>
          <w:rFonts w:ascii="宋体" w:hAnsi="宋体" w:cs="宋体"/>
          <w:b/>
          <w:szCs w:val="21"/>
        </w:rPr>
      </w:pPr>
      <w:r w:rsidRPr="0085363F">
        <w:rPr>
          <w:rFonts w:ascii="宋体" w:hAnsi="宋体" w:cs="宋体" w:hint="eastAsia"/>
          <w:b/>
          <w:szCs w:val="21"/>
        </w:rPr>
        <w:t>作品评价</w:t>
      </w:r>
    </w:p>
    <w:p w:rsidR="0085363F" w:rsidRPr="0085363F" w:rsidRDefault="0085363F" w:rsidP="0085363F">
      <w:pPr>
        <w:ind w:firstLineChars="200" w:firstLine="420"/>
        <w:rPr>
          <w:rFonts w:ascii="宋体" w:hAnsi="宋体" w:cs="宋体"/>
          <w:szCs w:val="21"/>
        </w:rPr>
      </w:pPr>
      <w:r w:rsidRPr="0085363F">
        <w:rPr>
          <w:rFonts w:ascii="宋体" w:hAnsi="宋体" w:cs="宋体" w:hint="eastAsia"/>
          <w:szCs w:val="21"/>
        </w:rPr>
        <w:t>《平凡的世界》是路遥给中国文学创造的神话，不仅是一个呈现在眼前的小说世界，以及他笔下的人物栩栩如生地活在我们中间，而且还打开一扇精神世界的大门，人生格局就此改变：空阔、宽容、坚硬、柔软、写实，这是一部集大成的作品。（纪录片《路遥》制片人吴建荣评价）</w:t>
      </w:r>
    </w:p>
    <w:p w:rsidR="0085363F" w:rsidRPr="0085363F" w:rsidRDefault="0085363F" w:rsidP="0085363F">
      <w:pPr>
        <w:ind w:firstLineChars="200" w:firstLine="420"/>
        <w:rPr>
          <w:rFonts w:ascii="宋体" w:hAnsi="宋体" w:cs="宋体"/>
          <w:szCs w:val="21"/>
        </w:rPr>
      </w:pPr>
      <w:r w:rsidRPr="0085363F">
        <w:rPr>
          <w:rFonts w:ascii="宋体" w:hAnsi="宋体" w:cs="宋体" w:hint="eastAsia"/>
          <w:szCs w:val="21"/>
        </w:rPr>
        <w:t>《平凡的世界》是茅盾文学奖皇冠上的明珠，激励千万青年的不朽经典，最受老师和学生喜爱的</w:t>
      </w:r>
      <w:proofErr w:type="gramStart"/>
      <w:r w:rsidRPr="0085363F">
        <w:rPr>
          <w:rFonts w:ascii="宋体" w:hAnsi="宋体" w:cs="宋体" w:hint="eastAsia"/>
          <w:szCs w:val="21"/>
        </w:rPr>
        <w:t>新课标必读书</w:t>
      </w:r>
      <w:proofErr w:type="gramEnd"/>
      <w:r w:rsidRPr="0085363F">
        <w:rPr>
          <w:rFonts w:ascii="宋体" w:hAnsi="宋体" w:cs="宋体" w:hint="eastAsia"/>
          <w:szCs w:val="21"/>
        </w:rPr>
        <w:t>。路遥获得了这个世界里数以亿计的普通人的尊敬和崇拜，他沟通了这个世界的人们和地球人类的情感。（陈忠实评价）</w:t>
      </w:r>
    </w:p>
    <w:p w:rsidR="0085363F" w:rsidRDefault="0085363F" w:rsidP="0085363F">
      <w:pPr>
        <w:ind w:firstLineChars="200" w:firstLine="420"/>
        <w:rPr>
          <w:rFonts w:ascii="宋体" w:hAnsi="宋体" w:cs="宋体" w:hint="eastAsia"/>
          <w:szCs w:val="21"/>
        </w:rPr>
      </w:pPr>
      <w:r w:rsidRPr="0085363F">
        <w:rPr>
          <w:rFonts w:ascii="宋体" w:hAnsi="宋体" w:cs="宋体" w:hint="eastAsia"/>
          <w:szCs w:val="21"/>
        </w:rPr>
        <w:t>这部小说所传达出的精神内涵，正是对中华民族千百年来"自强不息、厚德载物"精神传统的自觉继承。这样的小说对底层奋斗者而言，无疑具有"灯塔效应"。这样，我们就不难理解路遥的《平凡的世界》能产生如此广泛而深刻的社会影响的原因。（延安大学文学研究所所长梁向阳评价）</w:t>
      </w:r>
    </w:p>
    <w:p w:rsidR="007E787D" w:rsidRDefault="007E787D" w:rsidP="0085363F">
      <w:pPr>
        <w:ind w:firstLineChars="200" w:firstLine="420"/>
        <w:rPr>
          <w:rFonts w:ascii="宋体" w:hAnsi="宋体" w:cs="宋体" w:hint="eastAsia"/>
          <w:szCs w:val="21"/>
        </w:rPr>
      </w:pPr>
    </w:p>
    <w:p w:rsidR="007E787D" w:rsidRDefault="007E787D" w:rsidP="007E787D">
      <w:pPr>
        <w:rPr>
          <w:rFonts w:ascii="宋体" w:hAnsi="宋体" w:cs="宋体"/>
          <w:szCs w:val="21"/>
        </w:rPr>
      </w:pPr>
    </w:p>
    <w:p w:rsidR="0085363F" w:rsidRPr="00F81A10" w:rsidRDefault="007E787D" w:rsidP="0085363F">
      <w:pPr>
        <w:rPr>
          <w:rFonts w:ascii="宋体" w:hAnsi="宋体" w:cs="宋体" w:hint="eastAsia"/>
          <w:b/>
          <w:sz w:val="28"/>
          <w:szCs w:val="21"/>
        </w:rPr>
      </w:pPr>
      <w:r w:rsidRPr="00F81A10">
        <w:rPr>
          <w:rFonts w:ascii="宋体" w:hAnsi="宋体" w:cs="宋体" w:hint="eastAsia"/>
          <w:b/>
          <w:sz w:val="28"/>
          <w:szCs w:val="21"/>
        </w:rPr>
        <w:t>金庸《雪山飞狐》</w:t>
      </w:r>
    </w:p>
    <w:p w:rsidR="007E787D" w:rsidRPr="007E787D" w:rsidRDefault="007E787D" w:rsidP="007E787D">
      <w:pPr>
        <w:ind w:firstLineChars="200" w:firstLine="420"/>
        <w:rPr>
          <w:rFonts w:ascii="宋体" w:hAnsi="宋体" w:cs="宋体" w:hint="eastAsia"/>
          <w:szCs w:val="21"/>
        </w:rPr>
      </w:pPr>
      <w:r w:rsidRPr="007E787D">
        <w:rPr>
          <w:rFonts w:ascii="宋体" w:hAnsi="宋体" w:cs="宋体" w:hint="eastAsia"/>
          <w:szCs w:val="21"/>
        </w:rPr>
        <w:t>《雪山飞狐》是当代作家金庸创作的长篇武侠小说，该作共十回，1959年始连载于香港《新晚报》。</w:t>
      </w:r>
    </w:p>
    <w:p w:rsidR="007E787D" w:rsidRDefault="007E787D" w:rsidP="007E787D">
      <w:pPr>
        <w:ind w:firstLineChars="200" w:firstLine="420"/>
        <w:rPr>
          <w:rFonts w:ascii="宋体" w:hAnsi="宋体" w:cs="宋体" w:hint="eastAsia"/>
          <w:szCs w:val="21"/>
        </w:rPr>
      </w:pPr>
      <w:r w:rsidRPr="007E787D">
        <w:rPr>
          <w:rFonts w:ascii="宋体" w:hAnsi="宋体" w:cs="宋体" w:hint="eastAsia"/>
          <w:szCs w:val="21"/>
        </w:rPr>
        <w:t>小说以苗人凤和胡一刀夫妇为主角，通过宝树、苗人凤</w:t>
      </w:r>
      <w:proofErr w:type="gramStart"/>
      <w:r w:rsidRPr="007E787D">
        <w:rPr>
          <w:rFonts w:ascii="宋体" w:hAnsi="宋体" w:cs="宋体" w:hint="eastAsia"/>
          <w:szCs w:val="21"/>
        </w:rPr>
        <w:t>之女苗若</w:t>
      </w:r>
      <w:proofErr w:type="gramEnd"/>
      <w:r w:rsidRPr="007E787D">
        <w:rPr>
          <w:rFonts w:ascii="宋体" w:hAnsi="宋体" w:cs="宋体" w:hint="eastAsia"/>
          <w:szCs w:val="21"/>
        </w:rPr>
        <w:t>兰、平阿四及陶百岁之口讲述了数年前与此相关的武林风波，用倒叙的手法讲述了江湖恩怨、藏宝寻宝、美女爱英雄的故事。这部小说有两个重大的线索，属双线结构，真正的人物也在前台表演甚少。</w:t>
      </w:r>
    </w:p>
    <w:p w:rsidR="00F81A10" w:rsidRDefault="00F81A10" w:rsidP="00F81A10">
      <w:pPr>
        <w:rPr>
          <w:rFonts w:ascii="宋体" w:hAnsi="宋体" w:cs="宋体" w:hint="eastAsia"/>
          <w:szCs w:val="21"/>
        </w:rPr>
      </w:pPr>
      <w:r>
        <w:rPr>
          <w:rFonts w:ascii="宋体" w:hAnsi="宋体" w:cs="宋体" w:hint="eastAsia"/>
          <w:szCs w:val="21"/>
        </w:rPr>
        <w:t>内容：</w:t>
      </w:r>
    </w:p>
    <w:p w:rsidR="00F81A10" w:rsidRPr="00F81A10" w:rsidRDefault="00F81A10" w:rsidP="00F81A10">
      <w:pPr>
        <w:rPr>
          <w:rFonts w:ascii="宋体" w:hAnsi="宋体" w:cs="宋体" w:hint="eastAsia"/>
          <w:szCs w:val="21"/>
        </w:rPr>
      </w:pPr>
      <w:r>
        <w:rPr>
          <w:rFonts w:ascii="宋体" w:hAnsi="宋体" w:cs="宋体" w:hint="eastAsia"/>
          <w:szCs w:val="21"/>
        </w:rPr>
        <w:t xml:space="preserve">    </w:t>
      </w:r>
      <w:r w:rsidRPr="00F81A10">
        <w:rPr>
          <w:rFonts w:ascii="宋体" w:hAnsi="宋体" w:cs="宋体" w:hint="eastAsia"/>
          <w:szCs w:val="21"/>
        </w:rPr>
        <w:t>清代乾隆四十五年三月十五日，关外饮马川陶百岁、陶子安父子自雪山中挖得一件宝物，封于铁盒之中。北京平通镖局总镖头熊元献、火龙门北宗阮士中、曹云奇、田青文与南宗殷</w:t>
      </w:r>
      <w:proofErr w:type="gramStart"/>
      <w:r w:rsidRPr="00F81A10">
        <w:rPr>
          <w:rFonts w:ascii="宋体" w:hAnsi="宋体" w:cs="宋体" w:hint="eastAsia"/>
          <w:szCs w:val="21"/>
        </w:rPr>
        <w:lastRenderedPageBreak/>
        <w:t>吉纷纷</w:t>
      </w:r>
      <w:proofErr w:type="gramEnd"/>
      <w:r w:rsidRPr="00F81A10">
        <w:rPr>
          <w:rFonts w:ascii="宋体" w:hAnsi="宋体" w:cs="宋体" w:hint="eastAsia"/>
          <w:szCs w:val="21"/>
        </w:rPr>
        <w:t>自来抢夺。各方正为争抢宝物混战之际，却被形容丑陋的和尚宝树将众人挟持到玉笔峰山庄。庄主杜希</w:t>
      </w:r>
      <w:proofErr w:type="gramStart"/>
      <w:r w:rsidRPr="00F81A10">
        <w:rPr>
          <w:rFonts w:ascii="宋体" w:hAnsi="宋体" w:cs="宋体" w:hint="eastAsia"/>
          <w:szCs w:val="21"/>
        </w:rPr>
        <w:t>孟邀请</w:t>
      </w:r>
      <w:proofErr w:type="gramEnd"/>
      <w:r w:rsidRPr="00F81A10">
        <w:rPr>
          <w:rFonts w:ascii="宋体" w:hAnsi="宋体" w:cs="宋体" w:hint="eastAsia"/>
          <w:szCs w:val="21"/>
        </w:rPr>
        <w:t>武林高手在此会见雪山飞狐胡斐。但在玉笔峰下，众人重新开始争夺铁盒，宝树技高一筹，将宝物抢来，打开铁盒，现出一柄宝川。</w:t>
      </w:r>
      <w:proofErr w:type="gramStart"/>
      <w:r w:rsidRPr="00F81A10">
        <w:rPr>
          <w:rFonts w:ascii="宋体" w:hAnsi="宋体" w:cs="宋体" w:hint="eastAsia"/>
          <w:szCs w:val="21"/>
        </w:rPr>
        <w:t>此川乃是</w:t>
      </w:r>
      <w:proofErr w:type="gramEnd"/>
      <w:r w:rsidRPr="00F81A10">
        <w:rPr>
          <w:rFonts w:ascii="宋体" w:hAnsi="宋体" w:cs="宋体" w:hint="eastAsia"/>
          <w:szCs w:val="21"/>
        </w:rPr>
        <w:t>明末闯王李自成之遗物。随后，宝树、金面佛大侠苗人凤之女曲若兰、平阿四及陶百岁等人，分别讲述了宝刀的来历。</w:t>
      </w:r>
    </w:p>
    <w:p w:rsidR="00F81A10" w:rsidRPr="00F81A10" w:rsidRDefault="00F81A10" w:rsidP="00F81A10">
      <w:pPr>
        <w:ind w:firstLineChars="200" w:firstLine="420"/>
        <w:rPr>
          <w:rFonts w:ascii="宋体" w:hAnsi="宋体" w:cs="宋体" w:hint="eastAsia"/>
          <w:szCs w:val="21"/>
        </w:rPr>
      </w:pPr>
      <w:r w:rsidRPr="00F81A10">
        <w:rPr>
          <w:rFonts w:ascii="宋体" w:hAnsi="宋体" w:cs="宋体" w:hint="eastAsia"/>
          <w:szCs w:val="21"/>
        </w:rPr>
        <w:t>原来，当年闯王兵败时，身边有胡、苗、</w:t>
      </w:r>
      <w:proofErr w:type="gramStart"/>
      <w:r w:rsidRPr="00F81A10">
        <w:rPr>
          <w:rFonts w:ascii="宋体" w:hAnsi="宋体" w:cs="宋体" w:hint="eastAsia"/>
          <w:szCs w:val="21"/>
        </w:rPr>
        <w:t>范</w:t>
      </w:r>
      <w:proofErr w:type="gramEnd"/>
      <w:r w:rsidRPr="00F81A10">
        <w:rPr>
          <w:rFonts w:ascii="宋体" w:hAnsi="宋体" w:cs="宋体" w:hint="eastAsia"/>
          <w:szCs w:val="21"/>
        </w:rPr>
        <w:t>、田四人侍卫。闯王被困九宫山时，派苗、</w:t>
      </w:r>
      <w:proofErr w:type="gramStart"/>
      <w:r w:rsidRPr="00F81A10">
        <w:rPr>
          <w:rFonts w:ascii="宋体" w:hAnsi="宋体" w:cs="宋体" w:hint="eastAsia"/>
          <w:szCs w:val="21"/>
        </w:rPr>
        <w:t>范</w:t>
      </w:r>
      <w:proofErr w:type="gramEnd"/>
      <w:r w:rsidRPr="00F81A10">
        <w:rPr>
          <w:rFonts w:ascii="宋体" w:hAnsi="宋体" w:cs="宋体" w:hint="eastAsia"/>
          <w:szCs w:val="21"/>
        </w:rPr>
        <w:t>、田三人出山求援，胡侍卫单独护卫闯王。但援兵未到，敌兵先至，胡侍卫遂以一死</w:t>
      </w:r>
      <w:proofErr w:type="gramStart"/>
      <w:r w:rsidRPr="00F81A10">
        <w:rPr>
          <w:rFonts w:ascii="宋体" w:hAnsi="宋体" w:cs="宋体" w:hint="eastAsia"/>
          <w:szCs w:val="21"/>
        </w:rPr>
        <w:t>卒</w:t>
      </w:r>
      <w:proofErr w:type="gramEnd"/>
      <w:r w:rsidRPr="00F81A10">
        <w:rPr>
          <w:rFonts w:ascii="宋体" w:hAnsi="宋体" w:cs="宋体" w:hint="eastAsia"/>
          <w:szCs w:val="21"/>
        </w:rPr>
        <w:t>假充闯王献与清兵，将闯王安置于</w:t>
      </w:r>
      <w:proofErr w:type="gramStart"/>
      <w:r w:rsidRPr="00F81A10">
        <w:rPr>
          <w:rFonts w:ascii="宋体" w:hAnsi="宋体" w:cs="宋体" w:hint="eastAsia"/>
          <w:szCs w:val="21"/>
        </w:rPr>
        <w:t>一</w:t>
      </w:r>
      <w:proofErr w:type="gramEnd"/>
      <w:r w:rsidRPr="00F81A10">
        <w:rPr>
          <w:rFonts w:ascii="宋体" w:hAnsi="宋体" w:cs="宋体" w:hint="eastAsia"/>
          <w:szCs w:val="21"/>
        </w:rPr>
        <w:t>隐秘庙中为僧。胡侍卫因此而得清廷奖赏封官。苗、</w:t>
      </w:r>
      <w:proofErr w:type="gramStart"/>
      <w:r w:rsidRPr="00F81A10">
        <w:rPr>
          <w:rFonts w:ascii="宋体" w:hAnsi="宋体" w:cs="宋体" w:hint="eastAsia"/>
          <w:szCs w:val="21"/>
        </w:rPr>
        <w:t>范</w:t>
      </w:r>
      <w:proofErr w:type="gramEnd"/>
      <w:r w:rsidRPr="00F81A10">
        <w:rPr>
          <w:rFonts w:ascii="宋体" w:hAnsi="宋体" w:cs="宋体" w:hint="eastAsia"/>
          <w:szCs w:val="21"/>
        </w:rPr>
        <w:t>、田三人遂以为闯王已为胡出卖受害，在行刺吴三桂时巧遇胡，未与胡澄清误会即将胡杀死。后胡之子将实情告知三人，三人当众白</w:t>
      </w:r>
      <w:proofErr w:type="gramStart"/>
      <w:r w:rsidRPr="00F81A10">
        <w:rPr>
          <w:rFonts w:ascii="宋体" w:hAnsi="宋体" w:cs="宋体" w:hint="eastAsia"/>
          <w:szCs w:val="21"/>
        </w:rPr>
        <w:t>刎</w:t>
      </w:r>
      <w:proofErr w:type="gramEnd"/>
      <w:r w:rsidRPr="00F81A10">
        <w:rPr>
          <w:rFonts w:ascii="宋体" w:hAnsi="宋体" w:cs="宋体" w:hint="eastAsia"/>
          <w:szCs w:val="21"/>
        </w:rPr>
        <w:t>。但其后代仍不知内情，苗、</w:t>
      </w:r>
      <w:proofErr w:type="gramStart"/>
      <w:r w:rsidRPr="00F81A10">
        <w:rPr>
          <w:rFonts w:ascii="宋体" w:hAnsi="宋体" w:cs="宋体" w:hint="eastAsia"/>
          <w:szCs w:val="21"/>
        </w:rPr>
        <w:t>范</w:t>
      </w:r>
      <w:proofErr w:type="gramEnd"/>
      <w:r w:rsidRPr="00F81A10">
        <w:rPr>
          <w:rFonts w:ascii="宋体" w:hAnsi="宋体" w:cs="宋体" w:hint="eastAsia"/>
          <w:szCs w:val="21"/>
        </w:rPr>
        <w:t>、田三家遂与胡家世代为仇。百余年米，四家子孙冤冤相报，</w:t>
      </w:r>
      <w:proofErr w:type="gramStart"/>
      <w:r w:rsidRPr="00F81A10">
        <w:rPr>
          <w:rFonts w:ascii="宋体" w:hAnsi="宋体" w:cs="宋体" w:hint="eastAsia"/>
          <w:szCs w:val="21"/>
        </w:rPr>
        <w:t>无一代</w:t>
      </w:r>
      <w:proofErr w:type="gramEnd"/>
      <w:r w:rsidRPr="00F81A10">
        <w:rPr>
          <w:rFonts w:ascii="宋体" w:hAnsi="宋体" w:cs="宋体" w:hint="eastAsia"/>
          <w:szCs w:val="21"/>
        </w:rPr>
        <w:t>能得善终。至"辽东大侠"胡一刀与"打遍天下无敌手"苗人</w:t>
      </w:r>
      <w:proofErr w:type="gramStart"/>
      <w:r w:rsidRPr="00F81A10">
        <w:rPr>
          <w:rFonts w:ascii="宋体" w:hAnsi="宋体" w:cs="宋体" w:hint="eastAsia"/>
          <w:szCs w:val="21"/>
        </w:rPr>
        <w:t>凤</w:t>
      </w:r>
      <w:proofErr w:type="gramEnd"/>
      <w:r w:rsidRPr="00F81A10">
        <w:rPr>
          <w:rFonts w:ascii="宋体" w:hAnsi="宋体" w:cs="宋体" w:hint="eastAsia"/>
          <w:szCs w:val="21"/>
        </w:rPr>
        <w:t>一代，胡一</w:t>
      </w:r>
      <w:proofErr w:type="gramStart"/>
      <w:r w:rsidRPr="00F81A10">
        <w:rPr>
          <w:rFonts w:ascii="宋体" w:hAnsi="宋体" w:cs="宋体" w:hint="eastAsia"/>
          <w:szCs w:val="21"/>
        </w:rPr>
        <w:t>刀护妻往</w:t>
      </w:r>
      <w:proofErr w:type="gramEnd"/>
      <w:r w:rsidRPr="00F81A10">
        <w:rPr>
          <w:rFonts w:ascii="宋体" w:hAnsi="宋体" w:cs="宋体" w:hint="eastAsia"/>
          <w:szCs w:val="21"/>
        </w:rPr>
        <w:t>南方生产，胡夫人却于途中突然临产。此时恰与来此寻仇之苗人凤、田归农等人相逢。胡一刀尝试造人将当年实情告之于苗人凤，却为田归农所阻。胡、苗遂拔刀相向。交战几日，两人均为对方仗义行侠之豪气与身怀之绝艺所折服，虽不免为仇家却彼此视为知己。不料田归农在两人比武所持之兵器</w:t>
      </w:r>
      <w:proofErr w:type="gramStart"/>
      <w:r w:rsidRPr="00F81A10">
        <w:rPr>
          <w:rFonts w:ascii="宋体" w:hAnsi="宋体" w:cs="宋体" w:hint="eastAsia"/>
          <w:szCs w:val="21"/>
        </w:rPr>
        <w:t>上暗涂毒药</w:t>
      </w:r>
      <w:proofErr w:type="gramEnd"/>
      <w:r w:rsidRPr="00F81A10">
        <w:rPr>
          <w:rFonts w:ascii="宋体" w:hAnsi="宋体" w:cs="宋体" w:hint="eastAsia"/>
          <w:szCs w:val="21"/>
        </w:rPr>
        <w:t>，</w:t>
      </w:r>
      <w:proofErr w:type="gramStart"/>
      <w:r w:rsidRPr="00F81A10">
        <w:rPr>
          <w:rFonts w:ascii="宋体" w:hAnsi="宋体" w:cs="宋体" w:hint="eastAsia"/>
          <w:szCs w:val="21"/>
        </w:rPr>
        <w:t>胡一刀遂以</w:t>
      </w:r>
      <w:proofErr w:type="gramEnd"/>
      <w:r w:rsidRPr="00F81A10">
        <w:rPr>
          <w:rFonts w:ascii="宋体" w:hAnsi="宋体" w:cs="宋体" w:hint="eastAsia"/>
          <w:szCs w:val="21"/>
        </w:rPr>
        <w:t>小伤毙命。胡夫人将幼子托与苗人凤，自尽</w:t>
      </w:r>
      <w:proofErr w:type="gramStart"/>
      <w:r w:rsidRPr="00F81A10">
        <w:rPr>
          <w:rFonts w:ascii="宋体" w:hAnsi="宋体" w:cs="宋体" w:hint="eastAsia"/>
          <w:szCs w:val="21"/>
        </w:rPr>
        <w:t>殉</w:t>
      </w:r>
      <w:proofErr w:type="gramEnd"/>
      <w:r w:rsidRPr="00F81A10">
        <w:rPr>
          <w:rFonts w:ascii="宋体" w:hAnsi="宋体" w:cs="宋体" w:hint="eastAsia"/>
          <w:szCs w:val="21"/>
        </w:rPr>
        <w:t>夫。田归农尚欲加害其幼子，幸为平阿四救下，抚养长大，取名胡斐，并依照胡一刀</w:t>
      </w:r>
      <w:proofErr w:type="gramStart"/>
      <w:r w:rsidRPr="00F81A10">
        <w:rPr>
          <w:rFonts w:ascii="宋体" w:hAnsi="宋体" w:cs="宋体" w:hint="eastAsia"/>
          <w:szCs w:val="21"/>
        </w:rPr>
        <w:t>遗卜之刀谱</w:t>
      </w:r>
      <w:proofErr w:type="gramEnd"/>
      <w:r w:rsidRPr="00F81A10">
        <w:rPr>
          <w:rFonts w:ascii="宋体" w:hAnsi="宋体" w:cs="宋体" w:hint="eastAsia"/>
          <w:szCs w:val="21"/>
        </w:rPr>
        <w:t>练成绝技，武林</w:t>
      </w:r>
      <w:proofErr w:type="gramStart"/>
      <w:r w:rsidRPr="00F81A10">
        <w:rPr>
          <w:rFonts w:ascii="宋体" w:hAnsi="宋体" w:cs="宋体" w:hint="eastAsia"/>
          <w:szCs w:val="21"/>
        </w:rPr>
        <w:t>中号为</w:t>
      </w:r>
      <w:proofErr w:type="gramEnd"/>
      <w:r w:rsidRPr="00F81A10">
        <w:rPr>
          <w:rFonts w:ascii="宋体" w:hAnsi="宋体" w:cs="宋体" w:hint="eastAsia"/>
          <w:szCs w:val="21"/>
        </w:rPr>
        <w:t>雪山飞狐。</w:t>
      </w:r>
    </w:p>
    <w:p w:rsidR="00F81A10" w:rsidRDefault="00F81A10" w:rsidP="00F81A10">
      <w:pPr>
        <w:ind w:firstLineChars="200" w:firstLine="420"/>
        <w:rPr>
          <w:rFonts w:ascii="宋体" w:hAnsi="宋体" w:cs="宋体" w:hint="eastAsia"/>
          <w:szCs w:val="21"/>
        </w:rPr>
      </w:pPr>
      <w:r w:rsidRPr="00F81A10">
        <w:rPr>
          <w:rFonts w:ascii="宋体" w:hAnsi="宋体" w:cs="宋体" w:hint="eastAsia"/>
          <w:szCs w:val="21"/>
        </w:rPr>
        <w:t>这一天，正午时分，胡斐如约来到玉笔峰，峰下诸人因各怀鬼胎，惧怕胡斐而躲避于内室之中，独苗</w:t>
      </w:r>
      <w:proofErr w:type="gramStart"/>
      <w:r w:rsidRPr="00F81A10">
        <w:rPr>
          <w:rFonts w:ascii="宋体" w:hAnsi="宋体" w:cs="宋体" w:hint="eastAsia"/>
          <w:szCs w:val="21"/>
        </w:rPr>
        <w:t>人凤之女苗</w:t>
      </w:r>
      <w:proofErr w:type="gramEnd"/>
      <w:r w:rsidRPr="00F81A10">
        <w:rPr>
          <w:rFonts w:ascii="宋体" w:hAnsi="宋体" w:cs="宋体" w:hint="eastAsia"/>
          <w:szCs w:val="21"/>
        </w:rPr>
        <w:t>若兰从容镇定，出迎胡斐。两人顿生爱恋之情。</w:t>
      </w:r>
      <w:proofErr w:type="gramStart"/>
      <w:r w:rsidRPr="00F81A10">
        <w:rPr>
          <w:rFonts w:ascii="宋体" w:hAnsi="宋体" w:cs="宋体" w:hint="eastAsia"/>
          <w:szCs w:val="21"/>
        </w:rPr>
        <w:t>后因峰上</w:t>
      </w:r>
      <w:proofErr w:type="gramEnd"/>
      <w:r w:rsidRPr="00F81A10">
        <w:rPr>
          <w:rFonts w:ascii="宋体" w:hAnsi="宋体" w:cs="宋体" w:hint="eastAsia"/>
          <w:szCs w:val="21"/>
        </w:rPr>
        <w:t>众人知晓宝刀乃为当年</w:t>
      </w:r>
      <w:proofErr w:type="gramStart"/>
      <w:r w:rsidRPr="00F81A10">
        <w:rPr>
          <w:rFonts w:ascii="宋体" w:hAnsi="宋体" w:cs="宋体" w:hint="eastAsia"/>
          <w:szCs w:val="21"/>
        </w:rPr>
        <w:t>闯王获明</w:t>
      </w:r>
      <w:proofErr w:type="gramEnd"/>
      <w:r w:rsidRPr="00F81A10">
        <w:rPr>
          <w:rFonts w:ascii="宋体" w:hAnsi="宋体" w:cs="宋体" w:hint="eastAsia"/>
          <w:szCs w:val="21"/>
        </w:rPr>
        <w:t>皇室宝藏之指南，遂按宝刀所示，蜂拥挤入峰后寻找宝藏。行的</w:t>
      </w:r>
      <w:proofErr w:type="gramStart"/>
      <w:r w:rsidRPr="00F81A10">
        <w:rPr>
          <w:rFonts w:ascii="宋体" w:hAnsi="宋体" w:cs="宋体" w:hint="eastAsia"/>
          <w:szCs w:val="21"/>
        </w:rPr>
        <w:t>宝树将苗若</w:t>
      </w:r>
      <w:proofErr w:type="gramEnd"/>
      <w:r w:rsidRPr="00F81A10">
        <w:rPr>
          <w:rFonts w:ascii="宋体" w:hAnsi="宋体" w:cs="宋体" w:hint="eastAsia"/>
          <w:szCs w:val="21"/>
        </w:rPr>
        <w:t>兰点穴，田青文则</w:t>
      </w:r>
      <w:proofErr w:type="gramStart"/>
      <w:r w:rsidRPr="00F81A10">
        <w:rPr>
          <w:rFonts w:ascii="宋体" w:hAnsi="宋体" w:cs="宋体" w:hint="eastAsia"/>
          <w:szCs w:val="21"/>
        </w:rPr>
        <w:t>脱去若</w:t>
      </w:r>
      <w:proofErr w:type="gramEnd"/>
      <w:r w:rsidRPr="00F81A10">
        <w:rPr>
          <w:rFonts w:ascii="宋体" w:hAnsi="宋体" w:cs="宋体" w:hint="eastAsia"/>
          <w:szCs w:val="21"/>
        </w:rPr>
        <w:t>兰衣裤置其床</w:t>
      </w:r>
      <w:proofErr w:type="gramStart"/>
      <w:r w:rsidRPr="00F81A10">
        <w:rPr>
          <w:rFonts w:ascii="宋体" w:hAnsi="宋体" w:cs="宋体" w:hint="eastAsia"/>
          <w:szCs w:val="21"/>
        </w:rPr>
        <w:t>上帐</w:t>
      </w:r>
      <w:proofErr w:type="gramEnd"/>
      <w:r w:rsidRPr="00F81A10">
        <w:rPr>
          <w:rFonts w:ascii="宋体" w:hAnsi="宋体" w:cs="宋体" w:hint="eastAsia"/>
          <w:szCs w:val="21"/>
        </w:rPr>
        <w:t>内。胡斐再至峰下，忽闻庄主杜希孟带领人内侍卫与武林高手来此</w:t>
      </w:r>
      <w:proofErr w:type="gramStart"/>
      <w:r w:rsidRPr="00F81A10">
        <w:rPr>
          <w:rFonts w:ascii="宋体" w:hAnsi="宋体" w:cs="宋体" w:hint="eastAsia"/>
          <w:szCs w:val="21"/>
        </w:rPr>
        <w:t>剿</w:t>
      </w:r>
      <w:proofErr w:type="gramEnd"/>
      <w:r w:rsidRPr="00F81A10">
        <w:rPr>
          <w:rFonts w:ascii="宋体" w:hAnsi="宋体" w:cs="宋体" w:hint="eastAsia"/>
          <w:szCs w:val="21"/>
        </w:rPr>
        <w:t>捕自己与苗人凤，</w:t>
      </w:r>
      <w:proofErr w:type="gramStart"/>
      <w:r w:rsidRPr="00F81A10">
        <w:rPr>
          <w:rFonts w:ascii="宋体" w:hAnsi="宋体" w:cs="宋体" w:hint="eastAsia"/>
          <w:szCs w:val="21"/>
        </w:rPr>
        <w:t>遂急避帐</w:t>
      </w:r>
      <w:proofErr w:type="gramEnd"/>
      <w:r w:rsidRPr="00F81A10">
        <w:rPr>
          <w:rFonts w:ascii="宋体" w:hAnsi="宋体" w:cs="宋体" w:hint="eastAsia"/>
          <w:szCs w:val="21"/>
        </w:rPr>
        <w:t>内，与</w:t>
      </w:r>
      <w:proofErr w:type="gramStart"/>
      <w:r w:rsidRPr="00F81A10">
        <w:rPr>
          <w:rFonts w:ascii="宋体" w:hAnsi="宋体" w:cs="宋体" w:hint="eastAsia"/>
          <w:szCs w:val="21"/>
        </w:rPr>
        <w:t>仅着</w:t>
      </w:r>
      <w:proofErr w:type="gramEnd"/>
      <w:r w:rsidRPr="00F81A10">
        <w:rPr>
          <w:rFonts w:ascii="宋体" w:hAnsi="宋体" w:cs="宋体" w:hint="eastAsia"/>
          <w:szCs w:val="21"/>
        </w:rPr>
        <w:t>内衣之苗若兰同处一室。苗人凤</w:t>
      </w:r>
      <w:proofErr w:type="gramStart"/>
      <w:r w:rsidRPr="00F81A10">
        <w:rPr>
          <w:rFonts w:ascii="宋体" w:hAnsi="宋体" w:cs="宋体" w:hint="eastAsia"/>
          <w:szCs w:val="21"/>
        </w:rPr>
        <w:t>来至峰上</w:t>
      </w:r>
      <w:proofErr w:type="gramEnd"/>
      <w:r w:rsidRPr="00F81A10">
        <w:rPr>
          <w:rFonts w:ascii="宋体" w:hAnsi="宋体" w:cs="宋体" w:hint="eastAsia"/>
          <w:szCs w:val="21"/>
        </w:rPr>
        <w:t>，却中计为奸人所缚。胡斐奋勇救出苗人凤，但苗人凤因见胡斐与</w:t>
      </w:r>
      <w:proofErr w:type="gramStart"/>
      <w:r w:rsidRPr="00F81A10">
        <w:rPr>
          <w:rFonts w:ascii="宋体" w:hAnsi="宋体" w:cs="宋体" w:hint="eastAsia"/>
          <w:szCs w:val="21"/>
        </w:rPr>
        <w:t>只着</w:t>
      </w:r>
      <w:proofErr w:type="gramEnd"/>
      <w:r w:rsidRPr="00F81A10">
        <w:rPr>
          <w:rFonts w:ascii="宋体" w:hAnsi="宋体" w:cs="宋体" w:hint="eastAsia"/>
          <w:szCs w:val="21"/>
        </w:rPr>
        <w:t>内衣的女儿时，遂误会胡斐，反要追杀胡斐。胡斐以棉被</w:t>
      </w:r>
      <w:proofErr w:type="gramStart"/>
      <w:r w:rsidRPr="00F81A10">
        <w:rPr>
          <w:rFonts w:ascii="宋体" w:hAnsi="宋体" w:cs="宋体" w:hint="eastAsia"/>
          <w:szCs w:val="21"/>
        </w:rPr>
        <w:t>裹抱若兰</w:t>
      </w:r>
      <w:proofErr w:type="gramEnd"/>
      <w:r w:rsidRPr="00F81A10">
        <w:rPr>
          <w:rFonts w:ascii="宋体" w:hAnsi="宋体" w:cs="宋体" w:hint="eastAsia"/>
          <w:szCs w:val="21"/>
        </w:rPr>
        <w:t>逃</w:t>
      </w:r>
      <w:proofErr w:type="gramStart"/>
      <w:r w:rsidRPr="00F81A10">
        <w:rPr>
          <w:rFonts w:ascii="宋体" w:hAnsi="宋体" w:cs="宋体" w:hint="eastAsia"/>
          <w:szCs w:val="21"/>
        </w:rPr>
        <w:t>一卜峰</w:t>
      </w:r>
      <w:proofErr w:type="gramEnd"/>
      <w:r w:rsidRPr="00F81A10">
        <w:rPr>
          <w:rFonts w:ascii="宋体" w:hAnsi="宋体" w:cs="宋体" w:hint="eastAsia"/>
          <w:szCs w:val="21"/>
        </w:rPr>
        <w:t>去，两人互诉衷情，私结终身。而众人也已寻到藏宝洞，为独占宝藏而在洞内杀成一团，胡斐遂将诸人关闭石门之内，使其永不见天日。</w:t>
      </w:r>
      <w:proofErr w:type="gramStart"/>
      <w:r w:rsidRPr="00F81A10">
        <w:rPr>
          <w:rFonts w:ascii="宋体" w:hAnsi="宋体" w:cs="宋体" w:hint="eastAsia"/>
          <w:szCs w:val="21"/>
        </w:rPr>
        <w:t>后米苗人凤</w:t>
      </w:r>
      <w:proofErr w:type="gramEnd"/>
      <w:r w:rsidRPr="00F81A10">
        <w:rPr>
          <w:rFonts w:ascii="宋体" w:hAnsi="宋体" w:cs="宋体" w:hint="eastAsia"/>
          <w:szCs w:val="21"/>
        </w:rPr>
        <w:t>赶到，与胡斐搏斗数十回合不分上下。当两人落至</w:t>
      </w:r>
      <w:proofErr w:type="gramStart"/>
      <w:r w:rsidRPr="00F81A10">
        <w:rPr>
          <w:rFonts w:ascii="宋体" w:hAnsi="宋体" w:cs="宋体" w:hint="eastAsia"/>
          <w:szCs w:val="21"/>
        </w:rPr>
        <w:t>一</w:t>
      </w:r>
      <w:proofErr w:type="gramEnd"/>
      <w:r w:rsidRPr="00F81A10">
        <w:rPr>
          <w:rFonts w:ascii="宋体" w:hAnsi="宋体" w:cs="宋体" w:hint="eastAsia"/>
          <w:szCs w:val="21"/>
        </w:rPr>
        <w:t>悬岩之下，悬岩已然松动，</w:t>
      </w:r>
      <w:proofErr w:type="gramStart"/>
      <w:r w:rsidRPr="00F81A10">
        <w:rPr>
          <w:rFonts w:ascii="宋体" w:hAnsi="宋体" w:cs="宋体" w:hint="eastAsia"/>
          <w:szCs w:val="21"/>
        </w:rPr>
        <w:t>不能承两人</w:t>
      </w:r>
      <w:proofErr w:type="gramEnd"/>
      <w:r w:rsidRPr="00F81A10">
        <w:rPr>
          <w:rFonts w:ascii="宋体" w:hAnsi="宋体" w:cs="宋体" w:hint="eastAsia"/>
          <w:szCs w:val="21"/>
        </w:rPr>
        <w:t>之重量。此时</w:t>
      </w:r>
      <w:proofErr w:type="gramStart"/>
      <w:r w:rsidRPr="00F81A10">
        <w:rPr>
          <w:rFonts w:ascii="宋体" w:hAnsi="宋体" w:cs="宋体" w:hint="eastAsia"/>
          <w:szCs w:val="21"/>
        </w:rPr>
        <w:t>苗人凤已现出</w:t>
      </w:r>
      <w:proofErr w:type="gramEnd"/>
      <w:r w:rsidRPr="00F81A10">
        <w:rPr>
          <w:rFonts w:ascii="宋体" w:hAnsi="宋体" w:cs="宋体" w:hint="eastAsia"/>
          <w:szCs w:val="21"/>
        </w:rPr>
        <w:t>弱点，胡斐趁机</w:t>
      </w:r>
      <w:proofErr w:type="gramStart"/>
      <w:r w:rsidRPr="00F81A10">
        <w:rPr>
          <w:rFonts w:ascii="宋体" w:hAnsi="宋体" w:cs="宋体" w:hint="eastAsia"/>
          <w:szCs w:val="21"/>
        </w:rPr>
        <w:t>进招即可</w:t>
      </w:r>
      <w:proofErr w:type="gramEnd"/>
      <w:r w:rsidRPr="00F81A10">
        <w:rPr>
          <w:rFonts w:ascii="宋体" w:hAnsi="宋体" w:cs="宋体" w:hint="eastAsia"/>
          <w:szCs w:val="21"/>
        </w:rPr>
        <w:t>将其翻下悬崖，但对手乃恋人之父，不忍卜手；若不下手，则对方进招自己当会粉身碎骨。而此时苗若兰也在峰下焦急地等待。作者在这里留下深深的悬念。</w:t>
      </w:r>
    </w:p>
    <w:p w:rsidR="00F81A10" w:rsidRDefault="00F81A10" w:rsidP="00F81A10">
      <w:pPr>
        <w:ind w:firstLineChars="200" w:firstLine="420"/>
        <w:rPr>
          <w:rFonts w:ascii="宋体" w:hAnsi="宋体" w:cs="宋体" w:hint="eastAsia"/>
          <w:szCs w:val="21"/>
        </w:rPr>
      </w:pPr>
    </w:p>
    <w:p w:rsidR="00F81A10" w:rsidRPr="00F81A10" w:rsidRDefault="00F81A10" w:rsidP="00F81A10">
      <w:pPr>
        <w:rPr>
          <w:rFonts w:ascii="宋体" w:hAnsi="宋体" w:cs="宋体" w:hint="eastAsia"/>
          <w:b/>
          <w:szCs w:val="21"/>
        </w:rPr>
      </w:pPr>
      <w:r w:rsidRPr="00F81A10">
        <w:rPr>
          <w:rFonts w:ascii="宋体" w:hAnsi="宋体" w:cs="宋体" w:hint="eastAsia"/>
          <w:b/>
          <w:szCs w:val="21"/>
        </w:rPr>
        <w:t>成书过程：</w:t>
      </w:r>
    </w:p>
    <w:p w:rsidR="00F81A10" w:rsidRPr="00F81A10" w:rsidRDefault="00F81A10" w:rsidP="00F81A10">
      <w:pPr>
        <w:rPr>
          <w:rFonts w:ascii="宋体" w:hAnsi="宋体" w:cs="宋体" w:hint="eastAsia"/>
          <w:szCs w:val="21"/>
        </w:rPr>
      </w:pPr>
      <w:r>
        <w:rPr>
          <w:rFonts w:ascii="宋体" w:hAnsi="宋体" w:cs="宋体" w:hint="eastAsia"/>
          <w:szCs w:val="21"/>
        </w:rPr>
        <w:t xml:space="preserve">    </w:t>
      </w:r>
      <w:r w:rsidRPr="00F81A10">
        <w:rPr>
          <w:rFonts w:ascii="宋体" w:hAnsi="宋体" w:cs="宋体" w:hint="eastAsia"/>
          <w:szCs w:val="21"/>
        </w:rPr>
        <w:t>《雪山飞狐》是金庸的第四部武侠小说，这时候，他写武侠小说已经驾轻就熟，越来越大的名气、越来越多的稿子需求已让他欲罢不能。在供职长城电影公司其间，他的《碧血剑》</w:t>
      </w:r>
      <w:proofErr w:type="gramStart"/>
      <w:r w:rsidRPr="00F81A10">
        <w:rPr>
          <w:rFonts w:ascii="宋体" w:hAnsi="宋体" w:cs="宋体" w:hint="eastAsia"/>
          <w:szCs w:val="21"/>
        </w:rPr>
        <w:t>甫一</w:t>
      </w:r>
      <w:proofErr w:type="gramEnd"/>
      <w:r w:rsidRPr="00F81A10">
        <w:rPr>
          <w:rFonts w:ascii="宋体" w:hAnsi="宋体" w:cs="宋体" w:hint="eastAsia"/>
          <w:szCs w:val="21"/>
        </w:rPr>
        <w:t>完稿，"雪山飞狐"便接着从金庸的脑海中形成了，于是，便边写边在《新晚报》连载起来。十多年后，封笔后的金庸又对《雪山飞狐》进行修订，补充了原书的脱漏与粗疏之处，改动了其中的不少地方，并在《明报晚报》上连载，后来又多番修订，以单行本形式行世。</w:t>
      </w:r>
    </w:p>
    <w:p w:rsidR="00F81A10" w:rsidRPr="00F81A10" w:rsidRDefault="00F81A10" w:rsidP="00F81A10">
      <w:pPr>
        <w:rPr>
          <w:rFonts w:ascii="宋体" w:hAnsi="宋体" w:cs="宋体" w:hint="eastAsia"/>
          <w:szCs w:val="21"/>
        </w:rPr>
      </w:pPr>
      <w:r w:rsidRPr="00F81A10">
        <w:rPr>
          <w:rFonts w:ascii="宋体" w:hAnsi="宋体" w:cs="宋体" w:hint="eastAsia"/>
          <w:szCs w:val="21"/>
        </w:rPr>
        <w:t>金庸承认，不论是故事的框架还是结尾，还是人物的塑造，《雪山飞狐》受到了大仲马《基督山伯爵》的影响，因为在外国作家中，对他影响最大的便是大仲马。</w:t>
      </w:r>
    </w:p>
    <w:p w:rsidR="00F81A10" w:rsidRDefault="00F81A10" w:rsidP="00F81A10">
      <w:pPr>
        <w:ind w:firstLineChars="200" w:firstLine="420"/>
        <w:rPr>
          <w:rFonts w:ascii="宋体" w:hAnsi="宋体" w:cs="宋体" w:hint="eastAsia"/>
          <w:szCs w:val="21"/>
        </w:rPr>
      </w:pPr>
      <w:r w:rsidRPr="00F81A10">
        <w:rPr>
          <w:rFonts w:ascii="宋体" w:hAnsi="宋体" w:cs="宋体" w:hint="eastAsia"/>
          <w:szCs w:val="21"/>
        </w:rPr>
        <w:t>《雪山飞狐》是金庸的12部长篇武侠小说中最短的一部，于1959年在《新晚报》连载，后经过修订，重新发表于《明报晚报》。据作者在这本书的修订版的后记中说，原书十分之六七的句子都已经改过了。</w:t>
      </w:r>
    </w:p>
    <w:p w:rsidR="00F81A10" w:rsidRDefault="00F81A10" w:rsidP="00F81A10">
      <w:pPr>
        <w:ind w:firstLineChars="200" w:firstLine="420"/>
        <w:rPr>
          <w:rFonts w:ascii="宋体" w:hAnsi="宋体" w:cs="宋体" w:hint="eastAsia"/>
          <w:szCs w:val="21"/>
        </w:rPr>
      </w:pPr>
    </w:p>
    <w:p w:rsidR="00F81A10" w:rsidRPr="00F81A10" w:rsidRDefault="00F81A10" w:rsidP="00F81A10">
      <w:pPr>
        <w:rPr>
          <w:rFonts w:ascii="宋体" w:hAnsi="宋体" w:cs="宋体" w:hint="eastAsia"/>
          <w:b/>
          <w:szCs w:val="21"/>
        </w:rPr>
      </w:pPr>
      <w:r w:rsidRPr="00F81A10">
        <w:rPr>
          <w:rFonts w:ascii="宋体" w:hAnsi="宋体" w:cs="宋体" w:hint="eastAsia"/>
          <w:b/>
          <w:szCs w:val="21"/>
        </w:rPr>
        <w:t>人物介绍：</w:t>
      </w:r>
    </w:p>
    <w:p w:rsidR="00F81A10" w:rsidRPr="00F81A10" w:rsidRDefault="00F81A10" w:rsidP="00F81A10">
      <w:pPr>
        <w:jc w:val="center"/>
        <w:rPr>
          <w:rFonts w:ascii="宋体" w:hAnsi="宋体" w:cs="宋体" w:hint="eastAsia"/>
          <w:szCs w:val="21"/>
        </w:rPr>
      </w:pPr>
      <w:r w:rsidRPr="00F81A10">
        <w:rPr>
          <w:rFonts w:ascii="宋体" w:hAnsi="宋体" w:cs="宋体" w:hint="eastAsia"/>
          <w:szCs w:val="21"/>
        </w:rPr>
        <w:t>胡斐</w:t>
      </w:r>
    </w:p>
    <w:p w:rsidR="00F81A10" w:rsidRPr="00F81A10" w:rsidRDefault="00F81A10" w:rsidP="00F81A10">
      <w:pPr>
        <w:rPr>
          <w:rFonts w:ascii="宋体" w:hAnsi="宋体" w:cs="宋体" w:hint="eastAsia"/>
          <w:szCs w:val="21"/>
        </w:rPr>
      </w:pPr>
      <w:r w:rsidRPr="00F81A10">
        <w:rPr>
          <w:rFonts w:ascii="宋体" w:hAnsi="宋体" w:cs="宋体" w:hint="eastAsia"/>
          <w:szCs w:val="21"/>
        </w:rPr>
        <w:lastRenderedPageBreak/>
        <w:t>胡一刀之子，外号"雪山飞狐"。满腮虬髯，根根如铁，一头浓发却不结辫子，横生倒竖，与其父相貌甚为相似。父母早亡，由平阿四抚养长大。聪明伶俐，机变百出，行侠仗义，对苗若兰一见钟情，曾救曹云奇和苗人凤的性命。通过精习胡家拳经刀谱，练就了一身的好武艺，尤其是胡家刀法天下无敌。先后向田归农、杜希孟下战书，以替其父讨回公道。最终在仇怨与感情</w:t>
      </w:r>
      <w:proofErr w:type="gramStart"/>
      <w:r w:rsidRPr="00F81A10">
        <w:rPr>
          <w:rFonts w:ascii="宋体" w:hAnsi="宋体" w:cs="宋体" w:hint="eastAsia"/>
          <w:szCs w:val="21"/>
        </w:rPr>
        <w:t>面前难</w:t>
      </w:r>
      <w:proofErr w:type="gramEnd"/>
      <w:r w:rsidRPr="00F81A10">
        <w:rPr>
          <w:rFonts w:ascii="宋体" w:hAnsi="宋体" w:cs="宋体" w:hint="eastAsia"/>
          <w:szCs w:val="21"/>
        </w:rPr>
        <w:t>下抉择。</w:t>
      </w:r>
    </w:p>
    <w:p w:rsidR="00F81A10" w:rsidRPr="00F81A10" w:rsidRDefault="00F81A10" w:rsidP="00F81A10">
      <w:pPr>
        <w:jc w:val="center"/>
        <w:rPr>
          <w:rFonts w:ascii="宋体" w:hAnsi="宋体" w:cs="宋体" w:hint="eastAsia"/>
          <w:szCs w:val="21"/>
        </w:rPr>
      </w:pPr>
      <w:r w:rsidRPr="00F81A10">
        <w:rPr>
          <w:rFonts w:ascii="宋体" w:hAnsi="宋体" w:cs="宋体" w:hint="eastAsia"/>
          <w:szCs w:val="21"/>
        </w:rPr>
        <w:t>苗若兰</w:t>
      </w:r>
    </w:p>
    <w:p w:rsidR="00F81A10" w:rsidRPr="00F81A10" w:rsidRDefault="00F81A10" w:rsidP="00F81A10">
      <w:pPr>
        <w:rPr>
          <w:rFonts w:ascii="宋体" w:hAnsi="宋体" w:cs="宋体" w:hint="eastAsia"/>
          <w:szCs w:val="21"/>
        </w:rPr>
      </w:pPr>
      <w:r w:rsidRPr="00F81A10">
        <w:rPr>
          <w:rFonts w:ascii="宋体" w:hAnsi="宋体" w:cs="宋体" w:hint="eastAsia"/>
          <w:szCs w:val="21"/>
        </w:rPr>
        <w:t>苗人凤、南兰之女。容貌绮丽之极，</w:t>
      </w:r>
      <w:proofErr w:type="gramStart"/>
      <w:r w:rsidRPr="00F81A10">
        <w:rPr>
          <w:rFonts w:ascii="宋体" w:hAnsi="宋体" w:cs="宋体" w:hint="eastAsia"/>
          <w:szCs w:val="21"/>
        </w:rPr>
        <w:t>当真如</w:t>
      </w:r>
      <w:proofErr w:type="gramEnd"/>
      <w:r w:rsidRPr="00F81A10">
        <w:rPr>
          <w:rFonts w:ascii="宋体" w:hAnsi="宋体" w:cs="宋体" w:hint="eastAsia"/>
          <w:szCs w:val="21"/>
        </w:rPr>
        <w:t>明珠生晕，美玉荧光，一袭黄衣，肌肤胜雪，双目犹似一泓清水，明波流慧，眉间隐然有一股书卷清气。弱态生娇，文秀清雅，与胡斐情投意合。虽为武林大家之后，却丝毫不懂武功，然而柔而不弱，甚有气派，聪慧的心灵已经看透了武林中的恩怨仇杀，不愿让胡、苗两家世仇再延续下去。她性格柔和平稳，却又不似千金小姐</w:t>
      </w:r>
      <w:proofErr w:type="gramStart"/>
      <w:r w:rsidRPr="00F81A10">
        <w:rPr>
          <w:rFonts w:ascii="宋体" w:hAnsi="宋体" w:cs="宋体" w:hint="eastAsia"/>
          <w:szCs w:val="21"/>
        </w:rPr>
        <w:t>般弱如</w:t>
      </w:r>
      <w:proofErr w:type="gramEnd"/>
      <w:r w:rsidRPr="00F81A10">
        <w:rPr>
          <w:rFonts w:ascii="宋体" w:hAnsi="宋体" w:cs="宋体" w:hint="eastAsia"/>
          <w:szCs w:val="21"/>
        </w:rPr>
        <w:t>扶柳，君子般的气质使她卓然</w:t>
      </w:r>
      <w:proofErr w:type="gramStart"/>
      <w:r w:rsidRPr="00F81A10">
        <w:rPr>
          <w:rFonts w:ascii="宋体" w:hAnsi="宋体" w:cs="宋体" w:hint="eastAsia"/>
          <w:szCs w:val="21"/>
        </w:rPr>
        <w:t>傲</w:t>
      </w:r>
      <w:proofErr w:type="gramEnd"/>
      <w:r w:rsidRPr="00F81A10">
        <w:rPr>
          <w:rFonts w:ascii="宋体" w:hAnsi="宋体" w:cs="宋体" w:hint="eastAsia"/>
          <w:szCs w:val="21"/>
        </w:rPr>
        <w:t>立于群芳之中。面对劲敌，她从容镇定，以诚感人；在关键时刻她又能以柔克刚，应付自如。她还敢于超越世俗，毅然不顾世仇，去爱其所爱，与胡斐一见钟情。</w:t>
      </w:r>
    </w:p>
    <w:p w:rsidR="00F81A10" w:rsidRPr="00F81A10" w:rsidRDefault="00F81A10" w:rsidP="00F81A10">
      <w:pPr>
        <w:jc w:val="center"/>
        <w:rPr>
          <w:rFonts w:ascii="宋体" w:hAnsi="宋体" w:cs="宋体" w:hint="eastAsia"/>
          <w:szCs w:val="21"/>
        </w:rPr>
      </w:pPr>
      <w:r w:rsidRPr="00F81A10">
        <w:rPr>
          <w:rFonts w:ascii="宋体" w:hAnsi="宋体" w:cs="宋体" w:hint="eastAsia"/>
          <w:szCs w:val="21"/>
        </w:rPr>
        <w:t>胡一刀</w:t>
      </w:r>
    </w:p>
    <w:p w:rsidR="00F81A10" w:rsidRPr="00F81A10" w:rsidRDefault="00F81A10" w:rsidP="00F81A10">
      <w:pPr>
        <w:rPr>
          <w:rFonts w:ascii="宋体" w:hAnsi="宋体" w:cs="宋体" w:hint="eastAsia"/>
          <w:szCs w:val="21"/>
        </w:rPr>
      </w:pPr>
      <w:r w:rsidRPr="00F81A10">
        <w:rPr>
          <w:rFonts w:ascii="宋体" w:hAnsi="宋体" w:cs="宋体" w:hint="eastAsia"/>
          <w:szCs w:val="21"/>
        </w:rPr>
        <w:t>李自成身边第一卫士"飞天狐狸"的后代，胡斐之父。穷苦出身，是一铁铮铮的汉子，行事光明磊落，重江湖义气，外似刚强，内心却是一副软心肠，看似粗鲁，却极聪明。他一张黑漆脸皮，满腮浓髯，头发却又不结辫子，蓬蓬松松地堆在头上。因他自称生平只要遇到做坏事的，立时一刀杀了他，所以人送外号"胡一刀"。</w:t>
      </w:r>
    </w:p>
    <w:p w:rsidR="00F81A10" w:rsidRPr="00F81A10" w:rsidRDefault="00F81A10" w:rsidP="00F81A10">
      <w:pPr>
        <w:jc w:val="center"/>
        <w:rPr>
          <w:rFonts w:ascii="宋体" w:hAnsi="宋体" w:cs="宋体" w:hint="eastAsia"/>
          <w:szCs w:val="21"/>
        </w:rPr>
      </w:pPr>
      <w:r w:rsidRPr="00F81A10">
        <w:rPr>
          <w:rFonts w:ascii="宋体" w:hAnsi="宋体" w:cs="宋体" w:hint="eastAsia"/>
          <w:szCs w:val="21"/>
        </w:rPr>
        <w:t>苗人</w:t>
      </w:r>
      <w:proofErr w:type="gramStart"/>
      <w:r w:rsidRPr="00F81A10">
        <w:rPr>
          <w:rFonts w:ascii="宋体" w:hAnsi="宋体" w:cs="宋体" w:hint="eastAsia"/>
          <w:szCs w:val="21"/>
        </w:rPr>
        <w:t>凤</w:t>
      </w:r>
      <w:proofErr w:type="gramEnd"/>
    </w:p>
    <w:p w:rsidR="00F81A10" w:rsidRPr="00F81A10" w:rsidRDefault="00F81A10" w:rsidP="00F81A10">
      <w:pPr>
        <w:rPr>
          <w:rFonts w:ascii="宋体" w:hAnsi="宋体" w:cs="宋体" w:hint="eastAsia"/>
          <w:szCs w:val="21"/>
        </w:rPr>
      </w:pPr>
      <w:r w:rsidRPr="00F81A10">
        <w:rPr>
          <w:rFonts w:ascii="宋体" w:hAnsi="宋体" w:cs="宋体" w:hint="eastAsia"/>
          <w:szCs w:val="21"/>
        </w:rPr>
        <w:t>李自成四</w:t>
      </w:r>
      <w:proofErr w:type="gramStart"/>
      <w:r w:rsidRPr="00F81A10">
        <w:rPr>
          <w:rFonts w:ascii="宋体" w:hAnsi="宋体" w:cs="宋体" w:hint="eastAsia"/>
          <w:szCs w:val="21"/>
        </w:rPr>
        <w:t>大卫士苗卫士</w:t>
      </w:r>
      <w:proofErr w:type="gramEnd"/>
      <w:r w:rsidRPr="00F81A10">
        <w:rPr>
          <w:rFonts w:ascii="宋体" w:hAnsi="宋体" w:cs="宋体" w:hint="eastAsia"/>
          <w:szCs w:val="21"/>
        </w:rPr>
        <w:t>之后，苗若兰之父，江湖人称"金面佛"。身材极高极瘦，宛似一条竹篙。面皮蜡黄，满脸病容，一双破蒲扇般的大手，一身黑衣。武功高强，为人疾恶如仇。作为武林前辈，二十年来在江湖上号称"打遍天下无敌手"。他和胡一刀都是英雄的后代，因祖上作为李白成侍卫，胡家严守闯王未死机密，导致胡家祖先冤枉被杀而结怨。</w:t>
      </w:r>
    </w:p>
    <w:p w:rsidR="00F81A10" w:rsidRPr="00F81A10" w:rsidRDefault="00F81A10" w:rsidP="00F81A10">
      <w:pPr>
        <w:jc w:val="center"/>
        <w:rPr>
          <w:rFonts w:ascii="宋体" w:hAnsi="宋体" w:cs="宋体" w:hint="eastAsia"/>
          <w:szCs w:val="21"/>
        </w:rPr>
      </w:pPr>
      <w:r w:rsidRPr="00F81A10">
        <w:rPr>
          <w:rFonts w:ascii="宋体" w:hAnsi="宋体" w:cs="宋体" w:hint="eastAsia"/>
          <w:szCs w:val="21"/>
        </w:rPr>
        <w:t>田归农</w:t>
      </w:r>
    </w:p>
    <w:p w:rsidR="00F81A10" w:rsidRPr="00F81A10" w:rsidRDefault="00F81A10" w:rsidP="00F81A10">
      <w:pPr>
        <w:rPr>
          <w:rFonts w:ascii="宋体" w:hAnsi="宋体" w:cs="宋体" w:hint="eastAsia"/>
          <w:szCs w:val="21"/>
        </w:rPr>
      </w:pPr>
      <w:r w:rsidRPr="00F81A10">
        <w:rPr>
          <w:rFonts w:ascii="宋体" w:hAnsi="宋体" w:cs="宋体" w:hint="eastAsia"/>
          <w:szCs w:val="21"/>
        </w:rPr>
        <w:t>李自成四大卫士田氏后人。曾任天</w:t>
      </w:r>
      <w:proofErr w:type="gramStart"/>
      <w:r w:rsidRPr="00F81A10">
        <w:rPr>
          <w:rFonts w:ascii="宋体" w:hAnsi="宋体" w:cs="宋体" w:hint="eastAsia"/>
          <w:szCs w:val="21"/>
        </w:rPr>
        <w:t>龙门北</w:t>
      </w:r>
      <w:proofErr w:type="gramEnd"/>
      <w:r w:rsidRPr="00F81A10">
        <w:rPr>
          <w:rFonts w:ascii="宋体" w:hAnsi="宋体" w:cs="宋体" w:hint="eastAsia"/>
          <w:szCs w:val="21"/>
        </w:rPr>
        <w:t>宗掌门，</w:t>
      </w:r>
      <w:proofErr w:type="gramStart"/>
      <w:r w:rsidRPr="00F81A10">
        <w:rPr>
          <w:rFonts w:ascii="宋体" w:hAnsi="宋体" w:cs="宋体" w:hint="eastAsia"/>
          <w:szCs w:val="21"/>
        </w:rPr>
        <w:t>田安豹</w:t>
      </w:r>
      <w:proofErr w:type="gramEnd"/>
      <w:r w:rsidRPr="00F81A10">
        <w:rPr>
          <w:rFonts w:ascii="宋体" w:hAnsi="宋体" w:cs="宋体" w:hint="eastAsia"/>
          <w:szCs w:val="21"/>
        </w:rPr>
        <w:t>之子，田青文之父，阮士中的师兄，曹云奇的师父。为谋求闯王宝藏，勾引并拐走了</w:t>
      </w:r>
      <w:proofErr w:type="gramStart"/>
      <w:r w:rsidRPr="00F81A10">
        <w:rPr>
          <w:rFonts w:ascii="宋体" w:hAnsi="宋体" w:cs="宋体" w:hint="eastAsia"/>
          <w:szCs w:val="21"/>
        </w:rPr>
        <w:t>苗人风</w:t>
      </w:r>
      <w:proofErr w:type="gramEnd"/>
      <w:r w:rsidRPr="00F81A10">
        <w:rPr>
          <w:rFonts w:ascii="宋体" w:hAnsi="宋体" w:cs="宋体" w:hint="eastAsia"/>
          <w:szCs w:val="21"/>
        </w:rPr>
        <w:t>之妻南兰。他风流倜傥，两鬓已灰白，而面目仍极为英俊清秀，但为人生性卑劣狠毒。他是胡一刀遇害的主谋，多次派人暗杀苗人凤，终未得逞。他贪生怕死，后因宝刀丢失，南兰的最终背叛，以及来自各方面的压力，最终自尽而死，了结了自己罪恶的一生。</w:t>
      </w:r>
    </w:p>
    <w:p w:rsidR="00F81A10" w:rsidRPr="00F81A10" w:rsidRDefault="00F81A10" w:rsidP="00F81A10">
      <w:pPr>
        <w:jc w:val="center"/>
        <w:rPr>
          <w:rFonts w:ascii="宋体" w:hAnsi="宋体" w:cs="宋体" w:hint="eastAsia"/>
          <w:szCs w:val="21"/>
        </w:rPr>
      </w:pPr>
      <w:r w:rsidRPr="00F81A10">
        <w:rPr>
          <w:rFonts w:ascii="宋体" w:hAnsi="宋体" w:cs="宋体" w:hint="eastAsia"/>
          <w:szCs w:val="21"/>
        </w:rPr>
        <w:t>宝树</w:t>
      </w:r>
    </w:p>
    <w:p w:rsidR="00F81A10" w:rsidRDefault="00F81A10" w:rsidP="00F81A10">
      <w:pPr>
        <w:rPr>
          <w:rFonts w:ascii="宋体" w:hAnsi="宋体" w:cs="宋体" w:hint="eastAsia"/>
          <w:szCs w:val="21"/>
        </w:rPr>
      </w:pPr>
      <w:r w:rsidRPr="00F81A10">
        <w:rPr>
          <w:rFonts w:ascii="宋体" w:hAnsi="宋体" w:cs="宋体" w:hint="eastAsia"/>
          <w:szCs w:val="21"/>
        </w:rPr>
        <w:t>他一对三角眼，塌鼻歪嘴，一双白眉斜下垂，容貌极是诡异，双眼布满红丝，单看相貌倒似一个市井老光棍。尽管他身型又似肥鸭，又似蛤蟆，施展起武功来却甚是矫捷。他原名阎基，在直隶沧州乡下的一小镇上行医为生，曾为胡一刀之妻接生。</w:t>
      </w:r>
    </w:p>
    <w:p w:rsidR="00F81A10" w:rsidRDefault="00F81A10" w:rsidP="00F81A10">
      <w:pPr>
        <w:rPr>
          <w:rFonts w:ascii="宋体" w:hAnsi="宋体" w:cs="宋体" w:hint="eastAsia"/>
          <w:szCs w:val="21"/>
        </w:rPr>
      </w:pPr>
    </w:p>
    <w:p w:rsidR="00F81A10" w:rsidRPr="00F81A10" w:rsidRDefault="00F81A10" w:rsidP="00F81A10">
      <w:pPr>
        <w:rPr>
          <w:rFonts w:ascii="宋体" w:hAnsi="宋体" w:cs="宋体" w:hint="eastAsia"/>
          <w:b/>
          <w:szCs w:val="21"/>
        </w:rPr>
      </w:pPr>
      <w:r w:rsidRPr="00F81A10">
        <w:rPr>
          <w:rFonts w:ascii="宋体" w:hAnsi="宋体" w:cs="宋体" w:hint="eastAsia"/>
          <w:b/>
          <w:szCs w:val="21"/>
        </w:rPr>
        <w:t>作品主题：</w:t>
      </w:r>
    </w:p>
    <w:p w:rsidR="00F81A10" w:rsidRPr="00F81A10" w:rsidRDefault="00F81A10" w:rsidP="00F81A10">
      <w:pPr>
        <w:ind w:firstLineChars="200" w:firstLine="420"/>
        <w:rPr>
          <w:rFonts w:ascii="宋体" w:hAnsi="宋体" w:cs="宋体" w:hint="eastAsia"/>
          <w:szCs w:val="21"/>
        </w:rPr>
      </w:pPr>
      <w:r w:rsidRPr="00F81A10">
        <w:rPr>
          <w:rFonts w:ascii="宋体" w:hAnsi="宋体" w:cs="宋体" w:hint="eastAsia"/>
          <w:szCs w:val="21"/>
        </w:rPr>
        <w:t>胡、苗、</w:t>
      </w:r>
      <w:proofErr w:type="gramStart"/>
      <w:r w:rsidRPr="00F81A10">
        <w:rPr>
          <w:rFonts w:ascii="宋体" w:hAnsi="宋体" w:cs="宋体" w:hint="eastAsia"/>
          <w:szCs w:val="21"/>
        </w:rPr>
        <w:t>范</w:t>
      </w:r>
      <w:proofErr w:type="gramEnd"/>
      <w:r w:rsidRPr="00F81A10">
        <w:rPr>
          <w:rFonts w:ascii="宋体" w:hAnsi="宋体" w:cs="宋体" w:hint="eastAsia"/>
          <w:szCs w:val="21"/>
        </w:rPr>
        <w:t>、田这四大家族的百年恩仇及其辗转报复的历史，正是《雪山飞狐》这部小说的真正的情节中心。而这百年恩怨的形成，则是一部血泪斑斑的故事，闻之令人感伤亦复令人深思。</w:t>
      </w:r>
    </w:p>
    <w:p w:rsidR="00F81A10" w:rsidRPr="00F81A10" w:rsidRDefault="00F81A10" w:rsidP="00F81A10">
      <w:pPr>
        <w:ind w:firstLineChars="200" w:firstLine="420"/>
        <w:rPr>
          <w:rFonts w:ascii="宋体" w:hAnsi="宋体" w:cs="宋体" w:hint="eastAsia"/>
          <w:szCs w:val="21"/>
        </w:rPr>
      </w:pPr>
      <w:r w:rsidRPr="00F81A10">
        <w:rPr>
          <w:rFonts w:ascii="宋体" w:hAnsi="宋体" w:cs="宋体" w:hint="eastAsia"/>
          <w:szCs w:val="21"/>
        </w:rPr>
        <w:t>胡、苗、</w:t>
      </w:r>
      <w:proofErr w:type="gramStart"/>
      <w:r w:rsidRPr="00F81A10">
        <w:rPr>
          <w:rFonts w:ascii="宋体" w:hAnsi="宋体" w:cs="宋体" w:hint="eastAsia"/>
          <w:szCs w:val="21"/>
        </w:rPr>
        <w:t>范</w:t>
      </w:r>
      <w:proofErr w:type="gramEnd"/>
      <w:r w:rsidRPr="00F81A10">
        <w:rPr>
          <w:rFonts w:ascii="宋体" w:hAnsi="宋体" w:cs="宋体" w:hint="eastAsia"/>
          <w:szCs w:val="21"/>
        </w:rPr>
        <w:t>、田原是闯王身边的四个卫士，个个武艺高强、忠心赤胆。且这四人之间亦是情同手足、出生入死而不相渝。只因闯王李自成</w:t>
      </w:r>
      <w:proofErr w:type="gramStart"/>
      <w:r w:rsidRPr="00F81A10">
        <w:rPr>
          <w:rFonts w:ascii="宋体" w:hAnsi="宋体" w:cs="宋体" w:hint="eastAsia"/>
          <w:szCs w:val="21"/>
        </w:rPr>
        <w:t>被围在九官山上</w:t>
      </w:r>
      <w:proofErr w:type="gramEnd"/>
      <w:r w:rsidRPr="00F81A10">
        <w:rPr>
          <w:rFonts w:ascii="宋体" w:hAnsi="宋体" w:cs="宋体" w:hint="eastAsia"/>
          <w:szCs w:val="21"/>
        </w:rPr>
        <w:t>，苗、</w:t>
      </w:r>
      <w:proofErr w:type="gramStart"/>
      <w:r w:rsidRPr="00F81A10">
        <w:rPr>
          <w:rFonts w:ascii="宋体" w:hAnsi="宋体" w:cs="宋体" w:hint="eastAsia"/>
          <w:szCs w:val="21"/>
        </w:rPr>
        <w:t>范</w:t>
      </w:r>
      <w:proofErr w:type="gramEnd"/>
      <w:r w:rsidRPr="00F81A10">
        <w:rPr>
          <w:rFonts w:ascii="宋体" w:hAnsi="宋体" w:cs="宋体" w:hint="eastAsia"/>
          <w:szCs w:val="21"/>
        </w:rPr>
        <w:t>、田三位冲出重围寻求救兵，胡卫士在四人中间武功最强，人最能干，人称"飞天狐狸"，留下来保护闯王。危急之间，设金蝉脱壳之计，将闯王救出。而自己则苦心孤诣地</w:t>
      </w:r>
      <w:proofErr w:type="gramStart"/>
      <w:r w:rsidRPr="00F81A10">
        <w:rPr>
          <w:rFonts w:ascii="宋体" w:hAnsi="宋体" w:cs="宋体" w:hint="eastAsia"/>
          <w:szCs w:val="21"/>
        </w:rPr>
        <w:t>背着假闯王</w:t>
      </w:r>
      <w:proofErr w:type="gramEnd"/>
      <w:r w:rsidRPr="00F81A10">
        <w:rPr>
          <w:rFonts w:ascii="宋体" w:hAnsi="宋体" w:cs="宋体" w:hint="eastAsia"/>
          <w:szCs w:val="21"/>
        </w:rPr>
        <w:t>的尸体投降清军，一则使满清朝廷以为闯王已死，二则想混入吴三桂府中方便行事欲图吴三桂与清廷反目。谁料苗、</w:t>
      </w:r>
      <w:proofErr w:type="gramStart"/>
      <w:r w:rsidRPr="00F81A10">
        <w:rPr>
          <w:rFonts w:ascii="宋体" w:hAnsi="宋体" w:cs="宋体" w:hint="eastAsia"/>
          <w:szCs w:val="21"/>
        </w:rPr>
        <w:t>范</w:t>
      </w:r>
      <w:proofErr w:type="gramEnd"/>
      <w:r w:rsidRPr="00F81A10">
        <w:rPr>
          <w:rFonts w:ascii="宋体" w:hAnsi="宋体" w:cs="宋体" w:hint="eastAsia"/>
          <w:szCs w:val="21"/>
        </w:rPr>
        <w:t>、田三位不明所以，将胡卫士杀死，而胡卫士的儿子对这三位说明真相后，三位莽</w:t>
      </w:r>
      <w:r w:rsidRPr="00F81A10">
        <w:rPr>
          <w:rFonts w:ascii="宋体" w:hAnsi="宋体" w:cs="宋体" w:hint="eastAsia"/>
          <w:szCs w:val="21"/>
        </w:rPr>
        <w:lastRenderedPageBreak/>
        <w:t>夫愧恨交加又立即自杀。从此胡家就成了苗、</w:t>
      </w:r>
      <w:proofErr w:type="gramStart"/>
      <w:r w:rsidRPr="00F81A10">
        <w:rPr>
          <w:rFonts w:ascii="宋体" w:hAnsi="宋体" w:cs="宋体" w:hint="eastAsia"/>
          <w:szCs w:val="21"/>
        </w:rPr>
        <w:t>范</w:t>
      </w:r>
      <w:proofErr w:type="gramEnd"/>
      <w:r w:rsidRPr="00F81A10">
        <w:rPr>
          <w:rFonts w:ascii="宋体" w:hAnsi="宋体" w:cs="宋体" w:hint="eastAsia"/>
          <w:szCs w:val="21"/>
        </w:rPr>
        <w:t>、田三家的生死大仇，百年之间，辗转不息。由同保</w:t>
      </w:r>
      <w:proofErr w:type="gramStart"/>
      <w:r w:rsidRPr="00F81A10">
        <w:rPr>
          <w:rFonts w:ascii="宋体" w:hAnsi="宋体" w:cs="宋体" w:hint="eastAsia"/>
          <w:szCs w:val="21"/>
        </w:rPr>
        <w:t>闯王反</w:t>
      </w:r>
      <w:proofErr w:type="gramEnd"/>
      <w:r w:rsidRPr="00F81A10">
        <w:rPr>
          <w:rFonts w:ascii="宋体" w:hAnsi="宋体" w:cs="宋体" w:hint="eastAsia"/>
          <w:szCs w:val="21"/>
        </w:rPr>
        <w:t>明抗清之大业且情同手足的四卫士四兄弟，变成了因误会而成的生死仇家且流人江湖报复不已，这本已值得慨叹之至。为大业，为人伦，为手足之情反成杀父之仇。然而若仅只是不明真相而不断寻仇倒也罢了，却偏有不肖后代竟投奔真正的死敌清王朝，从而使这一寻常的江湖世仇，变成与朝廷异族相关的纠葛；由不明真相引起的仇怨，变成了有意为之的报复；由杀父之仇的报复变成了贪图富贵财宝与功名势力的陷害。从而，这本书的主题便被大大地深化了。这四大家族辗转报复的历史，告诉了许许多多关于人性与历史的真相。</w:t>
      </w:r>
    </w:p>
    <w:p w:rsidR="00F81A10" w:rsidRPr="00F81A10" w:rsidRDefault="00F81A10" w:rsidP="00F81A10">
      <w:pPr>
        <w:rPr>
          <w:rFonts w:ascii="宋体" w:hAnsi="宋体" w:cs="宋体" w:hint="eastAsia"/>
          <w:szCs w:val="21"/>
        </w:rPr>
      </w:pPr>
      <w:r w:rsidRPr="00F81A10">
        <w:rPr>
          <w:rFonts w:ascii="宋体" w:hAnsi="宋体" w:cs="宋体" w:hint="eastAsia"/>
          <w:szCs w:val="21"/>
        </w:rPr>
        <w:t>艺术特色小说所叙胡、苗、</w:t>
      </w:r>
      <w:proofErr w:type="gramStart"/>
      <w:r w:rsidRPr="00F81A10">
        <w:rPr>
          <w:rFonts w:ascii="宋体" w:hAnsi="宋体" w:cs="宋体" w:hint="eastAsia"/>
          <w:szCs w:val="21"/>
        </w:rPr>
        <w:t>范</w:t>
      </w:r>
      <w:proofErr w:type="gramEnd"/>
      <w:r w:rsidRPr="00F81A10">
        <w:rPr>
          <w:rFonts w:ascii="宋体" w:hAnsi="宋体" w:cs="宋体" w:hint="eastAsia"/>
          <w:szCs w:val="21"/>
        </w:rPr>
        <w:t>、田这四个家族百余年来结仇经过及其冤冤相报的血腥经历，既令人扼腕叹息，愤懑不已，更叫人黯然神伤且又发人深省。胡、苗、</w:t>
      </w:r>
      <w:proofErr w:type="gramStart"/>
      <w:r w:rsidRPr="00F81A10">
        <w:rPr>
          <w:rFonts w:ascii="宋体" w:hAnsi="宋体" w:cs="宋体" w:hint="eastAsia"/>
          <w:szCs w:val="21"/>
        </w:rPr>
        <w:t>范</w:t>
      </w:r>
      <w:proofErr w:type="gramEnd"/>
      <w:r w:rsidRPr="00F81A10">
        <w:rPr>
          <w:rFonts w:ascii="宋体" w:hAnsi="宋体" w:cs="宋体" w:hint="eastAsia"/>
          <w:szCs w:val="21"/>
        </w:rPr>
        <w:t>、田这四人原是亲如手足、情同兄弟，奈何命运拨弄，致使相互误解与斗杀乃至绵延百年。而这四家后代又分别在不同的人生经历中，不仅武艺有高低，而且人格上更是分出了高下。--有趣的是，胡、苗、</w:t>
      </w:r>
      <w:proofErr w:type="gramStart"/>
      <w:r w:rsidRPr="00F81A10">
        <w:rPr>
          <w:rFonts w:ascii="宋体" w:hAnsi="宋体" w:cs="宋体" w:hint="eastAsia"/>
          <w:szCs w:val="21"/>
        </w:rPr>
        <w:t>范</w:t>
      </w:r>
      <w:proofErr w:type="gramEnd"/>
      <w:r w:rsidRPr="00F81A10">
        <w:rPr>
          <w:rFonts w:ascii="宋体" w:hAnsi="宋体" w:cs="宋体" w:hint="eastAsia"/>
          <w:szCs w:val="21"/>
        </w:rPr>
        <w:t>、田竟是依序"等而下之"。胡一刀为辽东大侠，为人豪爽，仗义行真，人品高尚；苗人</w:t>
      </w:r>
      <w:proofErr w:type="gramStart"/>
      <w:r w:rsidRPr="00F81A10">
        <w:rPr>
          <w:rFonts w:ascii="宋体" w:hAnsi="宋体" w:cs="宋体" w:hint="eastAsia"/>
          <w:szCs w:val="21"/>
        </w:rPr>
        <w:t>凤</w:t>
      </w:r>
      <w:proofErr w:type="gramEnd"/>
      <w:r w:rsidRPr="00F81A10">
        <w:rPr>
          <w:rFonts w:ascii="宋体" w:hAnsi="宋体" w:cs="宋体" w:hint="eastAsia"/>
          <w:szCs w:val="21"/>
        </w:rPr>
        <w:t>武艺高强，胸怀却少大志，为一己私仇付出了一生，然其品格亦不算低下，不然就不会与胡一刀夫妇英雄相惜、豪气相通。丐帮</w:t>
      </w:r>
      <w:proofErr w:type="gramStart"/>
      <w:r w:rsidRPr="00F81A10">
        <w:rPr>
          <w:rFonts w:ascii="宋体" w:hAnsi="宋体" w:cs="宋体" w:hint="eastAsia"/>
          <w:szCs w:val="21"/>
        </w:rPr>
        <w:t>范</w:t>
      </w:r>
      <w:proofErr w:type="gramEnd"/>
      <w:r w:rsidRPr="00F81A10">
        <w:rPr>
          <w:rFonts w:ascii="宋体" w:hAnsi="宋体" w:cs="宋体" w:hint="eastAsia"/>
          <w:szCs w:val="21"/>
        </w:rPr>
        <w:t>帮主虽无大过，却终于没有经受住</w:t>
      </w:r>
      <w:proofErr w:type="gramStart"/>
      <w:r w:rsidRPr="00F81A10">
        <w:rPr>
          <w:rFonts w:ascii="宋体" w:hAnsi="宋体" w:cs="宋体" w:hint="eastAsia"/>
          <w:szCs w:val="21"/>
        </w:rPr>
        <w:t>大内赛总管</w:t>
      </w:r>
      <w:proofErr w:type="gramEnd"/>
      <w:r w:rsidRPr="00F81A10">
        <w:rPr>
          <w:rFonts w:ascii="宋体" w:hAnsi="宋体" w:cs="宋体" w:hint="eastAsia"/>
          <w:szCs w:val="21"/>
        </w:rPr>
        <w:t>所设的"高帽阵"的考验，飘然轻贱，终于落入清廷鹰爪的算中，陷害苗人</w:t>
      </w:r>
      <w:proofErr w:type="gramStart"/>
      <w:r w:rsidRPr="00F81A10">
        <w:rPr>
          <w:rFonts w:ascii="宋体" w:hAnsi="宋体" w:cs="宋体" w:hint="eastAsia"/>
          <w:szCs w:val="21"/>
        </w:rPr>
        <w:t>凤</w:t>
      </w:r>
      <w:proofErr w:type="gramEnd"/>
      <w:r w:rsidRPr="00F81A10">
        <w:rPr>
          <w:rFonts w:ascii="宋体" w:hAnsi="宋体" w:cs="宋体" w:hint="eastAsia"/>
          <w:szCs w:val="21"/>
        </w:rPr>
        <w:t>不成反枉自送掉了自己的性命。此四人之中，唯天</w:t>
      </w:r>
      <w:proofErr w:type="gramStart"/>
      <w:r w:rsidRPr="00F81A10">
        <w:rPr>
          <w:rFonts w:ascii="宋体" w:hAnsi="宋体" w:cs="宋体" w:hint="eastAsia"/>
          <w:szCs w:val="21"/>
        </w:rPr>
        <w:t>龙门北</w:t>
      </w:r>
      <w:proofErr w:type="gramEnd"/>
      <w:r w:rsidRPr="00F81A10">
        <w:rPr>
          <w:rFonts w:ascii="宋体" w:hAnsi="宋体" w:cs="宋体" w:hint="eastAsia"/>
          <w:szCs w:val="21"/>
        </w:rPr>
        <w:t>字掌门田归农最为不肖。</w:t>
      </w:r>
      <w:proofErr w:type="gramStart"/>
      <w:r w:rsidRPr="00F81A10">
        <w:rPr>
          <w:rFonts w:ascii="宋体" w:hAnsi="宋体" w:cs="宋体" w:hint="eastAsia"/>
          <w:szCs w:val="21"/>
        </w:rPr>
        <w:t>范</w:t>
      </w:r>
      <w:proofErr w:type="gramEnd"/>
      <w:r w:rsidRPr="00F81A10">
        <w:rPr>
          <w:rFonts w:ascii="宋体" w:hAnsi="宋体" w:cs="宋体" w:hint="eastAsia"/>
          <w:szCs w:val="21"/>
        </w:rPr>
        <w:t>帮主为恶还是误中奸计被动害人，而田归农则为了一己私利，甘于为朝廷鹰犬，且无情无义，毒计连环。最后则是天怨人怒、众叛亲离，"搬起石头砸自己的脚"，独生爱女闺中产予，而爱徒周云阳则是</w:t>
      </w:r>
      <w:proofErr w:type="gramStart"/>
      <w:r w:rsidRPr="00F81A10">
        <w:rPr>
          <w:rFonts w:ascii="宋体" w:hAnsi="宋体" w:cs="宋体" w:hint="eastAsia"/>
          <w:szCs w:val="21"/>
        </w:rPr>
        <w:t>寡</w:t>
      </w:r>
      <w:proofErr w:type="gramEnd"/>
      <w:r w:rsidRPr="00F81A10">
        <w:rPr>
          <w:rFonts w:ascii="宋体" w:hAnsi="宋体" w:cs="宋体" w:hint="eastAsia"/>
          <w:szCs w:val="21"/>
        </w:rPr>
        <w:t>义薄情之辈，女婿亲家</w:t>
      </w:r>
      <w:proofErr w:type="gramStart"/>
      <w:r w:rsidRPr="00F81A10">
        <w:rPr>
          <w:rFonts w:ascii="宋体" w:hAnsi="宋体" w:cs="宋体" w:hint="eastAsia"/>
          <w:szCs w:val="21"/>
        </w:rPr>
        <w:t>竟终于</w:t>
      </w:r>
      <w:proofErr w:type="gramEnd"/>
      <w:r w:rsidRPr="00F81A10">
        <w:rPr>
          <w:rFonts w:ascii="宋体" w:hAnsi="宋体" w:cs="宋体" w:hint="eastAsia"/>
          <w:szCs w:val="21"/>
        </w:rPr>
        <w:t>成了仇敌，情人南兰则死于对田归农的人格卑下的绝望……而田归农自己则死于恐惧亦死于命运的嘲弄之中。为此，小说不仅叙述了胡、苗、</w:t>
      </w:r>
      <w:proofErr w:type="gramStart"/>
      <w:r w:rsidRPr="00F81A10">
        <w:rPr>
          <w:rFonts w:ascii="宋体" w:hAnsi="宋体" w:cs="宋体" w:hint="eastAsia"/>
          <w:szCs w:val="21"/>
        </w:rPr>
        <w:t>范</w:t>
      </w:r>
      <w:proofErr w:type="gramEnd"/>
      <w:r w:rsidRPr="00F81A10">
        <w:rPr>
          <w:rFonts w:ascii="宋体" w:hAnsi="宋体" w:cs="宋体" w:hint="eastAsia"/>
          <w:szCs w:val="21"/>
        </w:rPr>
        <w:t>、田四家辗转报仇的原因及其历史，而且更</w:t>
      </w:r>
      <w:proofErr w:type="gramStart"/>
      <w:r w:rsidRPr="00F81A10">
        <w:rPr>
          <w:rFonts w:ascii="宋体" w:hAnsi="宋体" w:cs="宋体" w:hint="eastAsia"/>
          <w:szCs w:val="21"/>
        </w:rPr>
        <w:t>刻划</w:t>
      </w:r>
      <w:proofErr w:type="gramEnd"/>
      <w:r w:rsidRPr="00F81A10">
        <w:rPr>
          <w:rFonts w:ascii="宋体" w:hAnsi="宋体" w:cs="宋体" w:hint="eastAsia"/>
          <w:szCs w:val="21"/>
        </w:rPr>
        <w:t>了这四家后代主人公的不同的形象与人格。</w:t>
      </w:r>
    </w:p>
    <w:p w:rsidR="00F81A10" w:rsidRPr="00F81A10" w:rsidRDefault="00F81A10" w:rsidP="00F81A10">
      <w:pPr>
        <w:rPr>
          <w:rFonts w:ascii="宋体" w:hAnsi="宋体" w:cs="宋体" w:hint="eastAsia"/>
          <w:b/>
          <w:szCs w:val="21"/>
        </w:rPr>
      </w:pPr>
      <w:r w:rsidRPr="00F81A10">
        <w:rPr>
          <w:rFonts w:ascii="宋体" w:hAnsi="宋体" w:cs="宋体" w:hint="eastAsia"/>
          <w:b/>
          <w:szCs w:val="21"/>
        </w:rPr>
        <w:t>结构</w:t>
      </w:r>
    </w:p>
    <w:p w:rsidR="00F81A10" w:rsidRPr="00F81A10" w:rsidRDefault="00F81A10" w:rsidP="00F81A10">
      <w:pPr>
        <w:ind w:firstLineChars="200" w:firstLine="420"/>
        <w:rPr>
          <w:rFonts w:ascii="宋体" w:hAnsi="宋体" w:cs="宋体" w:hint="eastAsia"/>
          <w:szCs w:val="21"/>
        </w:rPr>
      </w:pPr>
      <w:r w:rsidRPr="00F81A10">
        <w:rPr>
          <w:rFonts w:ascii="宋体" w:hAnsi="宋体" w:cs="宋体" w:hint="eastAsia"/>
          <w:szCs w:val="21"/>
        </w:rPr>
        <w:t>该书在金庸作品中属中乘之作。但在整体结构和场景设计上，表现出作者高超的才华。作品正面叙述的情节只发生于一日之内，而向读者介绍的故事背景却横跨百余年，整体结构在这种处理之下，异常紧凑。作品中每一个景象都异常壮阔优美险峻，无论是空寂雪山里的羽箭射雁，还是拔地而起的玉笔峰上山庄，无不为作品的英雄群像起到很好的衬托作用。作者在人物出场的设计上，尤其独具匠心：最先出场的天龙门南北宗雪山追踪时竞技轻功，使读者感到其功夫高深；但宝树和尚的出场与强邀</w:t>
      </w:r>
      <w:proofErr w:type="gramStart"/>
      <w:r w:rsidRPr="00F81A10">
        <w:rPr>
          <w:rFonts w:ascii="宋体" w:hAnsi="宋体" w:cs="宋体" w:hint="eastAsia"/>
          <w:szCs w:val="21"/>
        </w:rPr>
        <w:t>众人赴</w:t>
      </w:r>
      <w:proofErr w:type="gramEnd"/>
      <w:r w:rsidRPr="00F81A10">
        <w:rPr>
          <w:rFonts w:ascii="宋体" w:hAnsi="宋体" w:cs="宋体" w:hint="eastAsia"/>
          <w:szCs w:val="21"/>
        </w:rPr>
        <w:t>玉笔峰做客，即使天龙门相形见绌；待到宝树叙述胡一刀与苗人</w:t>
      </w:r>
      <w:proofErr w:type="gramStart"/>
      <w:r w:rsidRPr="00F81A10">
        <w:rPr>
          <w:rFonts w:ascii="宋体" w:hAnsi="宋体" w:cs="宋体" w:hint="eastAsia"/>
          <w:szCs w:val="21"/>
        </w:rPr>
        <w:t>凤</w:t>
      </w:r>
      <w:proofErr w:type="gramEnd"/>
      <w:r w:rsidRPr="00F81A10">
        <w:rPr>
          <w:rFonts w:ascii="宋体" w:hAnsi="宋体" w:cs="宋体" w:hint="eastAsia"/>
          <w:szCs w:val="21"/>
        </w:rPr>
        <w:t>大战数日，及当时自己在</w:t>
      </w:r>
      <w:proofErr w:type="gramStart"/>
      <w:r w:rsidRPr="00F81A10">
        <w:rPr>
          <w:rFonts w:ascii="宋体" w:hAnsi="宋体" w:cs="宋体" w:hint="eastAsia"/>
          <w:szCs w:val="21"/>
        </w:rPr>
        <w:t>胡苗面前</w:t>
      </w:r>
      <w:proofErr w:type="gramEnd"/>
      <w:r w:rsidRPr="00F81A10">
        <w:rPr>
          <w:rFonts w:ascii="宋体" w:hAnsi="宋体" w:cs="宋体" w:hint="eastAsia"/>
          <w:szCs w:val="21"/>
        </w:rPr>
        <w:t>的态度，终于表现</w:t>
      </w:r>
      <w:proofErr w:type="gramStart"/>
      <w:r w:rsidRPr="00F81A10">
        <w:rPr>
          <w:rFonts w:ascii="宋体" w:hAnsi="宋体" w:cs="宋体" w:hint="eastAsia"/>
          <w:szCs w:val="21"/>
        </w:rPr>
        <w:t>出胡苗武功</w:t>
      </w:r>
      <w:proofErr w:type="gramEnd"/>
      <w:r w:rsidRPr="00F81A10">
        <w:rPr>
          <w:rFonts w:ascii="宋体" w:hAnsi="宋体" w:cs="宋体" w:hint="eastAsia"/>
          <w:szCs w:val="21"/>
        </w:rPr>
        <w:t>之最高境界。武打叙述得奇险而又可信。作品在语言描写上，更表现出大家手笔的风度，每个人物都独具鲜明的个性，与情节一起具有勾人的魅力。人物的对话不繁</w:t>
      </w:r>
      <w:proofErr w:type="gramStart"/>
      <w:r w:rsidRPr="00F81A10">
        <w:rPr>
          <w:rFonts w:ascii="宋体" w:hAnsi="宋体" w:cs="宋体" w:hint="eastAsia"/>
          <w:szCs w:val="21"/>
        </w:rPr>
        <w:t>不</w:t>
      </w:r>
      <w:proofErr w:type="gramEnd"/>
      <w:r w:rsidRPr="00F81A10">
        <w:rPr>
          <w:rFonts w:ascii="宋体" w:hAnsi="宋体" w:cs="宋体" w:hint="eastAsia"/>
          <w:szCs w:val="21"/>
        </w:rPr>
        <w:t>简，恰到好处，而且有条不紊。只是宝树、平阿四、陶百岁、刘元鹤等粗人的</w:t>
      </w:r>
      <w:proofErr w:type="gramStart"/>
      <w:r w:rsidRPr="00F81A10">
        <w:rPr>
          <w:rFonts w:ascii="宋体" w:hAnsi="宋体" w:cs="宋体" w:hint="eastAsia"/>
          <w:szCs w:val="21"/>
        </w:rPr>
        <w:t>语言太嫌文气</w:t>
      </w:r>
      <w:proofErr w:type="gramEnd"/>
      <w:r w:rsidRPr="00F81A10">
        <w:rPr>
          <w:rFonts w:ascii="宋体" w:hAnsi="宋体" w:cs="宋体" w:hint="eastAsia"/>
          <w:szCs w:val="21"/>
        </w:rPr>
        <w:t>，似与身份相左。在以人物对话表述情节上，似借鉴了西方的叙事方法，增添了现代色彩。以武林秘闻制造悬念，则增添了作品的可读性。</w:t>
      </w:r>
    </w:p>
    <w:p w:rsidR="00F81A10" w:rsidRPr="00F81A10" w:rsidRDefault="00F81A10" w:rsidP="00F81A10">
      <w:pPr>
        <w:ind w:firstLineChars="200" w:firstLine="420"/>
        <w:rPr>
          <w:rFonts w:ascii="宋体" w:hAnsi="宋体" w:cs="宋体" w:hint="eastAsia"/>
          <w:szCs w:val="21"/>
        </w:rPr>
      </w:pPr>
      <w:r w:rsidRPr="00F81A10">
        <w:rPr>
          <w:rFonts w:ascii="宋体" w:hAnsi="宋体" w:cs="宋体" w:hint="eastAsia"/>
          <w:szCs w:val="21"/>
        </w:rPr>
        <w:t>小说结尾处，不似一般小说那样有一条"光明尾巴"及皆大欢喜的结局，而是故意留下一个特大的悬念让人揣摩思考与选择。</w:t>
      </w:r>
    </w:p>
    <w:p w:rsidR="00F81A10" w:rsidRPr="00F81A10" w:rsidRDefault="00F81A10" w:rsidP="00F81A10">
      <w:pPr>
        <w:rPr>
          <w:rFonts w:ascii="宋体" w:hAnsi="宋体" w:cs="宋体" w:hint="eastAsia"/>
          <w:b/>
          <w:szCs w:val="21"/>
        </w:rPr>
      </w:pPr>
      <w:r w:rsidRPr="00F81A10">
        <w:rPr>
          <w:rFonts w:ascii="宋体" w:hAnsi="宋体" w:cs="宋体" w:hint="eastAsia"/>
          <w:b/>
          <w:szCs w:val="21"/>
        </w:rPr>
        <w:t>叙事者</w:t>
      </w:r>
    </w:p>
    <w:p w:rsidR="00F81A10" w:rsidRDefault="00F81A10" w:rsidP="00F81A10">
      <w:pPr>
        <w:ind w:firstLineChars="200" w:firstLine="420"/>
        <w:rPr>
          <w:rFonts w:ascii="宋体" w:hAnsi="宋体" w:cs="宋体" w:hint="eastAsia"/>
          <w:szCs w:val="21"/>
        </w:rPr>
      </w:pPr>
      <w:r w:rsidRPr="00F81A10">
        <w:rPr>
          <w:rFonts w:ascii="宋体" w:hAnsi="宋体" w:cs="宋体" w:hint="eastAsia"/>
          <w:szCs w:val="21"/>
        </w:rPr>
        <w:t>在《雪山飞狐》中，作者金庸作为叙述者尽量避免"上帝"般颐指气使的叙述专制的局限，主要用的是第三人称(潜在式)全知叙事视角。但作为全知全能的叙述者，并没有把"他"所知道的全部真相赤裸裸地直接灌输给接受者，而是在全知叙事的整体大框架下，金庸以故事中人物讲述别人故事的话语表达方式，让主要出场人物对同一桩事件进行相同或不同的叙述。在叙述过程中，真相得以逐步揭示，人物性格得以逐步凸显。在这种通过剧中人之口讲述其他人故事的过程中，总有一个潜在的作者(叙述者)在整体叙事格局中暗中影响监督剧中人的话语表达，从而激发读者对剧中人讲述的事件和人物</w:t>
      </w:r>
      <w:proofErr w:type="gramStart"/>
      <w:r w:rsidRPr="00F81A10">
        <w:rPr>
          <w:rFonts w:ascii="宋体" w:hAnsi="宋体" w:cs="宋体" w:hint="eastAsia"/>
          <w:szCs w:val="21"/>
        </w:rPr>
        <w:t>作出</w:t>
      </w:r>
      <w:proofErr w:type="gramEnd"/>
      <w:r w:rsidRPr="00F81A10">
        <w:rPr>
          <w:rFonts w:ascii="宋体" w:hAnsi="宋体" w:cs="宋体" w:hint="eastAsia"/>
          <w:szCs w:val="21"/>
        </w:rPr>
        <w:t>尽量符合客观的价值评判，同时对</w:t>
      </w:r>
      <w:r w:rsidRPr="00F81A10">
        <w:rPr>
          <w:rFonts w:ascii="宋体" w:hAnsi="宋体" w:cs="宋体" w:hint="eastAsia"/>
          <w:szCs w:val="21"/>
        </w:rPr>
        <w:lastRenderedPageBreak/>
        <w:t>剧中人叙述的可靠性</w:t>
      </w:r>
      <w:proofErr w:type="gramStart"/>
      <w:r w:rsidRPr="00F81A10">
        <w:rPr>
          <w:rFonts w:ascii="宋体" w:hAnsi="宋体" w:cs="宋体" w:hint="eastAsia"/>
          <w:szCs w:val="21"/>
        </w:rPr>
        <w:t>作出</w:t>
      </w:r>
      <w:proofErr w:type="gramEnd"/>
      <w:r w:rsidRPr="00F81A10">
        <w:rPr>
          <w:rFonts w:ascii="宋体" w:hAnsi="宋体" w:cs="宋体" w:hint="eastAsia"/>
          <w:szCs w:val="21"/>
        </w:rPr>
        <w:t>判断。在《雪山飞狐》中玉笔峰前厅的场面中，作为演员的人物(如宝树和尚、苗若兰、平阿四、陶百岁)自己很少表演，他们主要在讲述别人的故事。小说让书中人物作为见证人共同来说故事，合起来就成为胡一刀、苗人</w:t>
      </w:r>
      <w:proofErr w:type="gramStart"/>
      <w:r w:rsidRPr="00F81A10">
        <w:rPr>
          <w:rFonts w:ascii="宋体" w:hAnsi="宋体" w:cs="宋体" w:hint="eastAsia"/>
          <w:szCs w:val="21"/>
        </w:rPr>
        <w:t>凤</w:t>
      </w:r>
      <w:proofErr w:type="gramEnd"/>
      <w:r w:rsidRPr="00F81A10">
        <w:rPr>
          <w:rFonts w:ascii="宋体" w:hAnsi="宋体" w:cs="宋体" w:hint="eastAsia"/>
          <w:szCs w:val="21"/>
        </w:rPr>
        <w:t>两位英雄豪杰相互交往、相互倾心，最后却落个悲剧结局的完整情节。作者不是以自己的口吻描述英雄人物的行动，而是借助于旁观者之口叙述英雄人物的举止行为。尽管旁观者的叙述仍然是作者的叙述，但这种艺术处理方式却给读者造成一种"真实"的阅读体验，而不至于因作者的主观铺陈而让读者感到空泛、失真，从而使全知叙事趋于客观性。</w:t>
      </w:r>
    </w:p>
    <w:p w:rsidR="00F81A10" w:rsidRDefault="00F81A10" w:rsidP="00F81A10">
      <w:pPr>
        <w:rPr>
          <w:rFonts w:ascii="宋体" w:hAnsi="宋体" w:cs="宋体" w:hint="eastAsia"/>
          <w:szCs w:val="21"/>
        </w:rPr>
      </w:pPr>
    </w:p>
    <w:p w:rsidR="00F81A10" w:rsidRPr="00F81A10" w:rsidRDefault="00F81A10" w:rsidP="00F81A10">
      <w:pPr>
        <w:rPr>
          <w:rFonts w:ascii="宋体" w:hAnsi="宋体" w:cs="宋体" w:hint="eastAsia"/>
          <w:b/>
          <w:szCs w:val="21"/>
        </w:rPr>
      </w:pPr>
      <w:r w:rsidRPr="00F81A10">
        <w:rPr>
          <w:rFonts w:ascii="宋体" w:hAnsi="宋体" w:cs="宋体" w:hint="eastAsia"/>
          <w:b/>
          <w:szCs w:val="21"/>
        </w:rPr>
        <w:t>武功招式</w:t>
      </w:r>
    </w:p>
    <w:p w:rsidR="00F81A10" w:rsidRPr="00F81A10" w:rsidRDefault="00F81A10" w:rsidP="00F81A10">
      <w:pPr>
        <w:rPr>
          <w:rFonts w:ascii="宋体" w:hAnsi="宋体" w:cs="宋体" w:hint="eastAsia"/>
          <w:szCs w:val="21"/>
        </w:rPr>
      </w:pPr>
      <w:r w:rsidRPr="00F81A10">
        <w:rPr>
          <w:rFonts w:ascii="宋体" w:hAnsi="宋体" w:cs="宋体" w:hint="eastAsia"/>
          <w:szCs w:val="21"/>
        </w:rPr>
        <w:t>壁虎游墙功：苗人凤与胡斐激斗时所用。</w:t>
      </w:r>
    </w:p>
    <w:p w:rsidR="00F81A10" w:rsidRPr="00F81A10" w:rsidRDefault="00F81A10" w:rsidP="00F81A10">
      <w:pPr>
        <w:rPr>
          <w:rFonts w:ascii="宋体" w:hAnsi="宋体" w:cs="宋体" w:hint="eastAsia"/>
          <w:szCs w:val="21"/>
        </w:rPr>
      </w:pPr>
      <w:r w:rsidRPr="00F81A10">
        <w:rPr>
          <w:rFonts w:ascii="宋体" w:hAnsi="宋体" w:cs="宋体" w:hint="eastAsia"/>
          <w:szCs w:val="21"/>
        </w:rPr>
        <w:t>春蚕掌法：胡家武功。招招全是守势，出手奇短，</w:t>
      </w:r>
    </w:p>
    <w:p w:rsidR="00F81A10" w:rsidRPr="00F81A10" w:rsidRDefault="00F81A10" w:rsidP="00F81A10">
      <w:pPr>
        <w:rPr>
          <w:rFonts w:ascii="宋体" w:hAnsi="宋体" w:cs="宋体" w:hint="eastAsia"/>
          <w:szCs w:val="21"/>
        </w:rPr>
      </w:pPr>
      <w:r w:rsidRPr="00F81A10">
        <w:rPr>
          <w:rFonts w:ascii="宋体" w:hAnsi="宋体" w:cs="宋体" w:hint="eastAsia"/>
          <w:szCs w:val="21"/>
        </w:rPr>
        <w:t>抬手踢足，全不出半尺之外，但招数绵密无比，周身始终不露半点破绽。</w:t>
      </w:r>
    </w:p>
    <w:p w:rsidR="00F81A10" w:rsidRPr="00F81A10" w:rsidRDefault="00F81A10" w:rsidP="00F81A10">
      <w:pPr>
        <w:rPr>
          <w:rFonts w:ascii="宋体" w:hAnsi="宋体" w:cs="宋体" w:hint="eastAsia"/>
          <w:szCs w:val="21"/>
        </w:rPr>
      </w:pPr>
      <w:r w:rsidRPr="00F81A10">
        <w:rPr>
          <w:rFonts w:ascii="宋体" w:hAnsi="宋体" w:cs="宋体" w:hint="eastAsia"/>
          <w:szCs w:val="21"/>
        </w:rPr>
        <w:t>达</w:t>
      </w:r>
      <w:proofErr w:type="gramStart"/>
      <w:r w:rsidRPr="00F81A10">
        <w:rPr>
          <w:rFonts w:ascii="宋体" w:hAnsi="宋体" w:cs="宋体" w:hint="eastAsia"/>
          <w:szCs w:val="21"/>
        </w:rPr>
        <w:t>靡</w:t>
      </w:r>
      <w:proofErr w:type="gramEnd"/>
      <w:r w:rsidRPr="00F81A10">
        <w:rPr>
          <w:rFonts w:ascii="宋体" w:hAnsi="宋体" w:cs="宋体" w:hint="eastAsia"/>
          <w:szCs w:val="21"/>
        </w:rPr>
        <w:t>剑法：少林派武功。此剑法并无出奇之处，只是或刺或架或交叉攻防，出击时毫无后顾之忧，守御时毫无回攻之念，不论攻守俱可全力以赴。</w:t>
      </w:r>
    </w:p>
    <w:p w:rsidR="00F81A10" w:rsidRPr="00F81A10" w:rsidRDefault="00F81A10" w:rsidP="00F81A10">
      <w:pPr>
        <w:rPr>
          <w:rFonts w:ascii="宋体" w:hAnsi="宋体" w:cs="宋体" w:hint="eastAsia"/>
          <w:szCs w:val="21"/>
        </w:rPr>
      </w:pPr>
      <w:r w:rsidRPr="00F81A10">
        <w:rPr>
          <w:rFonts w:ascii="宋体" w:hAnsi="宋体" w:cs="宋体" w:hint="eastAsia"/>
          <w:szCs w:val="21"/>
        </w:rPr>
        <w:t>大擒拿手法：用手来攻打对方，锁、错、闭、分，寻</w:t>
      </w:r>
      <w:proofErr w:type="gramStart"/>
      <w:r w:rsidRPr="00F81A10">
        <w:rPr>
          <w:rFonts w:ascii="宋体" w:hAnsi="宋体" w:cs="宋体" w:hint="eastAsia"/>
          <w:szCs w:val="21"/>
        </w:rPr>
        <w:t>暇</w:t>
      </w:r>
      <w:proofErr w:type="gramEnd"/>
      <w:r w:rsidRPr="00F81A10">
        <w:rPr>
          <w:rFonts w:ascii="宋体" w:hAnsi="宋体" w:cs="宋体" w:hint="eastAsia"/>
          <w:szCs w:val="21"/>
        </w:rPr>
        <w:t>抵隙。阮士中与"左右双童"激斗时所用。</w:t>
      </w:r>
    </w:p>
    <w:p w:rsidR="00F81A10" w:rsidRPr="00F81A10" w:rsidRDefault="00F81A10" w:rsidP="00F81A10">
      <w:pPr>
        <w:rPr>
          <w:rFonts w:ascii="宋体" w:hAnsi="宋体" w:cs="宋体" w:hint="eastAsia"/>
          <w:szCs w:val="21"/>
        </w:rPr>
      </w:pPr>
      <w:proofErr w:type="gramStart"/>
      <w:r w:rsidRPr="00F81A10">
        <w:rPr>
          <w:rFonts w:ascii="宋体" w:hAnsi="宋体" w:cs="宋体" w:hint="eastAsia"/>
          <w:szCs w:val="21"/>
        </w:rPr>
        <w:t>地堂刀功</w:t>
      </w:r>
      <w:proofErr w:type="gramEnd"/>
      <w:r w:rsidRPr="00F81A10">
        <w:rPr>
          <w:rFonts w:ascii="宋体" w:hAnsi="宋体" w:cs="宋体" w:hint="eastAsia"/>
          <w:szCs w:val="21"/>
        </w:rPr>
        <w:t>：熊元献与周云阳打斗时曾用。</w:t>
      </w:r>
    </w:p>
    <w:p w:rsidR="00F81A10" w:rsidRPr="00F81A10" w:rsidRDefault="00F81A10" w:rsidP="00F81A10">
      <w:pPr>
        <w:rPr>
          <w:rFonts w:ascii="宋体" w:hAnsi="宋体" w:cs="宋体" w:hint="eastAsia"/>
          <w:szCs w:val="21"/>
        </w:rPr>
      </w:pPr>
      <w:r w:rsidRPr="00F81A10">
        <w:rPr>
          <w:rFonts w:ascii="宋体" w:hAnsi="宋体" w:cs="宋体" w:hint="eastAsia"/>
          <w:szCs w:val="21"/>
        </w:rPr>
        <w:t>胡家刀法：刀分"天地君亲师"五位：刀背为天，刀口为地，柄中为君，护手为亲，柄后为师。胡一刀非但把这五位中的天地二位使得出神入化，</w:t>
      </w:r>
      <w:proofErr w:type="gramStart"/>
      <w:r w:rsidRPr="00F81A10">
        <w:rPr>
          <w:rFonts w:ascii="宋体" w:hAnsi="宋体" w:cs="宋体" w:hint="eastAsia"/>
          <w:szCs w:val="21"/>
        </w:rPr>
        <w:t>且君亲</w:t>
      </w:r>
      <w:proofErr w:type="gramEnd"/>
      <w:r w:rsidRPr="00F81A10">
        <w:rPr>
          <w:rFonts w:ascii="宋体" w:hAnsi="宋体" w:cs="宋体" w:hint="eastAsia"/>
          <w:szCs w:val="21"/>
        </w:rPr>
        <w:t>师也能用于攻防。</w:t>
      </w:r>
    </w:p>
    <w:p w:rsidR="00F81A10" w:rsidRPr="00F81A10" w:rsidRDefault="00F81A10" w:rsidP="00F81A10">
      <w:pPr>
        <w:rPr>
          <w:rFonts w:ascii="宋体" w:hAnsi="宋体" w:cs="宋体" w:hint="eastAsia"/>
          <w:szCs w:val="21"/>
        </w:rPr>
      </w:pPr>
      <w:r w:rsidRPr="00F81A10">
        <w:rPr>
          <w:rFonts w:ascii="宋体" w:hAnsi="宋体" w:cs="宋体" w:hint="eastAsia"/>
          <w:szCs w:val="21"/>
        </w:rPr>
        <w:t>六合鞭法：陶百岁在与刘元鹤打斗中所使。</w:t>
      </w:r>
    </w:p>
    <w:p w:rsidR="00F81A10" w:rsidRPr="00F81A10" w:rsidRDefault="00F81A10" w:rsidP="00F81A10">
      <w:pPr>
        <w:rPr>
          <w:rFonts w:ascii="宋体" w:hAnsi="宋体" w:cs="宋体" w:hint="eastAsia"/>
          <w:szCs w:val="21"/>
        </w:rPr>
      </w:pPr>
      <w:r w:rsidRPr="00F81A10">
        <w:rPr>
          <w:rFonts w:ascii="宋体" w:hAnsi="宋体" w:cs="宋体" w:hint="eastAsia"/>
          <w:szCs w:val="21"/>
        </w:rPr>
        <w:t>龙爪擒拿手：</w:t>
      </w:r>
      <w:proofErr w:type="gramStart"/>
      <w:r w:rsidRPr="00F81A10">
        <w:rPr>
          <w:rFonts w:ascii="宋体" w:hAnsi="宋体" w:cs="宋体" w:hint="eastAsia"/>
          <w:szCs w:val="21"/>
        </w:rPr>
        <w:t>范</w:t>
      </w:r>
      <w:proofErr w:type="gramEnd"/>
      <w:r w:rsidRPr="00F81A10">
        <w:rPr>
          <w:rFonts w:ascii="宋体" w:hAnsi="宋体" w:cs="宋体" w:hint="eastAsia"/>
          <w:szCs w:val="21"/>
        </w:rPr>
        <w:t>帮主的家传绝技。共二十三路，沾上身时直如钻筋入骨.敲</w:t>
      </w:r>
      <w:proofErr w:type="gramStart"/>
      <w:r w:rsidRPr="00F81A10">
        <w:rPr>
          <w:rFonts w:ascii="宋体" w:hAnsi="宋体" w:cs="宋体" w:hint="eastAsia"/>
          <w:szCs w:val="21"/>
        </w:rPr>
        <w:t>钉转脚</w:t>
      </w:r>
      <w:proofErr w:type="gramEnd"/>
      <w:r w:rsidRPr="00F81A10">
        <w:rPr>
          <w:rFonts w:ascii="宋体" w:hAnsi="宋体" w:cs="宋体" w:hint="eastAsia"/>
          <w:szCs w:val="21"/>
        </w:rPr>
        <w:t>，不论对方武功如何高强，只要身体的任何部位给他手指</w:t>
      </w:r>
      <w:proofErr w:type="gramStart"/>
      <w:r w:rsidRPr="00F81A10">
        <w:rPr>
          <w:rFonts w:ascii="宋体" w:hAnsi="宋体" w:cs="宋体" w:hint="eastAsia"/>
          <w:szCs w:val="21"/>
        </w:rPr>
        <w:t>一</w:t>
      </w:r>
      <w:proofErr w:type="gramEnd"/>
      <w:r w:rsidRPr="00F81A10">
        <w:rPr>
          <w:rFonts w:ascii="宋体" w:hAnsi="宋体" w:cs="宋体" w:hint="eastAsia"/>
          <w:szCs w:val="21"/>
        </w:rPr>
        <w:t>搭上，立时被拿住，万万脱身不得。</w:t>
      </w:r>
    </w:p>
    <w:p w:rsidR="00F81A10" w:rsidRPr="00F81A10" w:rsidRDefault="00F81A10" w:rsidP="00F81A10">
      <w:pPr>
        <w:rPr>
          <w:rFonts w:ascii="宋体" w:hAnsi="宋体" w:cs="宋体" w:hint="eastAsia"/>
          <w:szCs w:val="21"/>
        </w:rPr>
      </w:pPr>
      <w:r w:rsidRPr="00F81A10">
        <w:rPr>
          <w:rFonts w:ascii="宋体" w:hAnsi="宋体" w:cs="宋体" w:hint="eastAsia"/>
          <w:szCs w:val="21"/>
        </w:rPr>
        <w:t>苗家剑法：脚夫公公的后人在众位武林人士的指点下将自己的剑招发扬为"苗家剑法"。招式主要有"</w:t>
      </w:r>
      <w:proofErr w:type="gramStart"/>
      <w:r w:rsidRPr="00F81A10">
        <w:rPr>
          <w:rFonts w:ascii="宋体" w:hAnsi="宋体" w:cs="宋体" w:hint="eastAsia"/>
          <w:szCs w:val="21"/>
        </w:rPr>
        <w:t>丹风朝阳</w:t>
      </w:r>
      <w:proofErr w:type="gramEnd"/>
      <w:r w:rsidRPr="00F81A10">
        <w:rPr>
          <w:rFonts w:ascii="宋体" w:hAnsi="宋体" w:cs="宋体" w:hint="eastAsia"/>
          <w:szCs w:val="21"/>
        </w:rPr>
        <w:t>"、"</w:t>
      </w:r>
      <w:proofErr w:type="gramStart"/>
      <w:r w:rsidRPr="00F81A10">
        <w:rPr>
          <w:rFonts w:ascii="宋体" w:hAnsi="宋体" w:cs="宋体" w:hint="eastAsia"/>
          <w:szCs w:val="21"/>
        </w:rPr>
        <w:t>冲天掌</w:t>
      </w:r>
      <w:proofErr w:type="gramEnd"/>
      <w:r w:rsidRPr="00F81A10">
        <w:rPr>
          <w:rFonts w:ascii="宋体" w:hAnsi="宋体" w:cs="宋体" w:hint="eastAsia"/>
          <w:szCs w:val="21"/>
        </w:rPr>
        <w:t>苏秦背剑"、"</w:t>
      </w:r>
      <w:proofErr w:type="gramStart"/>
      <w:r w:rsidRPr="00F81A10">
        <w:rPr>
          <w:rFonts w:ascii="宋体" w:hAnsi="宋体" w:cs="宋体" w:hint="eastAsia"/>
          <w:szCs w:val="21"/>
        </w:rPr>
        <w:t>洗剑怀中</w:t>
      </w:r>
      <w:proofErr w:type="gramEnd"/>
      <w:r w:rsidRPr="00F81A10">
        <w:rPr>
          <w:rFonts w:ascii="宋体" w:hAnsi="宋体" w:cs="宋体" w:hint="eastAsia"/>
          <w:szCs w:val="21"/>
        </w:rPr>
        <w:t>抱月"、"迎</w:t>
      </w:r>
      <w:proofErr w:type="gramStart"/>
      <w:r w:rsidRPr="00F81A10">
        <w:rPr>
          <w:rFonts w:ascii="宋体" w:hAnsi="宋体" w:cs="宋体" w:hint="eastAsia"/>
          <w:szCs w:val="21"/>
        </w:rPr>
        <w:t>门腿反劈</w:t>
      </w:r>
      <w:proofErr w:type="gramEnd"/>
      <w:r w:rsidRPr="00F81A10">
        <w:rPr>
          <w:rFonts w:ascii="宋体" w:hAnsi="宋体" w:cs="宋体" w:hint="eastAsia"/>
          <w:szCs w:val="21"/>
        </w:rPr>
        <w:t>华山"、"</w:t>
      </w:r>
      <w:proofErr w:type="gramStart"/>
      <w:r w:rsidRPr="00F81A10">
        <w:rPr>
          <w:rFonts w:ascii="宋体" w:hAnsi="宋体" w:cs="宋体" w:hint="eastAsia"/>
          <w:szCs w:val="21"/>
        </w:rPr>
        <w:t>提撩剑白鹤</w:t>
      </w:r>
      <w:proofErr w:type="gramEnd"/>
      <w:r w:rsidRPr="00F81A10">
        <w:rPr>
          <w:rFonts w:ascii="宋体" w:hAnsi="宋体" w:cs="宋体" w:hint="eastAsia"/>
          <w:szCs w:val="21"/>
        </w:rPr>
        <w:t>舒翅"、"黄龙转身吐须势"、"上步云边摘月"、"返</w:t>
      </w:r>
      <w:proofErr w:type="gramStart"/>
      <w:r w:rsidRPr="00F81A10">
        <w:rPr>
          <w:rFonts w:ascii="宋体" w:hAnsi="宋体" w:cs="宋体" w:hint="eastAsia"/>
          <w:szCs w:val="21"/>
        </w:rPr>
        <w:t>腕翼德闯帐</w:t>
      </w:r>
      <w:proofErr w:type="gramEnd"/>
      <w:r w:rsidRPr="00F81A10">
        <w:rPr>
          <w:rFonts w:ascii="宋体" w:hAnsi="宋体" w:cs="宋体" w:hint="eastAsia"/>
          <w:szCs w:val="21"/>
        </w:rPr>
        <w:t>"等。</w:t>
      </w:r>
    </w:p>
    <w:p w:rsidR="00F81A10" w:rsidRPr="00F81A10" w:rsidRDefault="00F81A10" w:rsidP="00F81A10">
      <w:pPr>
        <w:rPr>
          <w:rFonts w:ascii="宋体" w:hAnsi="宋体" w:cs="宋体" w:hint="eastAsia"/>
          <w:szCs w:val="21"/>
        </w:rPr>
      </w:pPr>
      <w:proofErr w:type="gramStart"/>
      <w:r w:rsidRPr="00F81A10">
        <w:rPr>
          <w:rFonts w:ascii="宋体" w:hAnsi="宋体" w:cs="宋体" w:hint="eastAsia"/>
          <w:szCs w:val="21"/>
        </w:rPr>
        <w:t>轻功提纵术</w:t>
      </w:r>
      <w:proofErr w:type="gramEnd"/>
      <w:r w:rsidRPr="00F81A10">
        <w:rPr>
          <w:rFonts w:ascii="宋体" w:hAnsi="宋体" w:cs="宋体" w:hint="eastAsia"/>
          <w:szCs w:val="21"/>
        </w:rPr>
        <w:t>：天龙门绝技。曹云奇、阮士中与殷吉上山时暗自比试轻功时曾用。</w:t>
      </w:r>
    </w:p>
    <w:p w:rsidR="00F81A10" w:rsidRPr="00F81A10" w:rsidRDefault="00F81A10" w:rsidP="00F81A10">
      <w:pPr>
        <w:rPr>
          <w:rFonts w:ascii="宋体" w:hAnsi="宋体" w:cs="宋体" w:hint="eastAsia"/>
          <w:szCs w:val="21"/>
        </w:rPr>
      </w:pPr>
      <w:r w:rsidRPr="00F81A10">
        <w:rPr>
          <w:rFonts w:ascii="宋体" w:hAnsi="宋体" w:cs="宋体" w:hint="eastAsia"/>
          <w:szCs w:val="21"/>
        </w:rPr>
        <w:t>天龙门北</w:t>
      </w:r>
      <w:proofErr w:type="gramStart"/>
      <w:r w:rsidRPr="00F81A10">
        <w:rPr>
          <w:rFonts w:ascii="宋体" w:hAnsi="宋体" w:cs="宋体" w:hint="eastAsia"/>
          <w:szCs w:val="21"/>
        </w:rPr>
        <w:t>祟</w:t>
      </w:r>
      <w:proofErr w:type="gramEnd"/>
      <w:r w:rsidRPr="00F81A10">
        <w:rPr>
          <w:rFonts w:ascii="宋体" w:hAnsi="宋体" w:cs="宋体" w:hint="eastAsia"/>
          <w:szCs w:val="21"/>
        </w:rPr>
        <w:t>剑术：曹云奇与陶子安打斗时所使。</w:t>
      </w:r>
    </w:p>
    <w:p w:rsidR="00F81A10" w:rsidRPr="00F81A10" w:rsidRDefault="00F81A10" w:rsidP="00F81A10">
      <w:pPr>
        <w:rPr>
          <w:rFonts w:ascii="宋体" w:hAnsi="宋体" w:cs="宋体" w:hint="eastAsia"/>
          <w:szCs w:val="21"/>
        </w:rPr>
      </w:pPr>
      <w:r w:rsidRPr="00F81A10">
        <w:rPr>
          <w:rFonts w:ascii="宋体" w:hAnsi="宋体" w:cs="宋体" w:hint="eastAsia"/>
          <w:szCs w:val="21"/>
        </w:rPr>
        <w:t>铁门闩刀法：一套专门守御的刀法，</w:t>
      </w:r>
      <w:proofErr w:type="gramStart"/>
      <w:r w:rsidRPr="00F81A10">
        <w:rPr>
          <w:rFonts w:ascii="宋体" w:hAnsi="宋体" w:cs="宋体" w:hint="eastAsia"/>
          <w:szCs w:val="21"/>
        </w:rPr>
        <w:t>六六三十六</w:t>
      </w:r>
      <w:proofErr w:type="gramEnd"/>
      <w:r w:rsidRPr="00F81A10">
        <w:rPr>
          <w:rFonts w:ascii="宋体" w:hAnsi="宋体" w:cs="宋体" w:hint="eastAsia"/>
          <w:szCs w:val="21"/>
        </w:rPr>
        <w:t>招之内，对方功夫再高，也不能轻易取胜。郑三娘与曹云奇打斗时所使。</w:t>
      </w:r>
    </w:p>
    <w:p w:rsidR="00F81A10" w:rsidRPr="008E4BC8" w:rsidRDefault="00F81A10" w:rsidP="00F81A10">
      <w:pPr>
        <w:rPr>
          <w:rFonts w:ascii="宋体" w:hAnsi="宋体" w:cs="宋体"/>
          <w:szCs w:val="21"/>
        </w:rPr>
      </w:pPr>
      <w:r w:rsidRPr="00F81A10">
        <w:rPr>
          <w:rFonts w:ascii="宋体" w:hAnsi="宋体" w:cs="宋体" w:hint="eastAsia"/>
          <w:szCs w:val="21"/>
        </w:rPr>
        <w:t>五虎刀：</w:t>
      </w:r>
      <w:proofErr w:type="gramStart"/>
      <w:r w:rsidRPr="00F81A10">
        <w:rPr>
          <w:rFonts w:ascii="宋体" w:hAnsi="宋体" w:cs="宋体" w:hint="eastAsia"/>
          <w:szCs w:val="21"/>
        </w:rPr>
        <w:t>五虎刀举世无双</w:t>
      </w:r>
      <w:proofErr w:type="gramEnd"/>
      <w:r w:rsidRPr="00F81A10">
        <w:rPr>
          <w:rFonts w:ascii="宋体" w:hAnsi="宋体" w:cs="宋体" w:hint="eastAsia"/>
          <w:szCs w:val="21"/>
        </w:rPr>
        <w:t>，共</w:t>
      </w:r>
      <w:proofErr w:type="gramStart"/>
      <w:r w:rsidRPr="00F81A10">
        <w:rPr>
          <w:rFonts w:ascii="宋体" w:hAnsi="宋体" w:cs="宋体" w:hint="eastAsia"/>
          <w:szCs w:val="21"/>
        </w:rPr>
        <w:t>九九八十</w:t>
      </w:r>
      <w:proofErr w:type="gramEnd"/>
      <w:r w:rsidRPr="00F81A10">
        <w:rPr>
          <w:rFonts w:ascii="宋体" w:hAnsi="宋体" w:cs="宋体" w:hint="eastAsia"/>
          <w:szCs w:val="21"/>
        </w:rPr>
        <w:t>一路，兴汉丐帮</w:t>
      </w:r>
      <w:proofErr w:type="gramStart"/>
      <w:r w:rsidRPr="00F81A10">
        <w:rPr>
          <w:rFonts w:ascii="宋体" w:hAnsi="宋体" w:cs="宋体" w:hint="eastAsia"/>
          <w:szCs w:val="21"/>
        </w:rPr>
        <w:t>范帮主曾</w:t>
      </w:r>
      <w:proofErr w:type="gramEnd"/>
      <w:r w:rsidRPr="00F81A10">
        <w:rPr>
          <w:rFonts w:ascii="宋体" w:hAnsi="宋体" w:cs="宋体" w:hint="eastAsia"/>
          <w:szCs w:val="21"/>
        </w:rPr>
        <w:t>用之与</w:t>
      </w:r>
      <w:proofErr w:type="gramStart"/>
      <w:r w:rsidRPr="00F81A10">
        <w:rPr>
          <w:rFonts w:ascii="宋体" w:hAnsi="宋体" w:cs="宋体" w:hint="eastAsia"/>
          <w:szCs w:val="21"/>
        </w:rPr>
        <w:t>赛尚鄂</w:t>
      </w:r>
      <w:proofErr w:type="gramEnd"/>
      <w:r w:rsidRPr="00F81A10">
        <w:rPr>
          <w:rFonts w:ascii="宋体" w:hAnsi="宋体" w:cs="宋体" w:hint="eastAsia"/>
          <w:szCs w:val="21"/>
        </w:rPr>
        <w:t>比试。</w:t>
      </w:r>
    </w:p>
    <w:sectPr w:rsidR="00F81A10" w:rsidRPr="008E4B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550" w:rsidRDefault="00171550" w:rsidP="00FA2700">
      <w:r>
        <w:separator/>
      </w:r>
    </w:p>
  </w:endnote>
  <w:endnote w:type="continuationSeparator" w:id="0">
    <w:p w:rsidR="00171550" w:rsidRDefault="00171550" w:rsidP="00FA2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550" w:rsidRDefault="00171550" w:rsidP="00FA2700">
      <w:r>
        <w:separator/>
      </w:r>
    </w:p>
  </w:footnote>
  <w:footnote w:type="continuationSeparator" w:id="0">
    <w:p w:rsidR="00171550" w:rsidRDefault="00171550" w:rsidP="00FA27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1"/>
      <w:numFmt w:val="decimal"/>
      <w:suff w:val="nothing"/>
      <w:lvlText w:val="（%1）"/>
      <w:lvlJc w:val="left"/>
    </w:lvl>
  </w:abstractNum>
  <w:abstractNum w:abstractNumId="1">
    <w:nsid w:val="00000007"/>
    <w:multiLevelType w:val="singleLevel"/>
    <w:tmpl w:val="00000007"/>
    <w:lvl w:ilvl="0">
      <w:start w:val="1"/>
      <w:numFmt w:val="chineseCounting"/>
      <w:suff w:val="space"/>
      <w:lvlText w:val="第%1节"/>
      <w:lvlJc w:val="left"/>
    </w:lvl>
  </w:abstractNum>
  <w:abstractNum w:abstractNumId="2">
    <w:nsid w:val="0000000E"/>
    <w:multiLevelType w:val="singleLevel"/>
    <w:tmpl w:val="0000000E"/>
    <w:lvl w:ilvl="0">
      <w:start w:val="1"/>
      <w:numFmt w:val="decimal"/>
      <w:suff w:val="nothing"/>
      <w:lvlText w:val="（%1）"/>
      <w:lvlJc w:val="left"/>
    </w:lvl>
  </w:abstractNum>
  <w:abstractNum w:abstractNumId="3">
    <w:nsid w:val="00000014"/>
    <w:multiLevelType w:val="singleLevel"/>
    <w:tmpl w:val="00000014"/>
    <w:lvl w:ilvl="0">
      <w:start w:val="2"/>
      <w:numFmt w:val="decimal"/>
      <w:suff w:val="nothing"/>
      <w:lvlText w:val="（%1）"/>
      <w:lvlJc w:val="left"/>
    </w:lvl>
  </w:abstractNum>
  <w:abstractNum w:abstractNumId="4">
    <w:nsid w:val="00000016"/>
    <w:multiLevelType w:val="singleLevel"/>
    <w:tmpl w:val="00000016"/>
    <w:lvl w:ilvl="0">
      <w:start w:val="1"/>
      <w:numFmt w:val="chineseCounting"/>
      <w:suff w:val="nothing"/>
      <w:lvlText w:val="%1、"/>
      <w:lvlJc w:val="left"/>
    </w:lvl>
  </w:abstractNum>
  <w:abstractNum w:abstractNumId="5">
    <w:nsid w:val="00000017"/>
    <w:multiLevelType w:val="singleLevel"/>
    <w:tmpl w:val="00000017"/>
    <w:lvl w:ilvl="0">
      <w:start w:val="1"/>
      <w:numFmt w:val="chineseCounting"/>
      <w:suff w:val="space"/>
      <w:lvlText w:val="第%1节"/>
      <w:lvlJc w:val="left"/>
    </w:lvl>
  </w:abstractNum>
  <w:abstractNum w:abstractNumId="6">
    <w:nsid w:val="00000019"/>
    <w:multiLevelType w:val="singleLevel"/>
    <w:tmpl w:val="00000019"/>
    <w:lvl w:ilvl="0">
      <w:start w:val="3"/>
      <w:numFmt w:val="chineseCounting"/>
      <w:suff w:val="space"/>
      <w:lvlText w:val="第%1节"/>
      <w:lvlJc w:val="left"/>
    </w:lvl>
  </w:abstractNum>
  <w:abstractNum w:abstractNumId="7">
    <w:nsid w:val="0000001B"/>
    <w:multiLevelType w:val="singleLevel"/>
    <w:tmpl w:val="0000001B"/>
    <w:lvl w:ilvl="0">
      <w:start w:val="2"/>
      <w:numFmt w:val="decimal"/>
      <w:suff w:val="nothing"/>
      <w:lvlText w:val="%1、"/>
      <w:lvlJc w:val="left"/>
    </w:lvl>
  </w:abstractNum>
  <w:abstractNum w:abstractNumId="8">
    <w:nsid w:val="0000001C"/>
    <w:multiLevelType w:val="singleLevel"/>
    <w:tmpl w:val="0000001C"/>
    <w:lvl w:ilvl="0">
      <w:start w:val="4"/>
      <w:numFmt w:val="chineseCounting"/>
      <w:suff w:val="space"/>
      <w:lvlText w:val="第%1节"/>
      <w:lvlJc w:val="left"/>
    </w:lvl>
  </w:abstractNum>
  <w:abstractNum w:abstractNumId="9">
    <w:nsid w:val="0000001D"/>
    <w:multiLevelType w:val="singleLevel"/>
    <w:tmpl w:val="0000001D"/>
    <w:lvl w:ilvl="0">
      <w:start w:val="4"/>
      <w:numFmt w:val="decimal"/>
      <w:suff w:val="nothing"/>
      <w:lvlText w:val="%1、"/>
      <w:lvlJc w:val="left"/>
    </w:lvl>
  </w:abstractNum>
  <w:abstractNum w:abstractNumId="10">
    <w:nsid w:val="0000001E"/>
    <w:multiLevelType w:val="singleLevel"/>
    <w:tmpl w:val="0000001E"/>
    <w:lvl w:ilvl="0">
      <w:start w:val="1"/>
      <w:numFmt w:val="decimal"/>
      <w:suff w:val="nothing"/>
      <w:lvlText w:val="（%1）"/>
      <w:lvlJc w:val="left"/>
    </w:lvl>
  </w:abstractNum>
  <w:abstractNum w:abstractNumId="11">
    <w:nsid w:val="0000001F"/>
    <w:multiLevelType w:val="singleLevel"/>
    <w:tmpl w:val="0000001F"/>
    <w:lvl w:ilvl="0">
      <w:start w:val="1"/>
      <w:numFmt w:val="decimal"/>
      <w:suff w:val="nothing"/>
      <w:lvlText w:val="（%1）"/>
      <w:lvlJc w:val="left"/>
    </w:lvl>
  </w:abstractNum>
  <w:abstractNum w:abstractNumId="12">
    <w:nsid w:val="00000020"/>
    <w:multiLevelType w:val="singleLevel"/>
    <w:tmpl w:val="00000020"/>
    <w:lvl w:ilvl="0">
      <w:start w:val="1"/>
      <w:numFmt w:val="decimal"/>
      <w:suff w:val="nothing"/>
      <w:lvlText w:val="（%1）"/>
      <w:lvlJc w:val="left"/>
    </w:lvl>
  </w:abstractNum>
  <w:abstractNum w:abstractNumId="13">
    <w:nsid w:val="00000025"/>
    <w:multiLevelType w:val="singleLevel"/>
    <w:tmpl w:val="00000025"/>
    <w:lvl w:ilvl="0">
      <w:start w:val="1"/>
      <w:numFmt w:val="decimal"/>
      <w:suff w:val="nothing"/>
      <w:lvlText w:val="（%1）"/>
      <w:lvlJc w:val="left"/>
    </w:lvl>
  </w:abstractNum>
  <w:abstractNum w:abstractNumId="14">
    <w:nsid w:val="00000028"/>
    <w:multiLevelType w:val="singleLevel"/>
    <w:tmpl w:val="00000028"/>
    <w:lvl w:ilvl="0">
      <w:start w:val="1"/>
      <w:numFmt w:val="chineseCounting"/>
      <w:suff w:val="space"/>
      <w:lvlText w:val="第%1节"/>
      <w:lvlJc w:val="left"/>
    </w:lvl>
  </w:abstractNum>
  <w:abstractNum w:abstractNumId="15">
    <w:nsid w:val="0000002A"/>
    <w:multiLevelType w:val="singleLevel"/>
    <w:tmpl w:val="0000002A"/>
    <w:lvl w:ilvl="0">
      <w:start w:val="1"/>
      <w:numFmt w:val="decimal"/>
      <w:suff w:val="nothing"/>
      <w:lvlText w:val="%1、"/>
      <w:lvlJc w:val="left"/>
    </w:lvl>
  </w:abstractNum>
  <w:num w:numId="1">
    <w:abstractNumId w:val="1"/>
  </w:num>
  <w:num w:numId="2">
    <w:abstractNumId w:val="7"/>
  </w:num>
  <w:num w:numId="3">
    <w:abstractNumId w:val="4"/>
  </w:num>
  <w:num w:numId="4">
    <w:abstractNumId w:val="15"/>
  </w:num>
  <w:num w:numId="5">
    <w:abstractNumId w:val="3"/>
  </w:num>
  <w:num w:numId="6">
    <w:abstractNumId w:val="9"/>
  </w:num>
  <w:num w:numId="7">
    <w:abstractNumId w:val="14"/>
  </w:num>
  <w:num w:numId="8">
    <w:abstractNumId w:val="5"/>
  </w:num>
  <w:num w:numId="9">
    <w:abstractNumId w:val="10"/>
  </w:num>
  <w:num w:numId="10">
    <w:abstractNumId w:val="0"/>
  </w:num>
  <w:num w:numId="11">
    <w:abstractNumId w:val="8"/>
  </w:num>
  <w:num w:numId="12">
    <w:abstractNumId w:val="12"/>
  </w:num>
  <w:num w:numId="13">
    <w:abstractNumId w:val="2"/>
  </w:num>
  <w:num w:numId="14">
    <w:abstractNumId w:val="11"/>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948"/>
    <w:rsid w:val="000017C3"/>
    <w:rsid w:val="000D2EEB"/>
    <w:rsid w:val="000E40D8"/>
    <w:rsid w:val="00171550"/>
    <w:rsid w:val="001E3C2D"/>
    <w:rsid w:val="00204D3D"/>
    <w:rsid w:val="0022595C"/>
    <w:rsid w:val="002320AA"/>
    <w:rsid w:val="00285D9B"/>
    <w:rsid w:val="00293F7A"/>
    <w:rsid w:val="002B0BA1"/>
    <w:rsid w:val="004021EE"/>
    <w:rsid w:val="0054570B"/>
    <w:rsid w:val="005F0BBE"/>
    <w:rsid w:val="006A2948"/>
    <w:rsid w:val="006C5A7C"/>
    <w:rsid w:val="007E787D"/>
    <w:rsid w:val="00810AF2"/>
    <w:rsid w:val="0085363F"/>
    <w:rsid w:val="008E4BC8"/>
    <w:rsid w:val="00922BC7"/>
    <w:rsid w:val="009943CA"/>
    <w:rsid w:val="00AB3B00"/>
    <w:rsid w:val="00B2720E"/>
    <w:rsid w:val="00B8788E"/>
    <w:rsid w:val="00C076DA"/>
    <w:rsid w:val="00C7002D"/>
    <w:rsid w:val="00D1703D"/>
    <w:rsid w:val="00D82074"/>
    <w:rsid w:val="00F11F73"/>
    <w:rsid w:val="00F717C1"/>
    <w:rsid w:val="00F81A10"/>
    <w:rsid w:val="00FA2700"/>
    <w:rsid w:val="00FF1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270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27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2700"/>
    <w:rPr>
      <w:sz w:val="18"/>
      <w:szCs w:val="18"/>
    </w:rPr>
  </w:style>
  <w:style w:type="paragraph" w:styleId="a4">
    <w:name w:val="footer"/>
    <w:basedOn w:val="a"/>
    <w:link w:val="Char0"/>
    <w:uiPriority w:val="99"/>
    <w:unhideWhenUsed/>
    <w:rsid w:val="00FA2700"/>
    <w:pPr>
      <w:tabs>
        <w:tab w:val="center" w:pos="4153"/>
        <w:tab w:val="right" w:pos="8306"/>
      </w:tabs>
      <w:snapToGrid w:val="0"/>
      <w:jc w:val="left"/>
    </w:pPr>
    <w:rPr>
      <w:sz w:val="18"/>
      <w:szCs w:val="18"/>
    </w:rPr>
  </w:style>
  <w:style w:type="character" w:customStyle="1" w:styleId="Char0">
    <w:name w:val="页脚 Char"/>
    <w:basedOn w:val="a0"/>
    <w:link w:val="a4"/>
    <w:uiPriority w:val="99"/>
    <w:rsid w:val="00FA2700"/>
    <w:rPr>
      <w:sz w:val="18"/>
      <w:szCs w:val="18"/>
    </w:rPr>
  </w:style>
  <w:style w:type="paragraph" w:styleId="a5">
    <w:name w:val="Balloon Text"/>
    <w:basedOn w:val="a"/>
    <w:link w:val="Char1"/>
    <w:uiPriority w:val="99"/>
    <w:semiHidden/>
    <w:unhideWhenUsed/>
    <w:rsid w:val="0085363F"/>
    <w:rPr>
      <w:sz w:val="18"/>
      <w:szCs w:val="18"/>
    </w:rPr>
  </w:style>
  <w:style w:type="character" w:customStyle="1" w:styleId="Char1">
    <w:name w:val="批注框文本 Char"/>
    <w:basedOn w:val="a0"/>
    <w:link w:val="a5"/>
    <w:uiPriority w:val="99"/>
    <w:semiHidden/>
    <w:rsid w:val="0085363F"/>
    <w:rPr>
      <w:rFonts w:ascii="Times New Roman" w:eastAsia="宋体" w:hAnsi="Times New Roman" w:cs="Times New Roman"/>
      <w:sz w:val="18"/>
      <w:szCs w:val="18"/>
    </w:rPr>
  </w:style>
  <w:style w:type="character" w:styleId="a6">
    <w:name w:val="Hyperlink"/>
    <w:basedOn w:val="a0"/>
    <w:uiPriority w:val="99"/>
    <w:semiHidden/>
    <w:unhideWhenUsed/>
    <w:rsid w:val="002B0BA1"/>
    <w:rPr>
      <w:color w:val="0000FF"/>
      <w:u w:val="single"/>
    </w:rPr>
  </w:style>
  <w:style w:type="character" w:customStyle="1" w:styleId="show-img-bd">
    <w:name w:val="show-img-bd"/>
    <w:basedOn w:val="a0"/>
    <w:rsid w:val="002B0B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270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27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2700"/>
    <w:rPr>
      <w:sz w:val="18"/>
      <w:szCs w:val="18"/>
    </w:rPr>
  </w:style>
  <w:style w:type="paragraph" w:styleId="a4">
    <w:name w:val="footer"/>
    <w:basedOn w:val="a"/>
    <w:link w:val="Char0"/>
    <w:uiPriority w:val="99"/>
    <w:unhideWhenUsed/>
    <w:rsid w:val="00FA2700"/>
    <w:pPr>
      <w:tabs>
        <w:tab w:val="center" w:pos="4153"/>
        <w:tab w:val="right" w:pos="8306"/>
      </w:tabs>
      <w:snapToGrid w:val="0"/>
      <w:jc w:val="left"/>
    </w:pPr>
    <w:rPr>
      <w:sz w:val="18"/>
      <w:szCs w:val="18"/>
    </w:rPr>
  </w:style>
  <w:style w:type="character" w:customStyle="1" w:styleId="Char0">
    <w:name w:val="页脚 Char"/>
    <w:basedOn w:val="a0"/>
    <w:link w:val="a4"/>
    <w:uiPriority w:val="99"/>
    <w:rsid w:val="00FA2700"/>
    <w:rPr>
      <w:sz w:val="18"/>
      <w:szCs w:val="18"/>
    </w:rPr>
  </w:style>
  <w:style w:type="paragraph" w:styleId="a5">
    <w:name w:val="Balloon Text"/>
    <w:basedOn w:val="a"/>
    <w:link w:val="Char1"/>
    <w:uiPriority w:val="99"/>
    <w:semiHidden/>
    <w:unhideWhenUsed/>
    <w:rsid w:val="0085363F"/>
    <w:rPr>
      <w:sz w:val="18"/>
      <w:szCs w:val="18"/>
    </w:rPr>
  </w:style>
  <w:style w:type="character" w:customStyle="1" w:styleId="Char1">
    <w:name w:val="批注框文本 Char"/>
    <w:basedOn w:val="a0"/>
    <w:link w:val="a5"/>
    <w:uiPriority w:val="99"/>
    <w:semiHidden/>
    <w:rsid w:val="0085363F"/>
    <w:rPr>
      <w:rFonts w:ascii="Times New Roman" w:eastAsia="宋体" w:hAnsi="Times New Roman" w:cs="Times New Roman"/>
      <w:sz w:val="18"/>
      <w:szCs w:val="18"/>
    </w:rPr>
  </w:style>
  <w:style w:type="character" w:styleId="a6">
    <w:name w:val="Hyperlink"/>
    <w:basedOn w:val="a0"/>
    <w:uiPriority w:val="99"/>
    <w:semiHidden/>
    <w:unhideWhenUsed/>
    <w:rsid w:val="002B0BA1"/>
    <w:rPr>
      <w:color w:val="0000FF"/>
      <w:u w:val="single"/>
    </w:rPr>
  </w:style>
  <w:style w:type="character" w:customStyle="1" w:styleId="show-img-bd">
    <w:name w:val="show-img-bd"/>
    <w:basedOn w:val="a0"/>
    <w:rsid w:val="002B0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88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so.com/doc/4551061-1376917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so.com/doc/3072062-3237915.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6229</Words>
  <Characters>35508</Characters>
  <Application>Microsoft Office Word</Application>
  <DocSecurity>0</DocSecurity>
  <Lines>295</Lines>
  <Paragraphs>83</Paragraphs>
  <ScaleCrop>false</ScaleCrop>
  <Company>HP</Company>
  <LinksUpToDate>false</LinksUpToDate>
  <CharactersWithSpaces>41654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2020-01-02T16:20:00Z</dcterms:created>
  <dcterms:modified xsi:type="dcterms:W3CDTF">2020-01-02T16:20:00Z</dcterms:modified>
</cp:coreProperties>
</file>